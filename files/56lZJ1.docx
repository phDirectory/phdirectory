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FB7" w:rsidRPr="0088229D" w:rsidRDefault="00B16FB7" w:rsidP="00B16FB7">
      <w:pPr>
        <w:rPr>
          <w:rFonts w:ascii="Times New Roman" w:hAnsi="Times New Roman"/>
          <w:b/>
          <w:sz w:val="24"/>
          <w:szCs w:val="24"/>
        </w:rPr>
      </w:pPr>
      <w:r w:rsidRPr="0088229D">
        <w:rPr>
          <w:rFonts w:ascii="Times New Roman" w:hAnsi="Times New Roman"/>
          <w:b/>
          <w:sz w:val="24"/>
          <w:szCs w:val="24"/>
        </w:rPr>
        <w:t>Testing/Quality Assurance Phase</w:t>
      </w:r>
    </w:p>
    <w:p w:rsidR="00B16FB7" w:rsidRPr="0088229D" w:rsidRDefault="00B16FB7" w:rsidP="00B16FB7">
      <w:pPr>
        <w:rPr>
          <w:rFonts w:ascii="Times New Roman" w:hAnsi="Times New Roman"/>
          <w:b/>
          <w:sz w:val="24"/>
          <w:szCs w:val="24"/>
        </w:rPr>
      </w:pPr>
      <w:r w:rsidRPr="0088229D">
        <w:rPr>
          <w:rFonts w:ascii="Times New Roman" w:hAnsi="Times New Roman"/>
          <w:b/>
          <w:sz w:val="24"/>
          <w:szCs w:val="24"/>
        </w:rPr>
        <w:tab/>
        <w:t>Unit Testing</w:t>
      </w:r>
    </w:p>
    <w:p w:rsidR="007350EE" w:rsidRPr="00461C8A" w:rsidRDefault="00B16FB7" w:rsidP="00461C8A">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proofErr w:type="gramStart"/>
      <w:r w:rsidR="005F3C95">
        <w:rPr>
          <w:rFonts w:ascii="Times New Roman" w:hAnsi="Times New Roman"/>
          <w:b w:val="0"/>
          <w:sz w:val="22"/>
          <w:szCs w:val="22"/>
        </w:rPr>
        <w:t>16</w:t>
      </w:r>
      <w:r w:rsidRPr="0088229D">
        <w:rPr>
          <w:rFonts w:ascii="Times New Roman" w:hAnsi="Times New Roman"/>
          <w:b w:val="0"/>
          <w:sz w:val="22"/>
          <w:szCs w:val="22"/>
        </w:rPr>
        <w:br/>
        <w:t>TABLE</w:t>
      </w:r>
      <w:proofErr w:type="gramEnd"/>
      <w:r w:rsidRPr="0088229D">
        <w:rPr>
          <w:rFonts w:ascii="Times New Roman" w:hAnsi="Times New Roman"/>
          <w:b w:val="0"/>
          <w:sz w:val="22"/>
          <w:szCs w:val="22"/>
        </w:rPr>
        <w:t xml:space="preserve"> FOR </w:t>
      </w:r>
      <w:r w:rsidR="007350EE">
        <w:rPr>
          <w:rFonts w:ascii="Times New Roman" w:hAnsi="Times New Roman"/>
          <w:b w:val="0"/>
          <w:sz w:val="22"/>
          <w:szCs w:val="22"/>
        </w:rPr>
        <w:t>SUBSCRIPTION</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524"/>
      </w:tblGrid>
      <w:tr w:rsidR="007350EE" w:rsidRPr="0088229D" w:rsidTr="004861CF">
        <w:tc>
          <w:tcPr>
            <w:tcW w:w="9350" w:type="dxa"/>
          </w:tcPr>
          <w:tbl>
            <w:tblPr>
              <w:tblW w:w="9288" w:type="dxa"/>
              <w:tblLook w:val="04A0" w:firstRow="1" w:lastRow="0" w:firstColumn="1" w:lastColumn="0" w:noHBand="0" w:noVBand="1"/>
            </w:tblPr>
            <w:tblGrid>
              <w:gridCol w:w="1411"/>
              <w:gridCol w:w="1487"/>
              <w:gridCol w:w="870"/>
              <w:gridCol w:w="713"/>
              <w:gridCol w:w="1371"/>
              <w:gridCol w:w="1329"/>
              <w:gridCol w:w="930"/>
              <w:gridCol w:w="1177"/>
            </w:tblGrid>
            <w:tr w:rsidR="004861CF" w:rsidRPr="0088229D" w:rsidTr="004861CF">
              <w:trPr>
                <w:trHeight w:val="300"/>
              </w:trPr>
              <w:tc>
                <w:tcPr>
                  <w:tcW w:w="141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Module Name</w:t>
                  </w:r>
                </w:p>
              </w:tc>
              <w:tc>
                <w:tcPr>
                  <w:tcW w:w="1487" w:type="dxa"/>
                  <w:tcBorders>
                    <w:top w:val="single" w:sz="8" w:space="0" w:color="auto"/>
                    <w:left w:val="nil"/>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Unit Name</w:t>
                  </w:r>
                </w:p>
              </w:tc>
              <w:tc>
                <w:tcPr>
                  <w:tcW w:w="870" w:type="dxa"/>
                  <w:tcBorders>
                    <w:top w:val="single" w:sz="8" w:space="0" w:color="auto"/>
                    <w:left w:val="nil"/>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Date Tested</w:t>
                  </w:r>
                </w:p>
              </w:tc>
              <w:tc>
                <w:tcPr>
                  <w:tcW w:w="713" w:type="dxa"/>
                  <w:tcBorders>
                    <w:top w:val="single" w:sz="8" w:space="0" w:color="auto"/>
                    <w:left w:val="nil"/>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Case ID</w:t>
                  </w:r>
                </w:p>
              </w:tc>
              <w:tc>
                <w:tcPr>
                  <w:tcW w:w="1371" w:type="dxa"/>
                  <w:tcBorders>
                    <w:top w:val="single" w:sz="8" w:space="0" w:color="auto"/>
                    <w:left w:val="nil"/>
                    <w:bottom w:val="single" w:sz="4" w:space="0" w:color="auto"/>
                    <w:right w:val="single" w:sz="4" w:space="0" w:color="auto"/>
                  </w:tcBorders>
                  <w:shd w:val="clear" w:color="auto" w:fill="auto"/>
                  <w:noWrap/>
                  <w:vAlign w:val="center"/>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Expected Result</w:t>
                  </w:r>
                </w:p>
              </w:tc>
              <w:tc>
                <w:tcPr>
                  <w:tcW w:w="930" w:type="dxa"/>
                  <w:tcBorders>
                    <w:top w:val="single" w:sz="8" w:space="0" w:color="auto"/>
                    <w:left w:val="nil"/>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Actual Result</w:t>
                  </w:r>
                </w:p>
              </w:tc>
              <w:tc>
                <w:tcPr>
                  <w:tcW w:w="1177" w:type="dxa"/>
                  <w:tcBorders>
                    <w:top w:val="single" w:sz="8" w:space="0" w:color="auto"/>
                    <w:left w:val="nil"/>
                    <w:bottom w:val="single" w:sz="4" w:space="0" w:color="auto"/>
                    <w:right w:val="single" w:sz="8" w:space="0" w:color="auto"/>
                  </w:tcBorders>
                  <w:shd w:val="clear" w:color="auto" w:fill="auto"/>
                  <w:noWrap/>
                  <w:vAlign w:val="bottom"/>
                  <w:hideMark/>
                </w:tcPr>
                <w:p w:rsidR="007350EE" w:rsidRPr="0088229D" w:rsidRDefault="007350EE"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Remarks</w:t>
                  </w:r>
                </w:p>
              </w:tc>
            </w:tr>
            <w:tr w:rsidR="004861CF" w:rsidRPr="0088229D" w:rsidTr="004861CF">
              <w:trPr>
                <w:trHeight w:val="900"/>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7350EE" w:rsidRPr="0088229D" w:rsidRDefault="007350E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7350EE" w:rsidRPr="0088229D" w:rsidRDefault="007350EE"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870" w:type="dxa"/>
                  <w:tcBorders>
                    <w:top w:val="nil"/>
                    <w:left w:val="nil"/>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4" w:space="0" w:color="auto"/>
                    <w:right w:val="single" w:sz="4" w:space="0" w:color="auto"/>
                  </w:tcBorders>
                  <w:shd w:val="clear" w:color="auto" w:fill="auto"/>
                  <w:noWrap/>
                  <w:vAlign w:val="bottom"/>
                  <w:hideMark/>
                </w:tcPr>
                <w:p w:rsidR="007350EE" w:rsidRPr="0088229D" w:rsidRDefault="003C7D3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w:t>
                  </w:r>
                  <w:r w:rsidR="007350EE" w:rsidRPr="0088229D">
                    <w:rPr>
                      <w:rFonts w:ascii="Times New Roman" w:eastAsia="Times New Roman" w:hAnsi="Times New Roman"/>
                      <w:color w:val="000000"/>
                    </w:rPr>
                    <w:t>1</w:t>
                  </w:r>
                </w:p>
              </w:tc>
              <w:tc>
                <w:tcPr>
                  <w:tcW w:w="1371" w:type="dxa"/>
                  <w:tcBorders>
                    <w:top w:val="nil"/>
                    <w:left w:val="nil"/>
                    <w:bottom w:val="single" w:sz="4" w:space="0" w:color="auto"/>
                    <w:right w:val="single" w:sz="4" w:space="0" w:color="auto"/>
                  </w:tcBorders>
                  <w:shd w:val="clear" w:color="auto" w:fill="auto"/>
                  <w:vAlign w:val="bottom"/>
                  <w:hideMark/>
                </w:tcPr>
                <w:p w:rsidR="007350EE" w:rsidRPr="0088229D" w:rsidRDefault="007350EE"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7350EE" w:rsidRPr="0088229D" w:rsidRDefault="007350EE"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 required message must be displayed</w:t>
                  </w:r>
                </w:p>
              </w:tc>
              <w:tc>
                <w:tcPr>
                  <w:tcW w:w="930" w:type="dxa"/>
                  <w:tcBorders>
                    <w:top w:val="nil"/>
                    <w:left w:val="nil"/>
                    <w:bottom w:val="single" w:sz="4" w:space="0" w:color="auto"/>
                    <w:right w:val="single" w:sz="4" w:space="0" w:color="auto"/>
                  </w:tcBorders>
                  <w:shd w:val="clear" w:color="auto" w:fill="auto"/>
                  <w:noWrap/>
                  <w:vAlign w:val="bottom"/>
                  <w:hideMark/>
                </w:tcPr>
                <w:p w:rsidR="007350EE" w:rsidRPr="0088229D" w:rsidRDefault="007350EE"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nil"/>
                    <w:left w:val="nil"/>
                    <w:bottom w:val="single" w:sz="4" w:space="0" w:color="auto"/>
                    <w:right w:val="single" w:sz="8" w:space="0" w:color="auto"/>
                  </w:tcBorders>
                  <w:shd w:val="clear" w:color="auto" w:fill="auto"/>
                  <w:noWrap/>
                  <w:vAlign w:val="bottom"/>
                  <w:hideMark/>
                </w:tcPr>
                <w:p w:rsidR="007350EE" w:rsidRPr="0088229D" w:rsidRDefault="007350EE"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8B0838" w:rsidRPr="0088229D" w:rsidTr="004861CF">
              <w:trPr>
                <w:trHeight w:val="900"/>
              </w:trPr>
              <w:tc>
                <w:tcPr>
                  <w:tcW w:w="1411" w:type="dxa"/>
                  <w:tcBorders>
                    <w:top w:val="nil"/>
                    <w:left w:val="single" w:sz="8" w:space="0" w:color="auto"/>
                    <w:bottom w:val="single" w:sz="4" w:space="0" w:color="auto"/>
                    <w:right w:val="single" w:sz="4" w:space="0" w:color="auto"/>
                  </w:tcBorders>
                  <w:shd w:val="clear" w:color="auto" w:fill="auto"/>
                  <w:vAlign w:val="bottom"/>
                </w:tcPr>
                <w:p w:rsidR="008B0838" w:rsidRDefault="008B083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870" w:type="dxa"/>
                  <w:tcBorders>
                    <w:top w:val="nil"/>
                    <w:left w:val="nil"/>
                    <w:bottom w:val="single" w:sz="4" w:space="0" w:color="auto"/>
                    <w:right w:val="single" w:sz="4" w:space="0" w:color="auto"/>
                  </w:tcBorders>
                  <w:shd w:val="clear" w:color="auto" w:fill="auto"/>
                  <w:noWrap/>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4" w:space="0" w:color="auto"/>
                    <w:right w:val="single" w:sz="4" w:space="0" w:color="auto"/>
                  </w:tcBorders>
                  <w:shd w:val="clear" w:color="auto" w:fill="auto"/>
                  <w:noWrap/>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sidR="003D43D6">
                    <w:rPr>
                      <w:rFonts w:ascii="Times New Roman" w:eastAsia="Times New Roman" w:hAnsi="Times New Roman"/>
                      <w:color w:val="000000"/>
                    </w:rPr>
                    <w:t>2</w:t>
                  </w:r>
                </w:p>
              </w:tc>
              <w:tc>
                <w:tcPr>
                  <w:tcW w:w="1371" w:type="dxa"/>
                  <w:tcBorders>
                    <w:top w:val="nil"/>
                    <w:left w:val="nil"/>
                    <w:bottom w:val="single" w:sz="4" w:space="0" w:color="auto"/>
                    <w:right w:val="single" w:sz="4" w:space="0" w:color="auto"/>
                  </w:tcBorders>
                  <w:shd w:val="clear" w:color="auto" w:fill="auto"/>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30" w:type="dxa"/>
                  <w:tcBorders>
                    <w:top w:val="nil"/>
                    <w:left w:val="nil"/>
                    <w:bottom w:val="single" w:sz="4" w:space="0" w:color="auto"/>
                    <w:right w:val="single" w:sz="4" w:space="0" w:color="auto"/>
                  </w:tcBorders>
                  <w:shd w:val="clear" w:color="auto" w:fill="auto"/>
                  <w:noWrap/>
                  <w:vAlign w:val="bottom"/>
                </w:tcPr>
                <w:p w:rsidR="008B0838" w:rsidRPr="0088229D" w:rsidRDefault="008B0838" w:rsidP="004861CF">
                  <w:pPr>
                    <w:spacing w:after="0" w:line="240" w:lineRule="auto"/>
                    <w:rPr>
                      <w:rFonts w:ascii="Times New Roman" w:eastAsia="Times New Roman" w:hAnsi="Times New Roman"/>
                      <w:color w:val="000000"/>
                    </w:rPr>
                  </w:pPr>
                </w:p>
              </w:tc>
              <w:tc>
                <w:tcPr>
                  <w:tcW w:w="1177" w:type="dxa"/>
                  <w:tcBorders>
                    <w:top w:val="nil"/>
                    <w:left w:val="nil"/>
                    <w:bottom w:val="single" w:sz="4" w:space="0" w:color="auto"/>
                    <w:right w:val="single" w:sz="8" w:space="0" w:color="auto"/>
                  </w:tcBorders>
                  <w:shd w:val="clear" w:color="auto" w:fill="auto"/>
                  <w:noWrap/>
                  <w:vAlign w:val="bottom"/>
                </w:tcPr>
                <w:p w:rsidR="008B0838" w:rsidRPr="0088229D" w:rsidRDefault="008B0838" w:rsidP="004861CF">
                  <w:pPr>
                    <w:spacing w:after="0" w:line="240" w:lineRule="auto"/>
                    <w:rPr>
                      <w:rFonts w:ascii="Times New Roman" w:eastAsia="Times New Roman" w:hAnsi="Times New Roman"/>
                      <w:color w:val="000000"/>
                    </w:rPr>
                  </w:pPr>
                </w:p>
              </w:tc>
            </w:tr>
            <w:tr w:rsidR="008B0838" w:rsidRPr="0088229D" w:rsidTr="004861CF">
              <w:trPr>
                <w:trHeight w:val="1200"/>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8B0838" w:rsidRPr="0088229D" w:rsidRDefault="008B083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870" w:type="dxa"/>
                  <w:tcBorders>
                    <w:top w:val="nil"/>
                    <w:left w:val="nil"/>
                    <w:bottom w:val="single" w:sz="4" w:space="0" w:color="auto"/>
                    <w:right w:val="single" w:sz="4" w:space="0" w:color="auto"/>
                  </w:tcBorders>
                  <w:shd w:val="clear" w:color="auto" w:fill="auto"/>
                  <w:noWrap/>
                  <w:vAlign w:val="bottom"/>
                  <w:hideMark/>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4" w:space="0" w:color="auto"/>
                    <w:right w:val="single" w:sz="4" w:space="0" w:color="auto"/>
                  </w:tcBorders>
                  <w:shd w:val="clear" w:color="auto" w:fill="auto"/>
                  <w:noWrap/>
                  <w:vAlign w:val="bottom"/>
                  <w:hideMark/>
                </w:tcPr>
                <w:p w:rsidR="008B0838" w:rsidRPr="0088229D" w:rsidRDefault="003D43D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S3</w:t>
                  </w:r>
                </w:p>
              </w:tc>
              <w:tc>
                <w:tcPr>
                  <w:tcW w:w="1371" w:type="dxa"/>
                  <w:tcBorders>
                    <w:top w:val="nil"/>
                    <w:left w:val="nil"/>
                    <w:bottom w:val="single" w:sz="4" w:space="0" w:color="auto"/>
                    <w:right w:val="single" w:sz="4" w:space="0" w:color="auto"/>
                  </w:tcBorders>
                  <w:shd w:val="clear" w:color="auto" w:fill="auto"/>
                  <w:vAlign w:val="bottom"/>
                  <w:hideMark/>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30" w:type="dxa"/>
                  <w:tcBorders>
                    <w:top w:val="nil"/>
                    <w:left w:val="nil"/>
                    <w:bottom w:val="single" w:sz="4" w:space="0" w:color="auto"/>
                    <w:right w:val="single" w:sz="4" w:space="0" w:color="auto"/>
                  </w:tcBorders>
                  <w:shd w:val="clear" w:color="auto" w:fill="auto"/>
                  <w:noWrap/>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nil"/>
                    <w:left w:val="nil"/>
                    <w:bottom w:val="single" w:sz="4" w:space="0" w:color="auto"/>
                    <w:right w:val="single" w:sz="8" w:space="0" w:color="auto"/>
                  </w:tcBorders>
                  <w:shd w:val="clear" w:color="auto" w:fill="auto"/>
                  <w:noWrap/>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8B0838" w:rsidRPr="0088229D" w:rsidTr="004861CF">
              <w:trPr>
                <w:trHeight w:val="1215"/>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8B0838" w:rsidRPr="0088229D" w:rsidRDefault="008B083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870" w:type="dxa"/>
                  <w:tcBorders>
                    <w:top w:val="nil"/>
                    <w:left w:val="nil"/>
                    <w:bottom w:val="single" w:sz="8" w:space="0" w:color="auto"/>
                    <w:right w:val="single" w:sz="4" w:space="0" w:color="auto"/>
                  </w:tcBorders>
                  <w:shd w:val="clear" w:color="auto" w:fill="auto"/>
                  <w:noWrap/>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8" w:space="0" w:color="auto"/>
                    <w:right w:val="single" w:sz="4" w:space="0" w:color="auto"/>
                  </w:tcBorders>
                  <w:shd w:val="clear" w:color="auto" w:fill="auto"/>
                  <w:noWrap/>
                  <w:vAlign w:val="bottom"/>
                  <w:hideMark/>
                </w:tcPr>
                <w:p w:rsidR="008B0838" w:rsidRPr="0088229D" w:rsidRDefault="008B083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w:t>
                  </w:r>
                  <w:r w:rsidR="003D43D6">
                    <w:rPr>
                      <w:rFonts w:ascii="Times New Roman" w:eastAsia="Times New Roman" w:hAnsi="Times New Roman"/>
                      <w:color w:val="000000"/>
                    </w:rPr>
                    <w:t>4</w:t>
                  </w:r>
                </w:p>
              </w:tc>
              <w:tc>
                <w:tcPr>
                  <w:tcW w:w="1371" w:type="dxa"/>
                  <w:tcBorders>
                    <w:top w:val="nil"/>
                    <w:left w:val="nil"/>
                    <w:bottom w:val="single" w:sz="8" w:space="0" w:color="auto"/>
                    <w:right w:val="single" w:sz="4" w:space="0" w:color="auto"/>
                  </w:tcBorders>
                  <w:shd w:val="clear" w:color="auto" w:fill="auto"/>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30" w:type="dxa"/>
                  <w:tcBorders>
                    <w:top w:val="nil"/>
                    <w:left w:val="nil"/>
                    <w:bottom w:val="single" w:sz="8" w:space="0" w:color="auto"/>
                    <w:right w:val="single" w:sz="4" w:space="0" w:color="auto"/>
                  </w:tcBorders>
                  <w:shd w:val="clear" w:color="auto" w:fill="auto"/>
                  <w:noWrap/>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nil"/>
                    <w:left w:val="nil"/>
                    <w:bottom w:val="single" w:sz="8" w:space="0" w:color="auto"/>
                    <w:right w:val="single" w:sz="8" w:space="0" w:color="auto"/>
                  </w:tcBorders>
                  <w:shd w:val="clear" w:color="auto" w:fill="auto"/>
                  <w:noWrap/>
                  <w:vAlign w:val="bottom"/>
                  <w:hideMark/>
                </w:tcPr>
                <w:p w:rsidR="008B0838" w:rsidRPr="0088229D" w:rsidRDefault="008B083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8B0838" w:rsidRPr="0088229D" w:rsidTr="003C7D3E">
              <w:trPr>
                <w:trHeight w:val="915"/>
              </w:trPr>
              <w:tc>
                <w:tcPr>
                  <w:tcW w:w="1411" w:type="dxa"/>
                  <w:tcBorders>
                    <w:top w:val="single" w:sz="4" w:space="0" w:color="auto"/>
                    <w:left w:val="single" w:sz="4" w:space="0" w:color="auto"/>
                    <w:bottom w:val="single" w:sz="4" w:space="0" w:color="auto"/>
                    <w:right w:val="single" w:sz="4" w:space="0" w:color="auto"/>
                  </w:tcBorders>
                  <w:shd w:val="clear" w:color="auto" w:fill="auto"/>
                  <w:vAlign w:val="bottom"/>
                </w:tcPr>
                <w:p w:rsidR="008B0838" w:rsidRDefault="008B083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w:t>
                  </w:r>
                  <w:r w:rsidRPr="0088229D">
                    <w:rPr>
                      <w:rFonts w:ascii="Times New Roman" w:eastAsia="Times New Roman" w:hAnsi="Times New Roman"/>
                      <w:color w:val="000000"/>
                    </w:rPr>
                    <w:t>Management</w:t>
                  </w:r>
                </w:p>
              </w:tc>
              <w:tc>
                <w:tcPr>
                  <w:tcW w:w="1487" w:type="dxa"/>
                  <w:tcBorders>
                    <w:top w:val="single" w:sz="4" w:space="0" w:color="auto"/>
                    <w:left w:val="nil"/>
                    <w:bottom w:val="single" w:sz="4" w:space="0" w:color="auto"/>
                    <w:right w:val="single" w:sz="4" w:space="0" w:color="auto"/>
                  </w:tcBorders>
                  <w:shd w:val="clear" w:color="auto" w:fill="auto"/>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870" w:type="dxa"/>
                  <w:tcBorders>
                    <w:top w:val="single" w:sz="4" w:space="0" w:color="auto"/>
                    <w:left w:val="nil"/>
                    <w:bottom w:val="single" w:sz="4" w:space="0" w:color="auto"/>
                    <w:right w:val="single" w:sz="4" w:space="0" w:color="auto"/>
                  </w:tcBorders>
                  <w:shd w:val="clear" w:color="auto" w:fill="auto"/>
                  <w:noWrap/>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bottom"/>
                </w:tcPr>
                <w:p w:rsidR="008B0838" w:rsidRPr="0088229D" w:rsidRDefault="008B0838"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S</w:t>
                  </w:r>
                  <w:r w:rsidR="0038763A">
                    <w:rPr>
                      <w:rFonts w:ascii="Times New Roman" w:eastAsia="Times New Roman" w:hAnsi="Times New Roman"/>
                      <w:color w:val="000000"/>
                    </w:rPr>
                    <w:t>5</w:t>
                  </w:r>
                </w:p>
              </w:tc>
              <w:tc>
                <w:tcPr>
                  <w:tcW w:w="1371" w:type="dxa"/>
                  <w:tcBorders>
                    <w:top w:val="single" w:sz="4" w:space="0" w:color="auto"/>
                    <w:left w:val="nil"/>
                    <w:bottom w:val="single" w:sz="4" w:space="0" w:color="auto"/>
                    <w:right w:val="single" w:sz="4" w:space="0" w:color="auto"/>
                  </w:tcBorders>
                  <w:shd w:val="clear" w:color="auto" w:fill="auto"/>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 after adding and updating</w:t>
                  </w:r>
                </w:p>
              </w:tc>
              <w:tc>
                <w:tcPr>
                  <w:tcW w:w="1329" w:type="dxa"/>
                  <w:tcBorders>
                    <w:top w:val="single" w:sz="4" w:space="0" w:color="auto"/>
                    <w:left w:val="nil"/>
                    <w:bottom w:val="single" w:sz="4" w:space="0" w:color="auto"/>
                    <w:right w:val="single" w:sz="4" w:space="0" w:color="auto"/>
                  </w:tcBorders>
                  <w:shd w:val="clear" w:color="auto" w:fill="auto"/>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w:t>
                  </w:r>
                </w:p>
              </w:tc>
              <w:tc>
                <w:tcPr>
                  <w:tcW w:w="930" w:type="dxa"/>
                  <w:tcBorders>
                    <w:top w:val="single" w:sz="4" w:space="0" w:color="auto"/>
                    <w:left w:val="nil"/>
                    <w:bottom w:val="single" w:sz="4" w:space="0" w:color="auto"/>
                    <w:right w:val="single" w:sz="4" w:space="0" w:color="auto"/>
                  </w:tcBorders>
                  <w:shd w:val="clear" w:color="auto" w:fill="auto"/>
                  <w:noWrap/>
                  <w:vAlign w:val="bottom"/>
                </w:tcPr>
                <w:p w:rsidR="008B0838" w:rsidRPr="0088229D" w:rsidRDefault="008B083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8B0838" w:rsidRPr="0088229D" w:rsidRDefault="008B0838" w:rsidP="004861CF">
                  <w:pPr>
                    <w:spacing w:after="0" w:line="240" w:lineRule="auto"/>
                    <w:rPr>
                      <w:rFonts w:ascii="Times New Roman" w:eastAsia="Times New Roman" w:hAnsi="Times New Roman"/>
                      <w:color w:val="000000"/>
                    </w:rPr>
                  </w:pPr>
                </w:p>
              </w:tc>
            </w:tr>
          </w:tbl>
          <w:p w:rsidR="007350EE" w:rsidRPr="0088229D" w:rsidRDefault="007350EE" w:rsidP="004861CF">
            <w:pPr>
              <w:jc w:val="center"/>
              <w:rPr>
                <w:rFonts w:ascii="Times New Roman" w:hAnsi="Times New Roman"/>
                <w:b/>
                <w:sz w:val="24"/>
                <w:szCs w:val="24"/>
              </w:rPr>
            </w:pPr>
          </w:p>
        </w:tc>
      </w:tr>
    </w:tbl>
    <w:p w:rsidR="007350EE" w:rsidRDefault="007350EE" w:rsidP="007350EE">
      <w:pPr>
        <w:rPr>
          <w:lang w:eastAsia="ar-SA"/>
        </w:rPr>
      </w:pPr>
    </w:p>
    <w:p w:rsidR="007350EE" w:rsidRDefault="007350EE" w:rsidP="007350EE">
      <w:pPr>
        <w:rPr>
          <w:lang w:eastAsia="ar-SA"/>
        </w:rPr>
      </w:pP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proofErr w:type="gramStart"/>
      <w:r w:rsidR="005F3C95">
        <w:rPr>
          <w:rFonts w:ascii="Times New Roman" w:hAnsi="Times New Roman"/>
          <w:b w:val="0"/>
          <w:sz w:val="22"/>
          <w:szCs w:val="22"/>
        </w:rPr>
        <w:t>17</w:t>
      </w:r>
      <w:r w:rsidRPr="0088229D">
        <w:rPr>
          <w:rFonts w:ascii="Times New Roman" w:hAnsi="Times New Roman"/>
          <w:b w:val="0"/>
          <w:sz w:val="22"/>
          <w:szCs w:val="22"/>
        </w:rPr>
        <w:br/>
        <w:t>TABLE</w:t>
      </w:r>
      <w:proofErr w:type="gramEnd"/>
      <w:r w:rsidRPr="0088229D">
        <w:rPr>
          <w:rFonts w:ascii="Times New Roman" w:hAnsi="Times New Roman"/>
          <w:b w:val="0"/>
          <w:sz w:val="22"/>
          <w:szCs w:val="22"/>
        </w:rPr>
        <w:t xml:space="preserve"> FOR </w:t>
      </w:r>
      <w:r w:rsidR="00FA620E">
        <w:rPr>
          <w:rFonts w:ascii="Times New Roman" w:hAnsi="Times New Roman"/>
          <w:b w:val="0"/>
          <w:sz w:val="22"/>
          <w:szCs w:val="22"/>
        </w:rPr>
        <w:t>SUBSCRIPTION PLAN</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524"/>
      </w:tblGrid>
      <w:tr w:rsidR="00B16FB7" w:rsidRPr="0088229D" w:rsidTr="004861CF">
        <w:tc>
          <w:tcPr>
            <w:tcW w:w="9350" w:type="dxa"/>
          </w:tcPr>
          <w:tbl>
            <w:tblPr>
              <w:tblW w:w="9288" w:type="dxa"/>
              <w:tblLook w:val="04A0" w:firstRow="1" w:lastRow="0" w:firstColumn="1" w:lastColumn="0" w:noHBand="0" w:noVBand="1"/>
            </w:tblPr>
            <w:tblGrid>
              <w:gridCol w:w="1411"/>
              <w:gridCol w:w="1487"/>
              <w:gridCol w:w="870"/>
              <w:gridCol w:w="713"/>
              <w:gridCol w:w="1371"/>
              <w:gridCol w:w="1329"/>
              <w:gridCol w:w="930"/>
              <w:gridCol w:w="1177"/>
            </w:tblGrid>
            <w:tr w:rsidR="00B16FB7" w:rsidRPr="0088229D" w:rsidTr="00AA3881">
              <w:trPr>
                <w:trHeight w:val="300"/>
              </w:trPr>
              <w:tc>
                <w:tcPr>
                  <w:tcW w:w="141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Module Name</w:t>
                  </w:r>
                </w:p>
              </w:tc>
              <w:tc>
                <w:tcPr>
                  <w:tcW w:w="1487"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Unit Name</w:t>
                  </w:r>
                </w:p>
              </w:tc>
              <w:tc>
                <w:tcPr>
                  <w:tcW w:w="870"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Date Tested</w:t>
                  </w:r>
                </w:p>
              </w:tc>
              <w:tc>
                <w:tcPr>
                  <w:tcW w:w="713"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Case ID</w:t>
                  </w:r>
                </w:p>
              </w:tc>
              <w:tc>
                <w:tcPr>
                  <w:tcW w:w="1371" w:type="dxa"/>
                  <w:tcBorders>
                    <w:top w:val="single" w:sz="8" w:space="0" w:color="auto"/>
                    <w:left w:val="nil"/>
                    <w:bottom w:val="single" w:sz="4" w:space="0" w:color="auto"/>
                    <w:right w:val="single" w:sz="4" w:space="0" w:color="auto"/>
                  </w:tcBorders>
                  <w:shd w:val="clear" w:color="auto" w:fill="auto"/>
                  <w:noWrap/>
                  <w:vAlign w:val="center"/>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Expected Result</w:t>
                  </w:r>
                </w:p>
              </w:tc>
              <w:tc>
                <w:tcPr>
                  <w:tcW w:w="930"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Actual Result</w:t>
                  </w:r>
                </w:p>
              </w:tc>
              <w:tc>
                <w:tcPr>
                  <w:tcW w:w="1177" w:type="dxa"/>
                  <w:tcBorders>
                    <w:top w:val="single" w:sz="8" w:space="0" w:color="auto"/>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Remarks</w:t>
                  </w:r>
                </w:p>
              </w:tc>
            </w:tr>
            <w:tr w:rsidR="00B16FB7" w:rsidRPr="0088229D" w:rsidTr="00AA3881">
              <w:trPr>
                <w:trHeight w:val="900"/>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FA620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870"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4" w:space="0" w:color="auto"/>
                    <w:right w:val="single" w:sz="4" w:space="0" w:color="auto"/>
                  </w:tcBorders>
                  <w:shd w:val="clear" w:color="auto" w:fill="auto"/>
                  <w:noWrap/>
                  <w:vAlign w:val="bottom"/>
                  <w:hideMark/>
                </w:tcPr>
                <w:p w:rsidR="00B16FB7" w:rsidRPr="0088229D" w:rsidRDefault="00EB4B66"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w:t>
                  </w:r>
                  <w:r w:rsidR="00AA3881">
                    <w:rPr>
                      <w:rFonts w:ascii="Times New Roman" w:eastAsia="Times New Roman" w:hAnsi="Times New Roman"/>
                      <w:color w:val="000000"/>
                    </w:rPr>
                    <w:t>P</w:t>
                  </w:r>
                  <w:r w:rsidR="00B16FB7" w:rsidRPr="0088229D">
                    <w:rPr>
                      <w:rFonts w:ascii="Times New Roman" w:eastAsia="Times New Roman" w:hAnsi="Times New Roman"/>
                      <w:color w:val="000000"/>
                    </w:rPr>
                    <w:t>1</w:t>
                  </w:r>
                </w:p>
              </w:tc>
              <w:tc>
                <w:tcPr>
                  <w:tcW w:w="1371"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 required message must be displayed</w:t>
                  </w:r>
                </w:p>
              </w:tc>
              <w:tc>
                <w:tcPr>
                  <w:tcW w:w="930"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38763A" w:rsidRPr="0088229D" w:rsidTr="00AA3881">
              <w:trPr>
                <w:trHeight w:val="900"/>
              </w:trPr>
              <w:tc>
                <w:tcPr>
                  <w:tcW w:w="1411" w:type="dxa"/>
                  <w:tcBorders>
                    <w:top w:val="nil"/>
                    <w:left w:val="single" w:sz="8" w:space="0" w:color="auto"/>
                    <w:bottom w:val="single" w:sz="4" w:space="0" w:color="auto"/>
                    <w:right w:val="single" w:sz="4" w:space="0" w:color="auto"/>
                  </w:tcBorders>
                  <w:shd w:val="clear" w:color="auto" w:fill="auto"/>
                  <w:vAlign w:val="bottom"/>
                </w:tcPr>
                <w:p w:rsidR="0038763A"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lastRenderedPageBreak/>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870" w:type="dxa"/>
                  <w:tcBorders>
                    <w:top w:val="nil"/>
                    <w:left w:val="nil"/>
                    <w:bottom w:val="single" w:sz="4" w:space="0" w:color="auto"/>
                    <w:right w:val="single" w:sz="4" w:space="0" w:color="auto"/>
                  </w:tcBorders>
                  <w:shd w:val="clear" w:color="auto" w:fill="auto"/>
                  <w:noWrap/>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4" w:space="0" w:color="auto"/>
                    <w:right w:val="single" w:sz="4" w:space="0" w:color="auto"/>
                  </w:tcBorders>
                  <w:shd w:val="clear" w:color="auto" w:fill="auto"/>
                  <w:noWrap/>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Pr>
                      <w:rFonts w:ascii="Times New Roman" w:eastAsia="Times New Roman" w:hAnsi="Times New Roman"/>
                      <w:color w:val="000000"/>
                    </w:rPr>
                    <w:t>P2</w:t>
                  </w:r>
                </w:p>
              </w:tc>
              <w:tc>
                <w:tcPr>
                  <w:tcW w:w="1371" w:type="dxa"/>
                  <w:tcBorders>
                    <w:top w:val="nil"/>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30" w:type="dxa"/>
                  <w:tcBorders>
                    <w:top w:val="nil"/>
                    <w:left w:val="nil"/>
                    <w:bottom w:val="single" w:sz="4" w:space="0" w:color="auto"/>
                    <w:right w:val="single" w:sz="4" w:space="0" w:color="auto"/>
                  </w:tcBorders>
                  <w:shd w:val="clear" w:color="auto" w:fill="auto"/>
                  <w:noWrap/>
                  <w:vAlign w:val="bottom"/>
                </w:tcPr>
                <w:p w:rsidR="0038763A" w:rsidRPr="0088229D" w:rsidRDefault="0038763A" w:rsidP="004861CF">
                  <w:pPr>
                    <w:spacing w:after="0" w:line="240" w:lineRule="auto"/>
                    <w:rPr>
                      <w:rFonts w:ascii="Times New Roman" w:eastAsia="Times New Roman" w:hAnsi="Times New Roman"/>
                      <w:color w:val="000000"/>
                    </w:rPr>
                  </w:pPr>
                </w:p>
              </w:tc>
              <w:tc>
                <w:tcPr>
                  <w:tcW w:w="1177" w:type="dxa"/>
                  <w:tcBorders>
                    <w:top w:val="nil"/>
                    <w:left w:val="nil"/>
                    <w:bottom w:val="single" w:sz="4" w:space="0" w:color="auto"/>
                    <w:right w:val="single" w:sz="8" w:space="0" w:color="auto"/>
                  </w:tcBorders>
                  <w:shd w:val="clear" w:color="auto" w:fill="auto"/>
                  <w:noWrap/>
                  <w:vAlign w:val="bottom"/>
                </w:tcPr>
                <w:p w:rsidR="0038763A" w:rsidRPr="0088229D" w:rsidRDefault="0038763A" w:rsidP="004861CF">
                  <w:pPr>
                    <w:spacing w:after="0" w:line="240" w:lineRule="auto"/>
                    <w:rPr>
                      <w:rFonts w:ascii="Times New Roman" w:eastAsia="Times New Roman" w:hAnsi="Times New Roman"/>
                      <w:color w:val="000000"/>
                    </w:rPr>
                  </w:pPr>
                </w:p>
              </w:tc>
            </w:tr>
            <w:tr w:rsidR="0038763A" w:rsidRPr="0088229D" w:rsidTr="00AA3881">
              <w:trPr>
                <w:trHeight w:val="900"/>
              </w:trPr>
              <w:tc>
                <w:tcPr>
                  <w:tcW w:w="1411" w:type="dxa"/>
                  <w:tcBorders>
                    <w:top w:val="nil"/>
                    <w:left w:val="single" w:sz="8" w:space="0" w:color="auto"/>
                    <w:bottom w:val="single" w:sz="4" w:space="0" w:color="auto"/>
                    <w:right w:val="single" w:sz="4" w:space="0" w:color="auto"/>
                  </w:tcBorders>
                  <w:shd w:val="clear" w:color="auto" w:fill="auto"/>
                  <w:vAlign w:val="bottom"/>
                </w:tcPr>
                <w:p w:rsidR="0038763A"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870" w:type="dxa"/>
                  <w:tcBorders>
                    <w:top w:val="nil"/>
                    <w:left w:val="nil"/>
                    <w:bottom w:val="single" w:sz="4" w:space="0" w:color="auto"/>
                    <w:right w:val="single" w:sz="4" w:space="0" w:color="auto"/>
                  </w:tcBorders>
                  <w:shd w:val="clear" w:color="auto" w:fill="auto"/>
                  <w:noWrap/>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4" w:space="0" w:color="auto"/>
                    <w:right w:val="single" w:sz="4" w:space="0" w:color="auto"/>
                  </w:tcBorders>
                  <w:shd w:val="clear" w:color="auto" w:fill="auto"/>
                  <w:noWrap/>
                  <w:vAlign w:val="bottom"/>
                </w:tcPr>
                <w:p w:rsidR="0038763A" w:rsidRPr="0088229D" w:rsidRDefault="0038763A"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SP3</w:t>
                  </w:r>
                </w:p>
              </w:tc>
              <w:tc>
                <w:tcPr>
                  <w:tcW w:w="1371" w:type="dxa"/>
                  <w:tcBorders>
                    <w:top w:val="nil"/>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30" w:type="dxa"/>
                  <w:tcBorders>
                    <w:top w:val="nil"/>
                    <w:left w:val="nil"/>
                    <w:bottom w:val="single" w:sz="4" w:space="0" w:color="auto"/>
                    <w:right w:val="single" w:sz="4" w:space="0" w:color="auto"/>
                  </w:tcBorders>
                  <w:shd w:val="clear" w:color="auto" w:fill="auto"/>
                  <w:noWrap/>
                  <w:vAlign w:val="bottom"/>
                </w:tcPr>
                <w:p w:rsidR="0038763A" w:rsidRPr="0088229D" w:rsidRDefault="0038763A" w:rsidP="004861CF">
                  <w:pPr>
                    <w:spacing w:after="0" w:line="240" w:lineRule="auto"/>
                    <w:rPr>
                      <w:rFonts w:ascii="Times New Roman" w:eastAsia="Times New Roman" w:hAnsi="Times New Roman"/>
                      <w:color w:val="000000"/>
                    </w:rPr>
                  </w:pPr>
                </w:p>
              </w:tc>
              <w:tc>
                <w:tcPr>
                  <w:tcW w:w="1177" w:type="dxa"/>
                  <w:tcBorders>
                    <w:top w:val="nil"/>
                    <w:left w:val="nil"/>
                    <w:bottom w:val="single" w:sz="4" w:space="0" w:color="auto"/>
                    <w:right w:val="single" w:sz="8" w:space="0" w:color="auto"/>
                  </w:tcBorders>
                  <w:shd w:val="clear" w:color="auto" w:fill="auto"/>
                  <w:noWrap/>
                  <w:vAlign w:val="bottom"/>
                </w:tcPr>
                <w:p w:rsidR="0038763A" w:rsidRPr="0088229D" w:rsidRDefault="0038763A" w:rsidP="004861CF">
                  <w:pPr>
                    <w:spacing w:after="0" w:line="240" w:lineRule="auto"/>
                    <w:rPr>
                      <w:rFonts w:ascii="Times New Roman" w:eastAsia="Times New Roman" w:hAnsi="Times New Roman"/>
                      <w:color w:val="000000"/>
                    </w:rPr>
                  </w:pPr>
                </w:p>
              </w:tc>
            </w:tr>
            <w:tr w:rsidR="0038763A" w:rsidRPr="0088229D" w:rsidTr="00AA3881">
              <w:trPr>
                <w:trHeight w:val="1200"/>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870" w:type="dxa"/>
                  <w:tcBorders>
                    <w:top w:val="nil"/>
                    <w:left w:val="nil"/>
                    <w:bottom w:val="single" w:sz="4"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4"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SP4</w:t>
                  </w:r>
                </w:p>
              </w:tc>
              <w:tc>
                <w:tcPr>
                  <w:tcW w:w="1371"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30" w:type="dxa"/>
                  <w:tcBorders>
                    <w:top w:val="nil"/>
                    <w:left w:val="nil"/>
                    <w:bottom w:val="single" w:sz="4"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nil"/>
                    <w:left w:val="nil"/>
                    <w:bottom w:val="single" w:sz="4" w:space="0" w:color="auto"/>
                    <w:right w:val="single" w:sz="8"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38763A" w:rsidRPr="0088229D" w:rsidTr="00AA3881">
              <w:trPr>
                <w:trHeight w:val="1215"/>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870" w:type="dxa"/>
                  <w:tcBorders>
                    <w:top w:val="nil"/>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nil"/>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Pr>
                      <w:rFonts w:ascii="Times New Roman" w:eastAsia="Times New Roman" w:hAnsi="Times New Roman"/>
                      <w:color w:val="000000"/>
                    </w:rPr>
                    <w:t>P</w:t>
                  </w:r>
                  <w:r w:rsidRPr="0088229D">
                    <w:rPr>
                      <w:rFonts w:ascii="Times New Roman" w:eastAsia="Times New Roman" w:hAnsi="Times New Roman"/>
                      <w:color w:val="000000"/>
                    </w:rPr>
                    <w:t>5</w:t>
                  </w:r>
                </w:p>
              </w:tc>
              <w:tc>
                <w:tcPr>
                  <w:tcW w:w="1371" w:type="dxa"/>
                  <w:tcBorders>
                    <w:top w:val="nil"/>
                    <w:left w:val="nil"/>
                    <w:bottom w:val="single" w:sz="8"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30" w:type="dxa"/>
                  <w:tcBorders>
                    <w:top w:val="nil"/>
                    <w:left w:val="nil"/>
                    <w:bottom w:val="single" w:sz="8"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nil"/>
                    <w:left w:val="nil"/>
                    <w:bottom w:val="single" w:sz="8" w:space="0" w:color="auto"/>
                    <w:right w:val="single" w:sz="8"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38763A" w:rsidRPr="0088229D" w:rsidTr="00AA3881">
              <w:trPr>
                <w:trHeight w:val="915"/>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870"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Pr>
                      <w:rFonts w:ascii="Times New Roman" w:eastAsia="Times New Roman" w:hAnsi="Times New Roman"/>
                      <w:color w:val="000000"/>
                    </w:rPr>
                    <w:t>P</w:t>
                  </w:r>
                  <w:r w:rsidRPr="0088229D">
                    <w:rPr>
                      <w:rFonts w:ascii="Times New Roman" w:eastAsia="Times New Roman" w:hAnsi="Times New Roman"/>
                      <w:color w:val="000000"/>
                    </w:rPr>
                    <w:t>6</w:t>
                  </w:r>
                </w:p>
              </w:tc>
              <w:tc>
                <w:tcPr>
                  <w:tcW w:w="1371" w:type="dxa"/>
                  <w:tcBorders>
                    <w:top w:val="single" w:sz="4" w:space="0" w:color="auto"/>
                    <w:left w:val="nil"/>
                    <w:bottom w:val="single" w:sz="8"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30"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single" w:sz="4" w:space="0" w:color="auto"/>
                    <w:left w:val="nil"/>
                    <w:bottom w:val="single" w:sz="8" w:space="0" w:color="auto"/>
                    <w:right w:val="single" w:sz="8"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38763A" w:rsidRPr="0088229D" w:rsidTr="00AA3881">
              <w:trPr>
                <w:trHeight w:val="915"/>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870"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Pr>
                      <w:rFonts w:ascii="Times New Roman" w:eastAsia="Times New Roman" w:hAnsi="Times New Roman"/>
                      <w:color w:val="000000"/>
                    </w:rPr>
                    <w:t>P</w:t>
                  </w:r>
                  <w:r w:rsidRPr="0088229D">
                    <w:rPr>
                      <w:rFonts w:ascii="Times New Roman" w:eastAsia="Times New Roman" w:hAnsi="Times New Roman"/>
                      <w:color w:val="000000"/>
                    </w:rPr>
                    <w:t>7</w:t>
                  </w:r>
                </w:p>
              </w:tc>
              <w:tc>
                <w:tcPr>
                  <w:tcW w:w="1371" w:type="dxa"/>
                  <w:tcBorders>
                    <w:top w:val="single" w:sz="4" w:space="0" w:color="auto"/>
                    <w:left w:val="nil"/>
                    <w:bottom w:val="single" w:sz="8"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Updated and Successful Message is displayed</w:t>
                  </w:r>
                </w:p>
              </w:tc>
              <w:tc>
                <w:tcPr>
                  <w:tcW w:w="930"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single" w:sz="4" w:space="0" w:color="auto"/>
                    <w:left w:val="nil"/>
                    <w:bottom w:val="single" w:sz="8" w:space="0" w:color="auto"/>
                    <w:right w:val="single" w:sz="8"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38763A" w:rsidRPr="0088229D" w:rsidTr="00AA3881">
              <w:trPr>
                <w:trHeight w:val="1215"/>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870"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Pr>
                      <w:rFonts w:ascii="Times New Roman" w:eastAsia="Times New Roman" w:hAnsi="Times New Roman"/>
                      <w:color w:val="000000"/>
                    </w:rPr>
                    <w:t>P</w:t>
                  </w:r>
                  <w:r w:rsidRPr="0088229D">
                    <w:rPr>
                      <w:rFonts w:ascii="Times New Roman" w:eastAsia="Times New Roman" w:hAnsi="Times New Roman"/>
                      <w:color w:val="000000"/>
                    </w:rPr>
                    <w:t>8</w:t>
                  </w:r>
                </w:p>
              </w:tc>
              <w:tc>
                <w:tcPr>
                  <w:tcW w:w="1371" w:type="dxa"/>
                  <w:tcBorders>
                    <w:top w:val="single" w:sz="4" w:space="0" w:color="auto"/>
                    <w:left w:val="nil"/>
                    <w:bottom w:val="single" w:sz="8"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Invalid input type</w:t>
                  </w:r>
                </w:p>
              </w:tc>
              <w:tc>
                <w:tcPr>
                  <w:tcW w:w="1329"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30" w:type="dxa"/>
                  <w:tcBorders>
                    <w:top w:val="single" w:sz="4" w:space="0" w:color="auto"/>
                    <w:left w:val="nil"/>
                    <w:bottom w:val="single" w:sz="8"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single" w:sz="4" w:space="0" w:color="auto"/>
                    <w:left w:val="nil"/>
                    <w:bottom w:val="single" w:sz="8" w:space="0" w:color="auto"/>
                    <w:right w:val="single" w:sz="8"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38763A" w:rsidRPr="0088229D" w:rsidTr="00F10C62">
              <w:trPr>
                <w:trHeight w:val="1515"/>
              </w:trPr>
              <w:tc>
                <w:tcPr>
                  <w:tcW w:w="1411" w:type="dxa"/>
                  <w:tcBorders>
                    <w:top w:val="nil"/>
                    <w:left w:val="single" w:sz="8" w:space="0" w:color="auto"/>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w:t>
                  </w:r>
                </w:p>
              </w:tc>
              <w:tc>
                <w:tcPr>
                  <w:tcW w:w="870" w:type="dxa"/>
                  <w:tcBorders>
                    <w:top w:val="single" w:sz="4" w:space="0" w:color="auto"/>
                    <w:left w:val="nil"/>
                    <w:bottom w:val="single" w:sz="4"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SP9</w:t>
                  </w:r>
                </w:p>
              </w:tc>
              <w:tc>
                <w:tcPr>
                  <w:tcW w:w="1371" w:type="dxa"/>
                  <w:tcBorders>
                    <w:top w:val="single" w:sz="4" w:space="0" w:color="auto"/>
                    <w:left w:val="nil"/>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 data from database</w:t>
                  </w:r>
                </w:p>
              </w:tc>
              <w:tc>
                <w:tcPr>
                  <w:tcW w:w="1329" w:type="dxa"/>
                  <w:tcBorders>
                    <w:top w:val="nil"/>
                    <w:left w:val="nil"/>
                    <w:bottom w:val="single" w:sz="4" w:space="0" w:color="auto"/>
                    <w:right w:val="single" w:sz="4" w:space="0" w:color="auto"/>
                  </w:tcBorders>
                  <w:shd w:val="clear" w:color="auto" w:fill="auto"/>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Deleted and Successful Message is displayed</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single" w:sz="4" w:space="0" w:color="auto"/>
                    <w:left w:val="nil"/>
                    <w:bottom w:val="single" w:sz="4" w:space="0" w:color="auto"/>
                    <w:right w:val="single" w:sz="8" w:space="0" w:color="auto"/>
                  </w:tcBorders>
                  <w:shd w:val="clear" w:color="auto" w:fill="auto"/>
                  <w:noWrap/>
                  <w:vAlign w:val="bottom"/>
                  <w:hideMark/>
                </w:tcPr>
                <w:p w:rsidR="0038763A" w:rsidRPr="0088229D" w:rsidRDefault="0038763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38763A" w:rsidRPr="0088229D" w:rsidTr="00F10C62">
              <w:trPr>
                <w:trHeight w:val="1515"/>
              </w:trPr>
              <w:tc>
                <w:tcPr>
                  <w:tcW w:w="1411" w:type="dxa"/>
                  <w:tcBorders>
                    <w:top w:val="single" w:sz="4" w:space="0" w:color="auto"/>
                    <w:left w:val="single" w:sz="4" w:space="0" w:color="auto"/>
                    <w:bottom w:val="single" w:sz="4" w:space="0" w:color="auto"/>
                    <w:right w:val="single" w:sz="4" w:space="0" w:color="auto"/>
                  </w:tcBorders>
                  <w:shd w:val="clear" w:color="auto" w:fill="auto"/>
                  <w:vAlign w:val="bottom"/>
                </w:tcPr>
                <w:p w:rsidR="0038763A" w:rsidRDefault="0038763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Subscription Plan </w:t>
                  </w:r>
                  <w:r w:rsidRPr="0088229D">
                    <w:rPr>
                      <w:rFonts w:ascii="Times New Roman" w:eastAsia="Times New Roman" w:hAnsi="Times New Roman"/>
                      <w:color w:val="000000"/>
                    </w:rPr>
                    <w:t>Management</w:t>
                  </w:r>
                </w:p>
              </w:tc>
              <w:tc>
                <w:tcPr>
                  <w:tcW w:w="1487" w:type="dxa"/>
                  <w:tcBorders>
                    <w:top w:val="single" w:sz="4" w:space="0" w:color="auto"/>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870" w:type="dxa"/>
                  <w:tcBorders>
                    <w:top w:val="single" w:sz="4" w:space="0" w:color="auto"/>
                    <w:left w:val="nil"/>
                    <w:bottom w:val="single" w:sz="4" w:space="0" w:color="auto"/>
                    <w:right w:val="single" w:sz="4" w:space="0" w:color="auto"/>
                  </w:tcBorders>
                  <w:shd w:val="clear" w:color="auto" w:fill="auto"/>
                  <w:noWrap/>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bottom"/>
                </w:tcPr>
                <w:p w:rsidR="0038763A" w:rsidRPr="0088229D" w:rsidRDefault="0038763A"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SP10</w:t>
                  </w:r>
                </w:p>
              </w:tc>
              <w:tc>
                <w:tcPr>
                  <w:tcW w:w="1371" w:type="dxa"/>
                  <w:tcBorders>
                    <w:top w:val="single" w:sz="4" w:space="0" w:color="auto"/>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 after adding and updating</w:t>
                  </w:r>
                </w:p>
              </w:tc>
              <w:tc>
                <w:tcPr>
                  <w:tcW w:w="1329" w:type="dxa"/>
                  <w:tcBorders>
                    <w:top w:val="single" w:sz="4" w:space="0" w:color="auto"/>
                    <w:left w:val="nil"/>
                    <w:bottom w:val="single" w:sz="4" w:space="0" w:color="auto"/>
                    <w:right w:val="single" w:sz="4" w:space="0" w:color="auto"/>
                  </w:tcBorders>
                  <w:shd w:val="clear" w:color="auto" w:fill="auto"/>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w:t>
                  </w:r>
                </w:p>
              </w:tc>
              <w:tc>
                <w:tcPr>
                  <w:tcW w:w="930" w:type="dxa"/>
                  <w:tcBorders>
                    <w:top w:val="single" w:sz="4" w:space="0" w:color="auto"/>
                    <w:left w:val="nil"/>
                    <w:bottom w:val="single" w:sz="4" w:space="0" w:color="auto"/>
                    <w:right w:val="single" w:sz="4" w:space="0" w:color="auto"/>
                  </w:tcBorders>
                  <w:shd w:val="clear" w:color="auto" w:fill="auto"/>
                  <w:noWrap/>
                  <w:vAlign w:val="bottom"/>
                </w:tcPr>
                <w:p w:rsidR="0038763A" w:rsidRPr="0088229D" w:rsidRDefault="0038763A"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38763A" w:rsidRPr="0088229D" w:rsidRDefault="0038763A" w:rsidP="004861CF">
                  <w:pPr>
                    <w:spacing w:after="0" w:line="240" w:lineRule="auto"/>
                    <w:rPr>
                      <w:rFonts w:ascii="Times New Roman" w:eastAsia="Times New Roman" w:hAnsi="Times New Roman"/>
                      <w:color w:val="000000"/>
                    </w:rPr>
                  </w:pPr>
                </w:p>
              </w:tc>
            </w:tr>
          </w:tbl>
          <w:p w:rsidR="00B16FB7" w:rsidRPr="0088229D" w:rsidRDefault="00B16FB7" w:rsidP="004861CF">
            <w:pPr>
              <w:jc w:val="center"/>
              <w:rPr>
                <w:rFonts w:ascii="Times New Roman" w:hAnsi="Times New Roman"/>
                <w:b/>
                <w:sz w:val="24"/>
                <w:szCs w:val="24"/>
              </w:rPr>
            </w:pPr>
          </w:p>
        </w:tc>
      </w:tr>
    </w:tbl>
    <w:p w:rsidR="00B16FB7" w:rsidRPr="0088229D" w:rsidRDefault="00B16FB7" w:rsidP="00B16FB7">
      <w:pPr>
        <w:jc w:val="center"/>
        <w:rPr>
          <w:rFonts w:ascii="Times New Roman" w:hAnsi="Times New Roman"/>
          <w:b/>
          <w:sz w:val="24"/>
          <w:szCs w:val="24"/>
        </w:rPr>
      </w:pPr>
    </w:p>
    <w:p w:rsidR="00B16FB7" w:rsidRPr="0088229D" w:rsidRDefault="00B16FB7" w:rsidP="00B16FB7">
      <w:pPr>
        <w:pStyle w:val="Caption"/>
        <w:jc w:val="center"/>
        <w:rPr>
          <w:rFonts w:ascii="Times New Roman" w:hAnsi="Times New Roman"/>
          <w:b w:val="0"/>
          <w:sz w:val="22"/>
          <w:szCs w:val="22"/>
        </w:rPr>
      </w:pPr>
    </w:p>
    <w:p w:rsidR="00B16FB7" w:rsidRPr="0088229D" w:rsidRDefault="00B16FB7" w:rsidP="00B16FB7">
      <w:pPr>
        <w:pStyle w:val="Caption"/>
        <w:jc w:val="center"/>
        <w:rPr>
          <w:rFonts w:ascii="Times New Roman" w:hAnsi="Times New Roman"/>
          <w:b w:val="0"/>
          <w:sz w:val="22"/>
          <w:szCs w:val="22"/>
        </w:rPr>
      </w:pP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005F3C95">
        <w:rPr>
          <w:rFonts w:ascii="Times New Roman" w:hAnsi="Times New Roman"/>
          <w:b w:val="0"/>
          <w:sz w:val="22"/>
          <w:szCs w:val="22"/>
        </w:rPr>
        <w:t>18</w:t>
      </w:r>
      <w:r w:rsidRPr="0088229D">
        <w:rPr>
          <w:rFonts w:ascii="Times New Roman" w:hAnsi="Times New Roman"/>
          <w:b w:val="0"/>
          <w:sz w:val="22"/>
          <w:szCs w:val="22"/>
        </w:rPr>
        <w:br/>
        <w:t xml:space="preserve">TABLE FOR </w:t>
      </w:r>
      <w:r w:rsidR="0068327F">
        <w:rPr>
          <w:rFonts w:ascii="Times New Roman" w:hAnsi="Times New Roman"/>
          <w:b w:val="0"/>
          <w:sz w:val="22"/>
          <w:szCs w:val="22"/>
        </w:rPr>
        <w:t xml:space="preserve">AGENCY INFORMATION </w:t>
      </w:r>
      <w:r w:rsidRPr="0088229D">
        <w:rPr>
          <w:rFonts w:ascii="Times New Roman" w:hAnsi="Times New Roman"/>
          <w:b w:val="0"/>
          <w:sz w:val="22"/>
          <w:szCs w:val="22"/>
        </w:rPr>
        <w:t>MANAGEMENT</w:t>
      </w:r>
    </w:p>
    <w:tbl>
      <w:tblPr>
        <w:tblStyle w:val="TableGrid"/>
        <w:tblW w:w="0" w:type="auto"/>
        <w:tblLook w:val="04A0" w:firstRow="1" w:lastRow="0" w:firstColumn="1" w:lastColumn="0" w:noHBand="0" w:noVBand="1"/>
      </w:tblPr>
      <w:tblGrid>
        <w:gridCol w:w="9371"/>
      </w:tblGrid>
      <w:tr w:rsidR="00B16FB7" w:rsidRPr="0088229D" w:rsidTr="004861CF">
        <w:tc>
          <w:tcPr>
            <w:tcW w:w="9350" w:type="dxa"/>
          </w:tcPr>
          <w:tbl>
            <w:tblPr>
              <w:tblW w:w="9135" w:type="dxa"/>
              <w:tblLook w:val="04A0" w:firstRow="1" w:lastRow="0" w:firstColumn="1" w:lastColumn="0" w:noHBand="0" w:noVBand="1"/>
            </w:tblPr>
            <w:tblGrid>
              <w:gridCol w:w="1407"/>
              <w:gridCol w:w="1411"/>
              <w:gridCol w:w="900"/>
              <w:gridCol w:w="745"/>
              <w:gridCol w:w="1371"/>
              <w:gridCol w:w="1329"/>
              <w:gridCol w:w="866"/>
              <w:gridCol w:w="1106"/>
            </w:tblGrid>
            <w:tr w:rsidR="00B16FB7" w:rsidRPr="0088229D" w:rsidTr="00F80B98">
              <w:trPr>
                <w:trHeight w:val="300"/>
              </w:trPr>
              <w:tc>
                <w:tcPr>
                  <w:tcW w:w="14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Module Name</w:t>
                  </w:r>
                </w:p>
              </w:tc>
              <w:tc>
                <w:tcPr>
                  <w:tcW w:w="1411"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Unit Name</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Date Tested</w:t>
                  </w:r>
                </w:p>
              </w:tc>
              <w:tc>
                <w:tcPr>
                  <w:tcW w:w="745"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Case ID</w:t>
                  </w:r>
                </w:p>
              </w:tc>
              <w:tc>
                <w:tcPr>
                  <w:tcW w:w="1371" w:type="dxa"/>
                  <w:tcBorders>
                    <w:top w:val="single" w:sz="8" w:space="0" w:color="auto"/>
                    <w:left w:val="nil"/>
                    <w:bottom w:val="single" w:sz="4" w:space="0" w:color="auto"/>
                    <w:right w:val="single" w:sz="4" w:space="0" w:color="auto"/>
                  </w:tcBorders>
                  <w:shd w:val="clear" w:color="auto" w:fill="auto"/>
                  <w:noWrap/>
                  <w:vAlign w:val="center"/>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Expected Result</w:t>
                  </w:r>
                </w:p>
              </w:tc>
              <w:tc>
                <w:tcPr>
                  <w:tcW w:w="866"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Actual Result</w:t>
                  </w:r>
                </w:p>
              </w:tc>
              <w:tc>
                <w:tcPr>
                  <w:tcW w:w="1106" w:type="dxa"/>
                  <w:tcBorders>
                    <w:top w:val="single" w:sz="8" w:space="0" w:color="auto"/>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Remarks</w:t>
                  </w:r>
                </w:p>
              </w:tc>
            </w:tr>
            <w:tr w:rsidR="00B16FB7" w:rsidRPr="0088229D" w:rsidTr="00F80B98">
              <w:trPr>
                <w:trHeight w:val="9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00B16FB7"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00"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hideMark/>
                </w:tcPr>
                <w:p w:rsidR="00B16FB7" w:rsidRPr="0088229D" w:rsidRDefault="00BD1990"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AI</w:t>
                  </w:r>
                  <w:r w:rsidR="00B16FB7" w:rsidRPr="0088229D">
                    <w:rPr>
                      <w:rFonts w:ascii="Times New Roman" w:eastAsia="Times New Roman" w:hAnsi="Times New Roman"/>
                      <w:color w:val="000000"/>
                    </w:rPr>
                    <w:t>1</w:t>
                  </w:r>
                </w:p>
              </w:tc>
              <w:tc>
                <w:tcPr>
                  <w:tcW w:w="1371"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 required message must be displayed</w:t>
                  </w:r>
                </w:p>
              </w:tc>
              <w:tc>
                <w:tcPr>
                  <w:tcW w:w="866"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0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F80B98">
              <w:trPr>
                <w:trHeight w:val="12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00"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hideMark/>
                </w:tcPr>
                <w:p w:rsidR="00B16FB7" w:rsidRPr="0088229D" w:rsidRDefault="00BD1990"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AI</w:t>
                  </w:r>
                  <w:r w:rsidR="00B16FB7" w:rsidRPr="0088229D">
                    <w:rPr>
                      <w:rFonts w:ascii="Times New Roman" w:eastAsia="Times New Roman" w:hAnsi="Times New Roman"/>
                      <w:color w:val="000000"/>
                    </w:rPr>
                    <w:t>2</w:t>
                  </w:r>
                </w:p>
              </w:tc>
              <w:tc>
                <w:tcPr>
                  <w:tcW w:w="1371"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866"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0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581A48" w:rsidRPr="0088229D" w:rsidTr="00F80B98">
              <w:trPr>
                <w:trHeight w:val="1200"/>
              </w:trPr>
              <w:tc>
                <w:tcPr>
                  <w:tcW w:w="1407" w:type="dxa"/>
                  <w:tcBorders>
                    <w:top w:val="nil"/>
                    <w:left w:val="single" w:sz="8" w:space="0" w:color="auto"/>
                    <w:bottom w:val="single" w:sz="4" w:space="0" w:color="auto"/>
                    <w:right w:val="single" w:sz="4" w:space="0" w:color="auto"/>
                  </w:tcBorders>
                  <w:shd w:val="clear" w:color="auto" w:fill="auto"/>
                  <w:vAlign w:val="bottom"/>
                </w:tcPr>
                <w:p w:rsidR="00581A48"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00" w:type="dxa"/>
                  <w:tcBorders>
                    <w:top w:val="nil"/>
                    <w:left w:val="nil"/>
                    <w:bottom w:val="single" w:sz="4" w:space="0" w:color="auto"/>
                    <w:right w:val="single" w:sz="4" w:space="0" w:color="auto"/>
                  </w:tcBorders>
                  <w:shd w:val="clear" w:color="auto" w:fill="auto"/>
                  <w:noWrap/>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tcPr>
                <w:p w:rsidR="00581A48" w:rsidRPr="0088229D" w:rsidRDefault="00581A48"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AI</w:t>
                  </w:r>
                  <w:r w:rsidRPr="0088229D">
                    <w:rPr>
                      <w:rFonts w:ascii="Times New Roman" w:eastAsia="Times New Roman" w:hAnsi="Times New Roman"/>
                      <w:color w:val="000000"/>
                    </w:rPr>
                    <w:t>3</w:t>
                  </w:r>
                </w:p>
              </w:tc>
              <w:tc>
                <w:tcPr>
                  <w:tcW w:w="1371" w:type="dxa"/>
                  <w:tcBorders>
                    <w:top w:val="nil"/>
                    <w:left w:val="nil"/>
                    <w:bottom w:val="single" w:sz="4"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866" w:type="dxa"/>
                  <w:tcBorders>
                    <w:top w:val="nil"/>
                    <w:left w:val="nil"/>
                    <w:bottom w:val="single" w:sz="4" w:space="0" w:color="auto"/>
                    <w:right w:val="single" w:sz="4" w:space="0" w:color="auto"/>
                  </w:tcBorders>
                  <w:shd w:val="clear" w:color="auto" w:fill="auto"/>
                  <w:noWrap/>
                  <w:vAlign w:val="bottom"/>
                </w:tcPr>
                <w:p w:rsidR="00581A48" w:rsidRPr="0088229D" w:rsidRDefault="00581A48" w:rsidP="004861CF">
                  <w:pPr>
                    <w:spacing w:after="0" w:line="240" w:lineRule="auto"/>
                    <w:rPr>
                      <w:rFonts w:ascii="Times New Roman" w:eastAsia="Times New Roman" w:hAnsi="Times New Roman"/>
                      <w:color w:val="000000"/>
                    </w:rPr>
                  </w:pPr>
                </w:p>
              </w:tc>
              <w:tc>
                <w:tcPr>
                  <w:tcW w:w="1106" w:type="dxa"/>
                  <w:tcBorders>
                    <w:top w:val="nil"/>
                    <w:left w:val="nil"/>
                    <w:bottom w:val="single" w:sz="4" w:space="0" w:color="auto"/>
                    <w:right w:val="single" w:sz="8" w:space="0" w:color="auto"/>
                  </w:tcBorders>
                  <w:shd w:val="clear" w:color="auto" w:fill="auto"/>
                  <w:noWrap/>
                  <w:vAlign w:val="bottom"/>
                </w:tcPr>
                <w:p w:rsidR="00581A48" w:rsidRPr="0088229D" w:rsidRDefault="00581A48" w:rsidP="004861CF">
                  <w:pPr>
                    <w:spacing w:after="0" w:line="240" w:lineRule="auto"/>
                    <w:rPr>
                      <w:rFonts w:ascii="Times New Roman" w:eastAsia="Times New Roman" w:hAnsi="Times New Roman"/>
                      <w:color w:val="000000"/>
                    </w:rPr>
                  </w:pPr>
                </w:p>
              </w:tc>
            </w:tr>
            <w:tr w:rsidR="00581A48" w:rsidRPr="0088229D" w:rsidTr="00F80B98">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00" w:type="dxa"/>
                  <w:tcBorders>
                    <w:top w:val="nil"/>
                    <w:left w:val="nil"/>
                    <w:bottom w:val="single" w:sz="8"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AI4</w:t>
                  </w:r>
                </w:p>
              </w:tc>
              <w:tc>
                <w:tcPr>
                  <w:tcW w:w="1371" w:type="dxa"/>
                  <w:tcBorders>
                    <w:top w:val="nil"/>
                    <w:left w:val="nil"/>
                    <w:bottom w:val="single" w:sz="8"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866" w:type="dxa"/>
                  <w:tcBorders>
                    <w:top w:val="nil"/>
                    <w:left w:val="nil"/>
                    <w:bottom w:val="single" w:sz="8"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06" w:type="dxa"/>
                  <w:tcBorders>
                    <w:top w:val="nil"/>
                    <w:left w:val="nil"/>
                    <w:bottom w:val="single" w:sz="8" w:space="0" w:color="auto"/>
                    <w:right w:val="single" w:sz="8"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581A48" w:rsidRPr="0088229D" w:rsidTr="00F80B98">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00" w:type="dxa"/>
                  <w:tcBorders>
                    <w:top w:val="single" w:sz="4" w:space="0" w:color="auto"/>
                    <w:left w:val="nil"/>
                    <w:bottom w:val="single" w:sz="8" w:space="0" w:color="auto"/>
                    <w:right w:val="single" w:sz="4" w:space="0" w:color="auto"/>
                  </w:tcBorders>
                  <w:shd w:val="clear" w:color="auto" w:fill="auto"/>
                  <w:noWrap/>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AI</w:t>
                  </w:r>
                  <w:r w:rsidRPr="0088229D">
                    <w:rPr>
                      <w:rFonts w:ascii="Times New Roman" w:eastAsia="Times New Roman" w:hAnsi="Times New Roman"/>
                      <w:color w:val="000000"/>
                    </w:rPr>
                    <w:t>5</w:t>
                  </w:r>
                </w:p>
              </w:tc>
              <w:tc>
                <w:tcPr>
                  <w:tcW w:w="1371" w:type="dxa"/>
                  <w:tcBorders>
                    <w:top w:val="single" w:sz="4" w:space="0" w:color="auto"/>
                    <w:left w:val="nil"/>
                    <w:bottom w:val="single" w:sz="8"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866"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06" w:type="dxa"/>
                  <w:tcBorders>
                    <w:top w:val="nil"/>
                    <w:left w:val="nil"/>
                    <w:bottom w:val="single" w:sz="4" w:space="0" w:color="auto"/>
                    <w:right w:val="single" w:sz="8"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581A48" w:rsidRPr="0088229D" w:rsidTr="00F80B98">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00" w:type="dxa"/>
                  <w:tcBorders>
                    <w:top w:val="single" w:sz="4" w:space="0" w:color="auto"/>
                    <w:left w:val="nil"/>
                    <w:bottom w:val="single" w:sz="8" w:space="0" w:color="auto"/>
                    <w:right w:val="single" w:sz="4" w:space="0" w:color="auto"/>
                  </w:tcBorders>
                  <w:shd w:val="clear" w:color="auto" w:fill="auto"/>
                  <w:noWrap/>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AI</w:t>
                  </w:r>
                  <w:r w:rsidRPr="0088229D">
                    <w:rPr>
                      <w:rFonts w:ascii="Times New Roman" w:eastAsia="Times New Roman" w:hAnsi="Times New Roman"/>
                      <w:color w:val="000000"/>
                    </w:rPr>
                    <w:t>6</w:t>
                  </w:r>
                </w:p>
              </w:tc>
              <w:tc>
                <w:tcPr>
                  <w:tcW w:w="1371" w:type="dxa"/>
                  <w:tcBorders>
                    <w:top w:val="single" w:sz="4" w:space="0" w:color="auto"/>
                    <w:left w:val="nil"/>
                    <w:bottom w:val="single" w:sz="8"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866"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06" w:type="dxa"/>
                  <w:tcBorders>
                    <w:top w:val="nil"/>
                    <w:left w:val="nil"/>
                    <w:bottom w:val="single" w:sz="4" w:space="0" w:color="auto"/>
                    <w:right w:val="single" w:sz="8"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581A48" w:rsidRPr="0088229D" w:rsidTr="00F80B98">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tcPr>
                <w:p w:rsidR="00581A48"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00" w:type="dxa"/>
                  <w:tcBorders>
                    <w:top w:val="single" w:sz="4" w:space="0" w:color="auto"/>
                    <w:left w:val="nil"/>
                    <w:bottom w:val="single" w:sz="8" w:space="0" w:color="auto"/>
                    <w:right w:val="single" w:sz="4" w:space="0" w:color="auto"/>
                  </w:tcBorders>
                  <w:shd w:val="clear" w:color="auto" w:fill="auto"/>
                  <w:noWrap/>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tcPr>
                <w:p w:rsidR="00581A48" w:rsidRPr="0088229D" w:rsidRDefault="00581A48"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AI</w:t>
                  </w:r>
                  <w:r w:rsidRPr="0088229D">
                    <w:rPr>
                      <w:rFonts w:ascii="Times New Roman" w:eastAsia="Times New Roman" w:hAnsi="Times New Roman"/>
                      <w:color w:val="000000"/>
                    </w:rPr>
                    <w:t>7</w:t>
                  </w:r>
                </w:p>
              </w:tc>
              <w:tc>
                <w:tcPr>
                  <w:tcW w:w="1371" w:type="dxa"/>
                  <w:tcBorders>
                    <w:top w:val="single" w:sz="4" w:space="0" w:color="auto"/>
                    <w:left w:val="nil"/>
                    <w:bottom w:val="single" w:sz="8"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Complete Input of Fields (Required fields)</w:t>
                  </w:r>
                </w:p>
              </w:tc>
              <w:tc>
                <w:tcPr>
                  <w:tcW w:w="1329" w:type="dxa"/>
                  <w:tcBorders>
                    <w:top w:val="nil"/>
                    <w:left w:val="nil"/>
                    <w:bottom w:val="single" w:sz="4"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Updated and Successful Message is displayed</w:t>
                  </w:r>
                </w:p>
              </w:tc>
              <w:tc>
                <w:tcPr>
                  <w:tcW w:w="866" w:type="dxa"/>
                  <w:tcBorders>
                    <w:top w:val="nil"/>
                    <w:left w:val="nil"/>
                    <w:bottom w:val="single" w:sz="4" w:space="0" w:color="auto"/>
                    <w:right w:val="single" w:sz="4" w:space="0" w:color="auto"/>
                  </w:tcBorders>
                  <w:shd w:val="clear" w:color="auto" w:fill="auto"/>
                  <w:noWrap/>
                  <w:vAlign w:val="bottom"/>
                </w:tcPr>
                <w:p w:rsidR="00581A48" w:rsidRPr="0088229D" w:rsidRDefault="00581A48" w:rsidP="004861CF">
                  <w:pPr>
                    <w:spacing w:after="0" w:line="240" w:lineRule="auto"/>
                    <w:rPr>
                      <w:rFonts w:ascii="Times New Roman" w:eastAsia="Times New Roman" w:hAnsi="Times New Roman"/>
                      <w:color w:val="000000"/>
                    </w:rPr>
                  </w:pPr>
                </w:p>
              </w:tc>
              <w:tc>
                <w:tcPr>
                  <w:tcW w:w="1106" w:type="dxa"/>
                  <w:tcBorders>
                    <w:top w:val="nil"/>
                    <w:left w:val="nil"/>
                    <w:bottom w:val="single" w:sz="4" w:space="0" w:color="auto"/>
                    <w:right w:val="single" w:sz="8" w:space="0" w:color="auto"/>
                  </w:tcBorders>
                  <w:shd w:val="clear" w:color="auto" w:fill="auto"/>
                  <w:noWrap/>
                  <w:vAlign w:val="bottom"/>
                </w:tcPr>
                <w:p w:rsidR="00581A48" w:rsidRPr="0088229D" w:rsidRDefault="00581A48" w:rsidP="004861CF">
                  <w:pPr>
                    <w:spacing w:after="0" w:line="240" w:lineRule="auto"/>
                    <w:rPr>
                      <w:rFonts w:ascii="Times New Roman" w:eastAsia="Times New Roman" w:hAnsi="Times New Roman"/>
                      <w:color w:val="000000"/>
                    </w:rPr>
                  </w:pPr>
                </w:p>
              </w:tc>
            </w:tr>
            <w:tr w:rsidR="00581A48" w:rsidRPr="0088229D" w:rsidTr="00F80B98">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tcPr>
                <w:p w:rsidR="00581A48"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00" w:type="dxa"/>
                  <w:tcBorders>
                    <w:top w:val="single" w:sz="4" w:space="0" w:color="auto"/>
                    <w:left w:val="nil"/>
                    <w:bottom w:val="single" w:sz="8" w:space="0" w:color="auto"/>
                    <w:right w:val="single" w:sz="4" w:space="0" w:color="auto"/>
                  </w:tcBorders>
                  <w:shd w:val="clear" w:color="auto" w:fill="auto"/>
                  <w:noWrap/>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tcPr>
                <w:p w:rsidR="00581A48" w:rsidRPr="0088229D" w:rsidRDefault="00581A48"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AI</w:t>
                  </w:r>
                  <w:r w:rsidRPr="0088229D">
                    <w:rPr>
                      <w:rFonts w:ascii="Times New Roman" w:eastAsia="Times New Roman" w:hAnsi="Times New Roman"/>
                      <w:color w:val="000000"/>
                    </w:rPr>
                    <w:t>8</w:t>
                  </w:r>
                </w:p>
              </w:tc>
              <w:tc>
                <w:tcPr>
                  <w:tcW w:w="1371" w:type="dxa"/>
                  <w:tcBorders>
                    <w:top w:val="single" w:sz="4" w:space="0" w:color="auto"/>
                    <w:left w:val="nil"/>
                    <w:bottom w:val="single" w:sz="8"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Invalid input type</w:t>
                  </w:r>
                </w:p>
              </w:tc>
              <w:tc>
                <w:tcPr>
                  <w:tcW w:w="1329" w:type="dxa"/>
                  <w:tcBorders>
                    <w:top w:val="nil"/>
                    <w:left w:val="nil"/>
                    <w:bottom w:val="single" w:sz="4" w:space="0" w:color="auto"/>
                    <w:right w:val="single" w:sz="4" w:space="0" w:color="auto"/>
                  </w:tcBorders>
                  <w:shd w:val="clear" w:color="auto" w:fill="auto"/>
                  <w:vAlign w:val="bottom"/>
                </w:tcPr>
                <w:p w:rsidR="00581A48" w:rsidRPr="0088229D" w:rsidRDefault="00581A48" w:rsidP="0099181D">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866" w:type="dxa"/>
                  <w:tcBorders>
                    <w:top w:val="nil"/>
                    <w:left w:val="nil"/>
                    <w:bottom w:val="single" w:sz="4" w:space="0" w:color="auto"/>
                    <w:right w:val="single" w:sz="4" w:space="0" w:color="auto"/>
                  </w:tcBorders>
                  <w:shd w:val="clear" w:color="auto" w:fill="auto"/>
                  <w:noWrap/>
                  <w:vAlign w:val="bottom"/>
                </w:tcPr>
                <w:p w:rsidR="00581A48" w:rsidRPr="0088229D" w:rsidRDefault="00581A48" w:rsidP="004861CF">
                  <w:pPr>
                    <w:spacing w:after="0" w:line="240" w:lineRule="auto"/>
                    <w:rPr>
                      <w:rFonts w:ascii="Times New Roman" w:eastAsia="Times New Roman" w:hAnsi="Times New Roman"/>
                      <w:color w:val="000000"/>
                    </w:rPr>
                  </w:pPr>
                </w:p>
              </w:tc>
              <w:tc>
                <w:tcPr>
                  <w:tcW w:w="1106" w:type="dxa"/>
                  <w:tcBorders>
                    <w:top w:val="nil"/>
                    <w:left w:val="nil"/>
                    <w:bottom w:val="single" w:sz="4" w:space="0" w:color="auto"/>
                    <w:right w:val="single" w:sz="8" w:space="0" w:color="auto"/>
                  </w:tcBorders>
                  <w:shd w:val="clear" w:color="auto" w:fill="auto"/>
                  <w:noWrap/>
                  <w:vAlign w:val="bottom"/>
                </w:tcPr>
                <w:p w:rsidR="00581A48" w:rsidRPr="0088229D" w:rsidRDefault="00581A48" w:rsidP="004861CF">
                  <w:pPr>
                    <w:spacing w:after="0" w:line="240" w:lineRule="auto"/>
                    <w:rPr>
                      <w:rFonts w:ascii="Times New Roman" w:eastAsia="Times New Roman" w:hAnsi="Times New Roman"/>
                      <w:color w:val="000000"/>
                    </w:rPr>
                  </w:pPr>
                </w:p>
              </w:tc>
            </w:tr>
            <w:tr w:rsidR="00581A48" w:rsidRPr="0088229D" w:rsidTr="00F80B98">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w:t>
                  </w:r>
                </w:p>
              </w:tc>
              <w:tc>
                <w:tcPr>
                  <w:tcW w:w="900" w:type="dxa"/>
                  <w:tcBorders>
                    <w:top w:val="single" w:sz="4" w:space="0" w:color="auto"/>
                    <w:left w:val="nil"/>
                    <w:bottom w:val="single" w:sz="8"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AI9</w:t>
                  </w:r>
                </w:p>
              </w:tc>
              <w:tc>
                <w:tcPr>
                  <w:tcW w:w="1371" w:type="dxa"/>
                  <w:tcBorders>
                    <w:top w:val="single" w:sz="4" w:space="0" w:color="auto"/>
                    <w:left w:val="nil"/>
                    <w:bottom w:val="single" w:sz="8"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 data from database</w:t>
                  </w:r>
                </w:p>
              </w:tc>
              <w:tc>
                <w:tcPr>
                  <w:tcW w:w="1329"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Deleted and Successful Message is displayed</w:t>
                  </w:r>
                </w:p>
              </w:tc>
              <w:tc>
                <w:tcPr>
                  <w:tcW w:w="866"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06" w:type="dxa"/>
                  <w:tcBorders>
                    <w:top w:val="nil"/>
                    <w:left w:val="nil"/>
                    <w:bottom w:val="single" w:sz="4" w:space="0" w:color="auto"/>
                    <w:right w:val="single" w:sz="8"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581A48" w:rsidRPr="0088229D" w:rsidTr="00F80B98">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Agency Information</w:t>
                  </w:r>
                  <w:r w:rsidRPr="0088229D">
                    <w:rPr>
                      <w:rFonts w:ascii="Times New Roman" w:eastAsia="Times New Roman" w:hAnsi="Times New Roman"/>
                      <w:color w:val="000000"/>
                    </w:rPr>
                    <w:t xml:space="preserve"> Management</w:t>
                  </w:r>
                </w:p>
              </w:tc>
              <w:tc>
                <w:tcPr>
                  <w:tcW w:w="1411"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00" w:type="dxa"/>
                  <w:tcBorders>
                    <w:top w:val="single" w:sz="4" w:space="0" w:color="auto"/>
                    <w:left w:val="nil"/>
                    <w:bottom w:val="single" w:sz="8"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45"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AI10</w:t>
                  </w:r>
                </w:p>
              </w:tc>
              <w:tc>
                <w:tcPr>
                  <w:tcW w:w="1371" w:type="dxa"/>
                  <w:tcBorders>
                    <w:top w:val="single" w:sz="4" w:space="0" w:color="auto"/>
                    <w:left w:val="nil"/>
                    <w:bottom w:val="single" w:sz="8"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 after adding and updating</w:t>
                  </w:r>
                </w:p>
              </w:tc>
              <w:tc>
                <w:tcPr>
                  <w:tcW w:w="1329" w:type="dxa"/>
                  <w:tcBorders>
                    <w:top w:val="nil"/>
                    <w:left w:val="nil"/>
                    <w:bottom w:val="single" w:sz="4" w:space="0" w:color="auto"/>
                    <w:right w:val="single" w:sz="4" w:space="0" w:color="auto"/>
                  </w:tcBorders>
                  <w:shd w:val="clear" w:color="auto" w:fill="auto"/>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w:t>
                  </w:r>
                </w:p>
              </w:tc>
              <w:tc>
                <w:tcPr>
                  <w:tcW w:w="866" w:type="dxa"/>
                  <w:tcBorders>
                    <w:top w:val="nil"/>
                    <w:left w:val="nil"/>
                    <w:bottom w:val="single" w:sz="4" w:space="0" w:color="auto"/>
                    <w:right w:val="single" w:sz="4"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06" w:type="dxa"/>
                  <w:tcBorders>
                    <w:top w:val="nil"/>
                    <w:left w:val="nil"/>
                    <w:bottom w:val="single" w:sz="4" w:space="0" w:color="auto"/>
                    <w:right w:val="single" w:sz="8" w:space="0" w:color="auto"/>
                  </w:tcBorders>
                  <w:shd w:val="clear" w:color="auto" w:fill="auto"/>
                  <w:noWrap/>
                  <w:vAlign w:val="bottom"/>
                  <w:hideMark/>
                </w:tcPr>
                <w:p w:rsidR="00581A48" w:rsidRPr="0088229D" w:rsidRDefault="00581A48"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bl>
          <w:p w:rsidR="00B16FB7" w:rsidRPr="0088229D" w:rsidRDefault="00B16FB7" w:rsidP="004861CF">
            <w:pPr>
              <w:jc w:val="center"/>
              <w:rPr>
                <w:rFonts w:ascii="Times New Roman" w:hAnsi="Times New Roman"/>
                <w:b/>
                <w:sz w:val="24"/>
                <w:szCs w:val="24"/>
              </w:rPr>
            </w:pPr>
          </w:p>
        </w:tc>
      </w:tr>
    </w:tbl>
    <w:p w:rsidR="00B16FB7" w:rsidRDefault="00B16FB7" w:rsidP="00B16FB7">
      <w:pPr>
        <w:jc w:val="center"/>
        <w:rPr>
          <w:rFonts w:ascii="Times New Roman" w:hAnsi="Times New Roman"/>
          <w:b/>
          <w:sz w:val="24"/>
          <w:szCs w:val="24"/>
        </w:rPr>
      </w:pPr>
    </w:p>
    <w:p w:rsidR="00B16FB7" w:rsidRDefault="00B16FB7" w:rsidP="00B16FB7">
      <w:pPr>
        <w:jc w:val="center"/>
        <w:rPr>
          <w:rFonts w:ascii="Times New Roman" w:hAnsi="Times New Roman"/>
          <w:b/>
          <w:sz w:val="24"/>
          <w:szCs w:val="24"/>
        </w:rPr>
      </w:pPr>
    </w:p>
    <w:p w:rsidR="00B16FB7" w:rsidRDefault="00B16FB7" w:rsidP="00B16FB7">
      <w:pPr>
        <w:jc w:val="center"/>
        <w:rPr>
          <w:rFonts w:ascii="Times New Roman" w:hAnsi="Times New Roman"/>
          <w:b/>
          <w:sz w:val="24"/>
          <w:szCs w:val="24"/>
        </w:rPr>
      </w:pPr>
    </w:p>
    <w:p w:rsidR="00B16FB7" w:rsidRPr="0088229D" w:rsidRDefault="00B16FB7" w:rsidP="00B16FB7">
      <w:pPr>
        <w:jc w:val="center"/>
        <w:rPr>
          <w:rFonts w:ascii="Times New Roman" w:hAnsi="Times New Roman"/>
          <w:b/>
          <w:sz w:val="24"/>
          <w:szCs w:val="24"/>
        </w:rPr>
      </w:pPr>
    </w:p>
    <w:p w:rsidR="005F3C95"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005F3C95">
        <w:rPr>
          <w:rFonts w:ascii="Times New Roman" w:hAnsi="Times New Roman"/>
          <w:b w:val="0"/>
          <w:sz w:val="22"/>
          <w:szCs w:val="22"/>
        </w:rPr>
        <w:t xml:space="preserve">19 </w:t>
      </w: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FOR </w:t>
      </w:r>
      <w:r w:rsidR="0068327F">
        <w:rPr>
          <w:rFonts w:ascii="Times New Roman" w:hAnsi="Times New Roman"/>
          <w:b w:val="0"/>
          <w:sz w:val="22"/>
          <w:szCs w:val="22"/>
        </w:rPr>
        <w:t>SERVICE</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375"/>
      </w:tblGrid>
      <w:tr w:rsidR="00B16FB7" w:rsidRPr="0088229D" w:rsidTr="004861CF">
        <w:tc>
          <w:tcPr>
            <w:tcW w:w="9350" w:type="dxa"/>
          </w:tcPr>
          <w:tbl>
            <w:tblPr>
              <w:tblW w:w="9139" w:type="dxa"/>
              <w:tblLook w:val="04A0" w:firstRow="1" w:lastRow="0" w:firstColumn="1" w:lastColumn="0" w:noHBand="0" w:noVBand="1"/>
            </w:tblPr>
            <w:tblGrid>
              <w:gridCol w:w="1407"/>
              <w:gridCol w:w="1390"/>
              <w:gridCol w:w="910"/>
              <w:gridCol w:w="721"/>
              <w:gridCol w:w="1324"/>
              <w:gridCol w:w="1329"/>
              <w:gridCol w:w="902"/>
              <w:gridCol w:w="1156"/>
            </w:tblGrid>
            <w:tr w:rsidR="00B16FB7" w:rsidRPr="0088229D" w:rsidTr="00C0011B">
              <w:trPr>
                <w:trHeight w:val="300"/>
              </w:trPr>
              <w:tc>
                <w:tcPr>
                  <w:tcW w:w="14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Module Name</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Unit Name</w:t>
                  </w:r>
                </w:p>
              </w:tc>
              <w:tc>
                <w:tcPr>
                  <w:tcW w:w="910"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Date Tested</w:t>
                  </w:r>
                </w:p>
              </w:tc>
              <w:tc>
                <w:tcPr>
                  <w:tcW w:w="721"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Case ID</w:t>
                  </w:r>
                </w:p>
              </w:tc>
              <w:tc>
                <w:tcPr>
                  <w:tcW w:w="1324" w:type="dxa"/>
                  <w:tcBorders>
                    <w:top w:val="single" w:sz="8" w:space="0" w:color="auto"/>
                    <w:left w:val="nil"/>
                    <w:bottom w:val="single" w:sz="4" w:space="0" w:color="auto"/>
                    <w:right w:val="single" w:sz="4" w:space="0" w:color="auto"/>
                  </w:tcBorders>
                  <w:shd w:val="clear" w:color="auto" w:fill="auto"/>
                  <w:noWrap/>
                  <w:vAlign w:val="center"/>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Expected Result</w:t>
                  </w:r>
                </w:p>
              </w:tc>
              <w:tc>
                <w:tcPr>
                  <w:tcW w:w="902" w:type="dxa"/>
                  <w:tcBorders>
                    <w:top w:val="single" w:sz="8"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Actual Result</w:t>
                  </w:r>
                </w:p>
              </w:tc>
              <w:tc>
                <w:tcPr>
                  <w:tcW w:w="1156" w:type="dxa"/>
                  <w:tcBorders>
                    <w:top w:val="single" w:sz="8" w:space="0" w:color="auto"/>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Remarks</w:t>
                  </w:r>
                </w:p>
              </w:tc>
            </w:tr>
            <w:tr w:rsidR="00B16FB7" w:rsidRPr="0088229D" w:rsidTr="00C0011B">
              <w:trPr>
                <w:trHeight w:val="9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00B16FB7"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sidR="008B0838">
                    <w:rPr>
                      <w:rFonts w:ascii="Times New Roman" w:eastAsia="Times New Roman" w:hAnsi="Times New Roman"/>
                      <w:color w:val="000000"/>
                    </w:rPr>
                    <w:t>M</w:t>
                  </w:r>
                  <w:r w:rsidRPr="0088229D">
                    <w:rPr>
                      <w:rFonts w:ascii="Times New Roman" w:eastAsia="Times New Roman" w:hAnsi="Times New Roman"/>
                      <w:color w:val="000000"/>
                    </w:rPr>
                    <w:t>1</w:t>
                  </w:r>
                </w:p>
              </w:tc>
              <w:tc>
                <w:tcPr>
                  <w:tcW w:w="1324"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 required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12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w:t>
                  </w:r>
                  <w:r w:rsidR="008B0838">
                    <w:rPr>
                      <w:rFonts w:ascii="Times New Roman" w:eastAsia="Times New Roman" w:hAnsi="Times New Roman"/>
                      <w:color w:val="000000"/>
                    </w:rPr>
                    <w:t>M</w:t>
                  </w:r>
                  <w:r w:rsidRPr="0088229D">
                    <w:rPr>
                      <w:rFonts w:ascii="Times New Roman" w:eastAsia="Times New Roman" w:hAnsi="Times New Roman"/>
                      <w:color w:val="000000"/>
                    </w:rPr>
                    <w:t>2</w:t>
                  </w:r>
                </w:p>
              </w:tc>
              <w:tc>
                <w:tcPr>
                  <w:tcW w:w="1324"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S3</w:t>
                  </w:r>
                </w:p>
              </w:tc>
              <w:tc>
                <w:tcPr>
                  <w:tcW w:w="1324" w:type="dxa"/>
                  <w:tcBorders>
                    <w:top w:val="nil"/>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02" w:type="dxa"/>
                  <w:tcBorders>
                    <w:top w:val="nil"/>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8"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9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S4</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single" w:sz="4" w:space="0" w:color="auto"/>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9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S5</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S6</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S7</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Updated and Successful Message is displayed</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6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S8</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Invalid input type</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S9</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 data from database</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Deleted and Successful Message is displayed</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B16FB7" w:rsidRPr="0088229D" w:rsidTr="00C0011B">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B16FB7" w:rsidRPr="0088229D"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Service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S10</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 after adding and updating</w:t>
                  </w:r>
                </w:p>
              </w:tc>
              <w:tc>
                <w:tcPr>
                  <w:tcW w:w="1329" w:type="dxa"/>
                  <w:tcBorders>
                    <w:top w:val="nil"/>
                    <w:left w:val="nil"/>
                    <w:bottom w:val="single" w:sz="4" w:space="0" w:color="auto"/>
                    <w:right w:val="single" w:sz="4" w:space="0" w:color="auto"/>
                  </w:tcBorders>
                  <w:shd w:val="clear" w:color="auto" w:fill="auto"/>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w:t>
                  </w:r>
                </w:p>
              </w:tc>
              <w:tc>
                <w:tcPr>
                  <w:tcW w:w="902" w:type="dxa"/>
                  <w:tcBorders>
                    <w:top w:val="nil"/>
                    <w:left w:val="nil"/>
                    <w:bottom w:val="single" w:sz="4" w:space="0" w:color="auto"/>
                    <w:right w:val="single" w:sz="4"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B16FB7" w:rsidRPr="0088229D" w:rsidRDefault="00B16FB7"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bl>
          <w:p w:rsidR="00B16FB7" w:rsidRPr="0088229D" w:rsidRDefault="00B16FB7" w:rsidP="004861CF">
            <w:pPr>
              <w:jc w:val="center"/>
              <w:rPr>
                <w:rFonts w:ascii="Times New Roman" w:hAnsi="Times New Roman"/>
                <w:b/>
                <w:sz w:val="24"/>
                <w:szCs w:val="24"/>
              </w:rPr>
            </w:pPr>
          </w:p>
        </w:tc>
      </w:tr>
    </w:tbl>
    <w:p w:rsidR="00B16FB7" w:rsidRPr="0088229D" w:rsidRDefault="00B16FB7" w:rsidP="00B16FB7">
      <w:pPr>
        <w:jc w:val="center"/>
        <w:rPr>
          <w:rFonts w:ascii="Times New Roman" w:hAnsi="Times New Roman"/>
          <w:b/>
          <w:sz w:val="24"/>
          <w:szCs w:val="24"/>
        </w:rPr>
      </w:pP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proofErr w:type="gramStart"/>
      <w:r w:rsidR="005F3C95">
        <w:rPr>
          <w:rFonts w:ascii="Times New Roman" w:hAnsi="Times New Roman"/>
          <w:b w:val="0"/>
          <w:sz w:val="22"/>
          <w:szCs w:val="22"/>
        </w:rPr>
        <w:t>20</w:t>
      </w:r>
      <w:r w:rsidR="00AA4325">
        <w:rPr>
          <w:rFonts w:ascii="Times New Roman" w:hAnsi="Times New Roman"/>
          <w:b w:val="0"/>
          <w:sz w:val="22"/>
          <w:szCs w:val="22"/>
        </w:rPr>
        <w:br/>
        <w:t>TABLE</w:t>
      </w:r>
      <w:proofErr w:type="gramEnd"/>
      <w:r w:rsidR="00AA4325">
        <w:rPr>
          <w:rFonts w:ascii="Times New Roman" w:hAnsi="Times New Roman"/>
          <w:b w:val="0"/>
          <w:sz w:val="22"/>
          <w:szCs w:val="22"/>
        </w:rPr>
        <w:t xml:space="preserve"> FOR NEWS</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381"/>
      </w:tblGrid>
      <w:tr w:rsidR="00B16FB7" w:rsidRPr="0088229D" w:rsidTr="004861CF">
        <w:tc>
          <w:tcPr>
            <w:tcW w:w="9350" w:type="dxa"/>
          </w:tcPr>
          <w:tbl>
            <w:tblPr>
              <w:tblW w:w="9145" w:type="dxa"/>
              <w:tblLook w:val="04A0" w:firstRow="1" w:lastRow="0" w:firstColumn="1" w:lastColumn="0" w:noHBand="0" w:noVBand="1"/>
            </w:tblPr>
            <w:tblGrid>
              <w:gridCol w:w="1423"/>
              <w:gridCol w:w="1487"/>
              <w:gridCol w:w="860"/>
              <w:gridCol w:w="697"/>
              <w:gridCol w:w="1341"/>
              <w:gridCol w:w="1329"/>
              <w:gridCol w:w="936"/>
              <w:gridCol w:w="1072"/>
            </w:tblGrid>
            <w:tr w:rsidR="00181F1B" w:rsidRPr="0088229D" w:rsidTr="00696458">
              <w:trPr>
                <w:trHeight w:val="300"/>
              </w:trPr>
              <w:tc>
                <w:tcPr>
                  <w:tcW w:w="142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Module Name</w:t>
                  </w:r>
                </w:p>
              </w:tc>
              <w:tc>
                <w:tcPr>
                  <w:tcW w:w="1487"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Unit Name</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Date Tested</w:t>
                  </w:r>
                </w:p>
              </w:tc>
              <w:tc>
                <w:tcPr>
                  <w:tcW w:w="697"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Case ID</w:t>
                  </w:r>
                </w:p>
              </w:tc>
              <w:tc>
                <w:tcPr>
                  <w:tcW w:w="1341" w:type="dxa"/>
                  <w:tcBorders>
                    <w:top w:val="single" w:sz="8" w:space="0" w:color="auto"/>
                    <w:left w:val="nil"/>
                    <w:bottom w:val="single" w:sz="4" w:space="0" w:color="auto"/>
                    <w:right w:val="single" w:sz="4" w:space="0" w:color="auto"/>
                  </w:tcBorders>
                  <w:shd w:val="clear" w:color="auto" w:fill="auto"/>
                  <w:noWrap/>
                  <w:vAlign w:val="center"/>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Expected Result</w:t>
                  </w:r>
                </w:p>
              </w:tc>
              <w:tc>
                <w:tcPr>
                  <w:tcW w:w="936"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Actual Result</w:t>
                  </w:r>
                </w:p>
              </w:tc>
              <w:tc>
                <w:tcPr>
                  <w:tcW w:w="1072" w:type="dxa"/>
                  <w:tcBorders>
                    <w:top w:val="single" w:sz="8" w:space="0" w:color="auto"/>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Remarks</w:t>
                  </w:r>
                </w:p>
              </w:tc>
            </w:tr>
            <w:tr w:rsidR="00181F1B" w:rsidRPr="0088229D" w:rsidTr="00696458">
              <w:trPr>
                <w:trHeight w:val="900"/>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AA4325"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w:t>
                  </w:r>
                  <w:r w:rsidR="00B16FB7" w:rsidRPr="00AF6334">
                    <w:rPr>
                      <w:rFonts w:ascii="Times New Roman" w:eastAsia="Times New Roman" w:hAnsi="Times New Roman"/>
                      <w:color w:val="000000"/>
                    </w:rPr>
                    <w:t>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60"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N1</w:t>
                  </w:r>
                </w:p>
              </w:tc>
              <w:tc>
                <w:tcPr>
                  <w:tcW w:w="1341"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A required message must be displayed</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1200"/>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AA4325"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00B16FB7"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60"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N2</w:t>
                  </w:r>
                </w:p>
              </w:tc>
              <w:tc>
                <w:tcPr>
                  <w:tcW w:w="1341"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12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00B16FB7"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60" w:type="dxa"/>
                  <w:tcBorders>
                    <w:top w:val="nil"/>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N3</w:t>
                  </w:r>
                </w:p>
              </w:tc>
              <w:tc>
                <w:tcPr>
                  <w:tcW w:w="1341" w:type="dxa"/>
                  <w:tcBorders>
                    <w:top w:val="nil"/>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36" w:type="dxa"/>
                  <w:tcBorders>
                    <w:top w:val="nil"/>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8"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9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N4</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single" w:sz="4" w:space="0" w:color="auto"/>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9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N5</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w:t>
                  </w:r>
                  <w:r w:rsidR="00271B12">
                    <w:rPr>
                      <w:rFonts w:ascii="Times New Roman" w:eastAsia="Times New Roman" w:hAnsi="Times New Roman"/>
                      <w:color w:val="000000"/>
                    </w:rPr>
                    <w:t>d</w:t>
                  </w:r>
                  <w:r w:rsidRPr="00AF6334">
                    <w:rPr>
                      <w:rFonts w:ascii="Times New Roman" w:eastAsia="Times New Roman" w:hAnsi="Times New Roman"/>
                      <w:color w:val="000000"/>
                    </w:rPr>
                    <w:t>ate  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12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N6</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Incomplete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15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N7</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Updated and Successful Message is displayed</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6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N8</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Invalid input type</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15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N9</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 data from database</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Deleted and Successful Message is displayed</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696458">
              <w:trPr>
                <w:trHeight w:val="12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B16FB7" w:rsidRPr="00AF6334" w:rsidRDefault="0068327F"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News</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N10</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 after adding and updating</w:t>
                  </w:r>
                </w:p>
              </w:tc>
              <w:tc>
                <w:tcPr>
                  <w:tcW w:w="1329" w:type="dxa"/>
                  <w:tcBorders>
                    <w:top w:val="nil"/>
                    <w:left w:val="nil"/>
                    <w:bottom w:val="single" w:sz="4" w:space="0" w:color="auto"/>
                    <w:right w:val="single" w:sz="4" w:space="0" w:color="auto"/>
                  </w:tcBorders>
                  <w:shd w:val="clear" w:color="auto" w:fill="auto"/>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w:t>
                  </w:r>
                </w:p>
              </w:tc>
              <w:tc>
                <w:tcPr>
                  <w:tcW w:w="936" w:type="dxa"/>
                  <w:tcBorders>
                    <w:top w:val="nil"/>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81F1B" w:rsidRPr="0088229D" w:rsidTr="00181F1B">
              <w:trPr>
                <w:trHeight w:val="1215"/>
              </w:trPr>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181F1B" w:rsidRPr="00AF6334" w:rsidRDefault="00181F1B" w:rsidP="0099181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 xml:space="preserve">News </w:t>
                  </w:r>
                  <w:r w:rsidRPr="00AF6334">
                    <w:rPr>
                      <w:rFonts w:ascii="Times New Roman" w:eastAsia="Times New Roman" w:hAnsi="Times New Roman"/>
                      <w:color w:val="000000"/>
                    </w:rPr>
                    <w:t>Management</w:t>
                  </w:r>
                </w:p>
              </w:tc>
              <w:tc>
                <w:tcPr>
                  <w:tcW w:w="1487" w:type="dxa"/>
                  <w:tcBorders>
                    <w:top w:val="single" w:sz="4" w:space="0" w:color="auto"/>
                    <w:left w:val="nil"/>
                    <w:bottom w:val="single" w:sz="4" w:space="0" w:color="auto"/>
                    <w:right w:val="single" w:sz="4" w:space="0" w:color="auto"/>
                  </w:tcBorders>
                  <w:shd w:val="clear" w:color="auto" w:fill="auto"/>
                  <w:vAlign w:val="bottom"/>
                </w:tcPr>
                <w:p w:rsidR="00181F1B" w:rsidRPr="00AF6334" w:rsidRDefault="00181F1B"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Post News</w:t>
                  </w:r>
                </w:p>
              </w:tc>
              <w:tc>
                <w:tcPr>
                  <w:tcW w:w="860" w:type="dxa"/>
                  <w:tcBorders>
                    <w:top w:val="single" w:sz="4" w:space="0" w:color="auto"/>
                    <w:left w:val="nil"/>
                    <w:bottom w:val="single" w:sz="4" w:space="0" w:color="auto"/>
                    <w:right w:val="single" w:sz="4" w:space="0" w:color="auto"/>
                  </w:tcBorders>
                  <w:shd w:val="clear" w:color="auto" w:fill="auto"/>
                  <w:noWrap/>
                  <w:vAlign w:val="bottom"/>
                </w:tcPr>
                <w:p w:rsidR="00181F1B" w:rsidRPr="00AF6334" w:rsidRDefault="00181F1B"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single" w:sz="4" w:space="0" w:color="auto"/>
                    <w:left w:val="nil"/>
                    <w:bottom w:val="single" w:sz="4" w:space="0" w:color="auto"/>
                    <w:right w:val="single" w:sz="4" w:space="0" w:color="auto"/>
                  </w:tcBorders>
                  <w:shd w:val="clear" w:color="auto" w:fill="auto"/>
                  <w:noWrap/>
                  <w:vAlign w:val="bottom"/>
                </w:tcPr>
                <w:p w:rsidR="00181F1B" w:rsidRPr="00AF6334" w:rsidRDefault="00C0011B"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N11</w:t>
                  </w:r>
                </w:p>
              </w:tc>
              <w:tc>
                <w:tcPr>
                  <w:tcW w:w="1341" w:type="dxa"/>
                  <w:tcBorders>
                    <w:top w:val="single" w:sz="4" w:space="0" w:color="auto"/>
                    <w:left w:val="nil"/>
                    <w:bottom w:val="single" w:sz="4" w:space="0" w:color="auto"/>
                    <w:right w:val="single" w:sz="4" w:space="0" w:color="auto"/>
                  </w:tcBorders>
                  <w:shd w:val="clear" w:color="auto" w:fill="auto"/>
                  <w:vAlign w:val="bottom"/>
                </w:tcPr>
                <w:p w:rsidR="00181F1B" w:rsidRPr="00AF6334" w:rsidRDefault="00181F1B" w:rsidP="00181F1B">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The Agency</w:t>
                  </w:r>
                  <w:r w:rsidRPr="00AF6334">
                    <w:rPr>
                      <w:rFonts w:ascii="Times New Roman" w:eastAsia="Times New Roman" w:hAnsi="Times New Roman"/>
                      <w:color w:val="000000"/>
                    </w:rPr>
                    <w:t xml:space="preserve"> can</w:t>
                  </w:r>
                  <w:r>
                    <w:rPr>
                      <w:rFonts w:ascii="Times New Roman" w:eastAsia="Times New Roman" w:hAnsi="Times New Roman"/>
                      <w:color w:val="000000"/>
                    </w:rPr>
                    <w:t xml:space="preserve"> post the exact number of news </w:t>
                  </w:r>
                </w:p>
              </w:tc>
              <w:tc>
                <w:tcPr>
                  <w:tcW w:w="1329" w:type="dxa"/>
                  <w:tcBorders>
                    <w:top w:val="single" w:sz="4" w:space="0" w:color="auto"/>
                    <w:left w:val="nil"/>
                    <w:bottom w:val="single" w:sz="4" w:space="0" w:color="auto"/>
                    <w:right w:val="single" w:sz="4" w:space="0" w:color="auto"/>
                  </w:tcBorders>
                  <w:shd w:val="clear" w:color="auto" w:fill="auto"/>
                  <w:vAlign w:val="bottom"/>
                </w:tcPr>
                <w:p w:rsidR="00181F1B" w:rsidRPr="00AF6334" w:rsidRDefault="00181F1B" w:rsidP="00181F1B">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 xml:space="preserve">The Agency </w:t>
                  </w:r>
                  <w:r w:rsidRPr="00AF6334">
                    <w:rPr>
                      <w:rFonts w:ascii="Times New Roman" w:eastAsia="Times New Roman" w:hAnsi="Times New Roman"/>
                      <w:color w:val="000000"/>
                    </w:rPr>
                    <w:t xml:space="preserve">can post the exact number of </w:t>
                  </w:r>
                  <w:r>
                    <w:rPr>
                      <w:rFonts w:ascii="Times New Roman" w:eastAsia="Times New Roman" w:hAnsi="Times New Roman"/>
                      <w:color w:val="000000"/>
                    </w:rPr>
                    <w:t>news</w:t>
                  </w:r>
                  <w:r w:rsidRPr="00AF6334">
                    <w:rPr>
                      <w:rFonts w:ascii="Times New Roman" w:eastAsia="Times New Roman" w:hAnsi="Times New Roman"/>
                      <w:color w:val="000000"/>
                    </w:rPr>
                    <w:t xml:space="preserve"> </w:t>
                  </w:r>
                </w:p>
              </w:tc>
              <w:tc>
                <w:tcPr>
                  <w:tcW w:w="936" w:type="dxa"/>
                  <w:tcBorders>
                    <w:top w:val="single" w:sz="4" w:space="0" w:color="auto"/>
                    <w:left w:val="nil"/>
                    <w:bottom w:val="single" w:sz="4" w:space="0" w:color="auto"/>
                    <w:right w:val="single" w:sz="4" w:space="0" w:color="auto"/>
                  </w:tcBorders>
                  <w:shd w:val="clear" w:color="auto" w:fill="auto"/>
                  <w:noWrap/>
                  <w:vAlign w:val="bottom"/>
                </w:tcPr>
                <w:p w:rsidR="00181F1B" w:rsidRPr="00AF6334" w:rsidRDefault="00181F1B"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single" w:sz="4" w:space="0" w:color="auto"/>
                    <w:left w:val="nil"/>
                    <w:bottom w:val="single" w:sz="4" w:space="0" w:color="auto"/>
                    <w:right w:val="single" w:sz="4" w:space="0" w:color="auto"/>
                  </w:tcBorders>
                  <w:shd w:val="clear" w:color="auto" w:fill="auto"/>
                  <w:noWrap/>
                  <w:vAlign w:val="bottom"/>
                </w:tcPr>
                <w:p w:rsidR="00181F1B" w:rsidRPr="00AF6334" w:rsidRDefault="00181F1B"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bl>
          <w:p w:rsidR="00B16FB7" w:rsidRPr="0088229D" w:rsidRDefault="00B16FB7" w:rsidP="004861CF">
            <w:pPr>
              <w:jc w:val="center"/>
              <w:rPr>
                <w:rFonts w:ascii="Times New Roman" w:hAnsi="Times New Roman"/>
                <w:b/>
                <w:sz w:val="24"/>
                <w:szCs w:val="24"/>
              </w:rPr>
            </w:pPr>
          </w:p>
        </w:tc>
      </w:tr>
    </w:tbl>
    <w:p w:rsidR="00B16FB7" w:rsidRPr="0088229D" w:rsidRDefault="00B16FB7" w:rsidP="00B16FB7">
      <w:pPr>
        <w:jc w:val="center"/>
        <w:rPr>
          <w:rFonts w:ascii="Times New Roman" w:hAnsi="Times New Roman"/>
          <w:b/>
          <w:sz w:val="24"/>
          <w:szCs w:val="24"/>
        </w:rPr>
      </w:pP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proofErr w:type="gramStart"/>
      <w:r w:rsidR="005F3C95">
        <w:rPr>
          <w:rFonts w:ascii="Times New Roman" w:hAnsi="Times New Roman"/>
          <w:b w:val="0"/>
          <w:sz w:val="22"/>
          <w:szCs w:val="22"/>
        </w:rPr>
        <w:t>21</w:t>
      </w:r>
      <w:r w:rsidRPr="0088229D">
        <w:rPr>
          <w:rFonts w:ascii="Times New Roman" w:hAnsi="Times New Roman"/>
          <w:b w:val="0"/>
          <w:sz w:val="22"/>
          <w:szCs w:val="22"/>
        </w:rPr>
        <w:br/>
        <w:t>TABLE</w:t>
      </w:r>
      <w:proofErr w:type="gramEnd"/>
      <w:r w:rsidRPr="0088229D">
        <w:rPr>
          <w:rFonts w:ascii="Times New Roman" w:hAnsi="Times New Roman"/>
          <w:b w:val="0"/>
          <w:sz w:val="22"/>
          <w:szCs w:val="22"/>
        </w:rPr>
        <w:t xml:space="preserve"> FOR </w:t>
      </w:r>
      <w:r w:rsidR="00052A1B">
        <w:rPr>
          <w:rFonts w:ascii="Times New Roman" w:hAnsi="Times New Roman"/>
          <w:b w:val="0"/>
          <w:sz w:val="22"/>
          <w:szCs w:val="22"/>
        </w:rPr>
        <w:t>JOB POSTING</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576"/>
      </w:tblGrid>
      <w:tr w:rsidR="00B16FB7" w:rsidRPr="0088229D" w:rsidTr="004861CF">
        <w:tc>
          <w:tcPr>
            <w:tcW w:w="9350" w:type="dxa"/>
          </w:tcPr>
          <w:tbl>
            <w:tblPr>
              <w:tblW w:w="9340" w:type="dxa"/>
              <w:tblLook w:val="04A0" w:firstRow="1" w:lastRow="0" w:firstColumn="1" w:lastColumn="0" w:noHBand="0" w:noVBand="1"/>
            </w:tblPr>
            <w:tblGrid>
              <w:gridCol w:w="1431"/>
              <w:gridCol w:w="1486"/>
              <w:gridCol w:w="915"/>
              <w:gridCol w:w="781"/>
              <w:gridCol w:w="1313"/>
              <w:gridCol w:w="1398"/>
              <w:gridCol w:w="945"/>
              <w:gridCol w:w="1071"/>
            </w:tblGrid>
            <w:tr w:rsidR="006A6C06" w:rsidRPr="0088229D" w:rsidTr="00C0011B">
              <w:trPr>
                <w:trHeight w:val="300"/>
              </w:trPr>
              <w:tc>
                <w:tcPr>
                  <w:tcW w:w="14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Module Name</w:t>
                  </w:r>
                </w:p>
              </w:tc>
              <w:tc>
                <w:tcPr>
                  <w:tcW w:w="1483"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Unit Name</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Date Tested</w:t>
                  </w:r>
                </w:p>
              </w:tc>
              <w:tc>
                <w:tcPr>
                  <w:tcW w:w="781"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Case ID</w:t>
                  </w:r>
                </w:p>
              </w:tc>
              <w:tc>
                <w:tcPr>
                  <w:tcW w:w="1314" w:type="dxa"/>
                  <w:tcBorders>
                    <w:top w:val="single" w:sz="8" w:space="0" w:color="auto"/>
                    <w:left w:val="nil"/>
                    <w:bottom w:val="single" w:sz="4" w:space="0" w:color="auto"/>
                    <w:right w:val="single" w:sz="4" w:space="0" w:color="auto"/>
                  </w:tcBorders>
                  <w:shd w:val="clear" w:color="auto" w:fill="auto"/>
                  <w:noWrap/>
                  <w:vAlign w:val="center"/>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Description</w:t>
                  </w:r>
                </w:p>
              </w:tc>
              <w:tc>
                <w:tcPr>
                  <w:tcW w:w="1399"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Expected Result</w:t>
                  </w:r>
                </w:p>
              </w:tc>
              <w:tc>
                <w:tcPr>
                  <w:tcW w:w="946"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Actual Result</w:t>
                  </w:r>
                </w:p>
              </w:tc>
              <w:tc>
                <w:tcPr>
                  <w:tcW w:w="1070" w:type="dxa"/>
                  <w:tcBorders>
                    <w:top w:val="single" w:sz="8" w:space="0" w:color="auto"/>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Remarks</w:t>
                  </w:r>
                </w:p>
              </w:tc>
            </w:tr>
            <w:tr w:rsidR="006A6C06" w:rsidRPr="0088229D" w:rsidTr="00C0011B">
              <w:trPr>
                <w:trHeight w:val="9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1</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Null Values being entered</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A required message must be displayed</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6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2</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Required Values are empty</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12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3</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Incomplete  Input of Fields</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12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4</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Edit Input of Fields</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15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5</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w:t>
                  </w:r>
                  <w:r w:rsidR="00271B12">
                    <w:rPr>
                      <w:rFonts w:ascii="Times New Roman" w:eastAsia="Times New Roman" w:hAnsi="Times New Roman"/>
                      <w:color w:val="000000"/>
                    </w:rPr>
                    <w:t>d</w:t>
                  </w:r>
                  <w:r w:rsidRPr="00AF6334">
                    <w:rPr>
                      <w:rFonts w:ascii="Times New Roman" w:eastAsia="Times New Roman" w:hAnsi="Times New Roman"/>
                      <w:color w:val="000000"/>
                    </w:rPr>
                    <w:t>ate  Incomplete Input of Fields</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9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6</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Incomplete Input of Fields (Required fields)</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9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7</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Complete Input of Fields (Required fields)</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Updated and Successful Message is displayed</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21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Create/Update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8</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Invalid input type</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1500"/>
              </w:trPr>
              <w:tc>
                <w:tcPr>
                  <w:tcW w:w="1431" w:type="dxa"/>
                  <w:tcBorders>
                    <w:top w:val="nil"/>
                    <w:left w:val="single" w:sz="8" w:space="0" w:color="auto"/>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w:t>
                  </w:r>
                </w:p>
              </w:tc>
              <w:tc>
                <w:tcPr>
                  <w:tcW w:w="91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nil"/>
                    <w:left w:val="nil"/>
                    <w:bottom w:val="single" w:sz="4" w:space="0" w:color="auto"/>
                    <w:right w:val="single" w:sz="4" w:space="0" w:color="auto"/>
                  </w:tcBorders>
                  <w:shd w:val="clear" w:color="auto" w:fill="auto"/>
                  <w:vAlign w:val="bottom"/>
                  <w:hideMark/>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9</w:t>
                  </w:r>
                </w:p>
              </w:tc>
              <w:tc>
                <w:tcPr>
                  <w:tcW w:w="1314"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 data from database</w:t>
                  </w:r>
                </w:p>
              </w:tc>
              <w:tc>
                <w:tcPr>
                  <w:tcW w:w="1399"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Deleted and Successful Message is displayed</w:t>
                  </w:r>
                </w:p>
              </w:tc>
              <w:tc>
                <w:tcPr>
                  <w:tcW w:w="946" w:type="dxa"/>
                  <w:tcBorders>
                    <w:top w:val="nil"/>
                    <w:left w:val="nil"/>
                    <w:bottom w:val="single" w:sz="4" w:space="0" w:color="auto"/>
                    <w:right w:val="single" w:sz="4"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0" w:type="dxa"/>
                  <w:tcBorders>
                    <w:top w:val="nil"/>
                    <w:left w:val="nil"/>
                    <w:bottom w:val="single" w:sz="4" w:space="0" w:color="auto"/>
                    <w:right w:val="single" w:sz="8" w:space="0" w:color="auto"/>
                  </w:tcBorders>
                  <w:shd w:val="clear" w:color="auto" w:fill="auto"/>
                  <w:vAlign w:val="bottom"/>
                  <w:hideMark/>
                </w:tcPr>
                <w:p w:rsidR="006A6C06" w:rsidRPr="00AF6334" w:rsidRDefault="006A6C06"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A6C06" w:rsidRPr="0088229D" w:rsidTr="00C0011B">
              <w:trPr>
                <w:trHeight w:val="1500"/>
              </w:trPr>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6A6C06"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916"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6A6C06" w:rsidRPr="00AF6334">
                    <w:rPr>
                      <w:rFonts w:ascii="Times New Roman" w:eastAsia="Times New Roman" w:hAnsi="Times New Roman"/>
                      <w:color w:val="000000"/>
                    </w:rPr>
                    <w:t>10</w:t>
                  </w:r>
                </w:p>
              </w:tc>
              <w:tc>
                <w:tcPr>
                  <w:tcW w:w="1314"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 after adding and updating</w:t>
                  </w:r>
                </w:p>
              </w:tc>
              <w:tc>
                <w:tcPr>
                  <w:tcW w:w="1399"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w:t>
                  </w:r>
                </w:p>
              </w:tc>
              <w:tc>
                <w:tcPr>
                  <w:tcW w:w="946"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4861CF">
                  <w:pPr>
                    <w:spacing w:after="0" w:line="240" w:lineRule="auto"/>
                    <w:rPr>
                      <w:rFonts w:ascii="Times New Roman" w:eastAsia="Times New Roman" w:hAnsi="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4861CF">
                  <w:pPr>
                    <w:spacing w:after="0" w:line="240" w:lineRule="auto"/>
                    <w:rPr>
                      <w:rFonts w:ascii="Times New Roman" w:eastAsia="Times New Roman" w:hAnsi="Times New Roman"/>
                      <w:color w:val="000000"/>
                    </w:rPr>
                  </w:pPr>
                </w:p>
              </w:tc>
            </w:tr>
            <w:tr w:rsidR="006A6C06" w:rsidRPr="0088229D" w:rsidTr="00C0011B">
              <w:trPr>
                <w:trHeight w:val="1500"/>
              </w:trPr>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6A6C06"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Job Posting </w:t>
                  </w:r>
                  <w:r w:rsidRPr="00AF6334">
                    <w:rPr>
                      <w:rFonts w:ascii="Times New Roman" w:eastAsia="Times New Roman" w:hAnsi="Times New Roman"/>
                      <w:color w:val="000000"/>
                    </w:rPr>
                    <w:t>Management</w:t>
                  </w:r>
                </w:p>
              </w:tc>
              <w:tc>
                <w:tcPr>
                  <w:tcW w:w="1483"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Post Job</w:t>
                  </w:r>
                </w:p>
              </w:tc>
              <w:tc>
                <w:tcPr>
                  <w:tcW w:w="916"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81"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141A4E"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J</w:t>
                  </w:r>
                  <w:r w:rsidR="00C0011B">
                    <w:rPr>
                      <w:rFonts w:ascii="Times New Roman" w:eastAsia="Times New Roman" w:hAnsi="Times New Roman"/>
                      <w:color w:val="000000"/>
                    </w:rPr>
                    <w:t>11</w:t>
                  </w:r>
                </w:p>
              </w:tc>
              <w:tc>
                <w:tcPr>
                  <w:tcW w:w="1314"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99181D">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The Agency</w:t>
                  </w:r>
                  <w:r w:rsidRPr="00AF6334">
                    <w:rPr>
                      <w:rFonts w:ascii="Times New Roman" w:eastAsia="Times New Roman" w:hAnsi="Times New Roman"/>
                      <w:color w:val="000000"/>
                    </w:rPr>
                    <w:t xml:space="preserve"> can</w:t>
                  </w:r>
                  <w:r>
                    <w:rPr>
                      <w:rFonts w:ascii="Times New Roman" w:eastAsia="Times New Roman" w:hAnsi="Times New Roman"/>
                      <w:color w:val="000000"/>
                    </w:rPr>
                    <w:t xml:space="preserve"> post the exact number of job </w:t>
                  </w:r>
                  <w:r w:rsidR="00A3586A">
                    <w:rPr>
                      <w:rFonts w:ascii="Times New Roman" w:eastAsia="Times New Roman" w:hAnsi="Times New Roman"/>
                      <w:color w:val="000000"/>
                    </w:rPr>
                    <w:t>description</w:t>
                  </w:r>
                  <w:r>
                    <w:rPr>
                      <w:rFonts w:ascii="Times New Roman" w:eastAsia="Times New Roman" w:hAnsi="Times New Roman"/>
                      <w:color w:val="000000"/>
                    </w:rPr>
                    <w:t xml:space="preserve"> </w:t>
                  </w:r>
                </w:p>
              </w:tc>
              <w:tc>
                <w:tcPr>
                  <w:tcW w:w="1399"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A3586A">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 xml:space="preserve">The Agency </w:t>
                  </w:r>
                  <w:r w:rsidRPr="00AF6334">
                    <w:rPr>
                      <w:rFonts w:ascii="Times New Roman" w:eastAsia="Times New Roman" w:hAnsi="Times New Roman"/>
                      <w:color w:val="000000"/>
                    </w:rPr>
                    <w:t xml:space="preserve">can post the exact number of </w:t>
                  </w:r>
                  <w:r>
                    <w:rPr>
                      <w:rFonts w:ascii="Times New Roman" w:eastAsia="Times New Roman" w:hAnsi="Times New Roman"/>
                      <w:color w:val="000000"/>
                    </w:rPr>
                    <w:t>job</w:t>
                  </w:r>
                  <w:r w:rsidRPr="00AF6334">
                    <w:rPr>
                      <w:rFonts w:ascii="Times New Roman" w:eastAsia="Times New Roman" w:hAnsi="Times New Roman"/>
                      <w:color w:val="000000"/>
                    </w:rPr>
                    <w:t xml:space="preserve"> </w:t>
                  </w:r>
                  <w:r w:rsidR="00A3586A">
                    <w:rPr>
                      <w:rFonts w:ascii="Times New Roman" w:eastAsia="Times New Roman" w:hAnsi="Times New Roman"/>
                      <w:color w:val="000000"/>
                    </w:rPr>
                    <w:t>description</w:t>
                  </w:r>
                </w:p>
              </w:tc>
              <w:tc>
                <w:tcPr>
                  <w:tcW w:w="946"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4861CF">
                  <w:pPr>
                    <w:spacing w:after="0" w:line="240" w:lineRule="auto"/>
                    <w:rPr>
                      <w:rFonts w:ascii="Times New Roman" w:eastAsia="Times New Roman" w:hAnsi="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vAlign w:val="bottom"/>
                </w:tcPr>
                <w:p w:rsidR="006A6C06" w:rsidRPr="00AF6334" w:rsidRDefault="006A6C06" w:rsidP="004861CF">
                  <w:pPr>
                    <w:spacing w:after="0" w:line="240" w:lineRule="auto"/>
                    <w:rPr>
                      <w:rFonts w:ascii="Times New Roman" w:eastAsia="Times New Roman" w:hAnsi="Times New Roman"/>
                      <w:color w:val="000000"/>
                    </w:rPr>
                  </w:pPr>
                </w:p>
              </w:tc>
            </w:tr>
          </w:tbl>
          <w:p w:rsidR="00B16FB7" w:rsidRPr="0088229D" w:rsidRDefault="00B16FB7" w:rsidP="004861CF">
            <w:pPr>
              <w:jc w:val="center"/>
              <w:rPr>
                <w:rFonts w:ascii="Times New Roman" w:hAnsi="Times New Roman"/>
                <w:b/>
                <w:sz w:val="24"/>
                <w:szCs w:val="24"/>
              </w:rPr>
            </w:pPr>
          </w:p>
        </w:tc>
      </w:tr>
    </w:tbl>
    <w:p w:rsidR="00B16FB7" w:rsidRPr="0088229D" w:rsidRDefault="00B16FB7" w:rsidP="00B16FB7">
      <w:pPr>
        <w:jc w:val="center"/>
        <w:rPr>
          <w:rFonts w:ascii="Times New Roman" w:hAnsi="Times New Roman"/>
          <w:b/>
          <w:sz w:val="24"/>
          <w:szCs w:val="24"/>
        </w:rPr>
      </w:pPr>
    </w:p>
    <w:p w:rsidR="00B16FB7" w:rsidRPr="0088229D" w:rsidRDefault="00B16FB7" w:rsidP="00B16FB7">
      <w:pPr>
        <w:pStyle w:val="Caption"/>
        <w:jc w:val="center"/>
        <w:rPr>
          <w:rFonts w:ascii="Times New Roman" w:hAnsi="Times New Roman"/>
          <w:b w:val="0"/>
          <w:sz w:val="22"/>
          <w:szCs w:val="22"/>
        </w:rPr>
      </w:pP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proofErr w:type="gramStart"/>
      <w:r w:rsidR="005F3C95">
        <w:rPr>
          <w:rFonts w:ascii="Times New Roman" w:hAnsi="Times New Roman"/>
          <w:b w:val="0"/>
          <w:sz w:val="22"/>
          <w:szCs w:val="22"/>
        </w:rPr>
        <w:t>22</w:t>
      </w:r>
      <w:r w:rsidRPr="0088229D">
        <w:rPr>
          <w:rFonts w:ascii="Times New Roman" w:hAnsi="Times New Roman"/>
          <w:b w:val="0"/>
          <w:sz w:val="22"/>
          <w:szCs w:val="22"/>
        </w:rPr>
        <w:br/>
        <w:t>TABLE</w:t>
      </w:r>
      <w:proofErr w:type="gramEnd"/>
      <w:r w:rsidRPr="0088229D">
        <w:rPr>
          <w:rFonts w:ascii="Times New Roman" w:hAnsi="Times New Roman"/>
          <w:b w:val="0"/>
          <w:sz w:val="22"/>
          <w:szCs w:val="22"/>
        </w:rPr>
        <w:t xml:space="preserve"> FOR </w:t>
      </w:r>
      <w:r w:rsidR="00052A1B">
        <w:rPr>
          <w:rFonts w:ascii="Times New Roman" w:hAnsi="Times New Roman"/>
          <w:b w:val="0"/>
          <w:sz w:val="22"/>
          <w:szCs w:val="22"/>
        </w:rPr>
        <w:t>ANNOUNCEMENT</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576"/>
      </w:tblGrid>
      <w:tr w:rsidR="00B16FB7" w:rsidRPr="0088229D" w:rsidTr="004861CF">
        <w:tc>
          <w:tcPr>
            <w:tcW w:w="9350" w:type="dxa"/>
          </w:tcPr>
          <w:tbl>
            <w:tblPr>
              <w:tblW w:w="9340" w:type="dxa"/>
              <w:tblLook w:val="04A0" w:firstRow="1" w:lastRow="0" w:firstColumn="1" w:lastColumn="0" w:noHBand="0" w:noVBand="1"/>
            </w:tblPr>
            <w:tblGrid>
              <w:gridCol w:w="1441"/>
              <w:gridCol w:w="1440"/>
              <w:gridCol w:w="887"/>
              <w:gridCol w:w="875"/>
              <w:gridCol w:w="1384"/>
              <w:gridCol w:w="1384"/>
              <w:gridCol w:w="934"/>
              <w:gridCol w:w="995"/>
            </w:tblGrid>
            <w:tr w:rsidR="00052A1B" w:rsidRPr="0088229D" w:rsidTr="00087F7E">
              <w:trPr>
                <w:trHeight w:val="300"/>
              </w:trPr>
              <w:tc>
                <w:tcPr>
                  <w:tcW w:w="145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Module Name</w:t>
                  </w:r>
                </w:p>
              </w:tc>
              <w:tc>
                <w:tcPr>
                  <w:tcW w:w="1386"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Unit Name</w:t>
                  </w:r>
                </w:p>
              </w:tc>
              <w:tc>
                <w:tcPr>
                  <w:tcW w:w="953"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Date Tested</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Case ID</w:t>
                  </w:r>
                </w:p>
              </w:tc>
              <w:tc>
                <w:tcPr>
                  <w:tcW w:w="1253" w:type="dxa"/>
                  <w:tcBorders>
                    <w:top w:val="single" w:sz="8" w:space="0" w:color="auto"/>
                    <w:left w:val="nil"/>
                    <w:bottom w:val="single" w:sz="4" w:space="0" w:color="auto"/>
                    <w:right w:val="single" w:sz="4" w:space="0" w:color="auto"/>
                  </w:tcBorders>
                  <w:shd w:val="clear" w:color="auto" w:fill="auto"/>
                  <w:noWrap/>
                  <w:vAlign w:val="center"/>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Description</w:t>
                  </w:r>
                </w:p>
              </w:tc>
              <w:tc>
                <w:tcPr>
                  <w:tcW w:w="1293"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Expected Result</w:t>
                  </w:r>
                </w:p>
              </w:tc>
              <w:tc>
                <w:tcPr>
                  <w:tcW w:w="1005"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Actual Result</w:t>
                  </w:r>
                </w:p>
              </w:tc>
              <w:tc>
                <w:tcPr>
                  <w:tcW w:w="1056" w:type="dxa"/>
                  <w:tcBorders>
                    <w:top w:val="single" w:sz="8" w:space="0" w:color="auto"/>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Remarks</w:t>
                  </w:r>
                </w:p>
              </w:tc>
            </w:tr>
            <w:tr w:rsidR="00141A4E" w:rsidRPr="0088229D" w:rsidTr="00087F7E">
              <w:trPr>
                <w:trHeight w:val="600"/>
              </w:trPr>
              <w:tc>
                <w:tcPr>
                  <w:tcW w:w="1454" w:type="dxa"/>
                  <w:tcBorders>
                    <w:top w:val="nil"/>
                    <w:left w:val="single" w:sz="8" w:space="0" w:color="auto"/>
                    <w:bottom w:val="single" w:sz="4" w:space="0" w:color="auto"/>
                    <w:right w:val="single" w:sz="4" w:space="0" w:color="auto"/>
                  </w:tcBorders>
                  <w:shd w:val="clear" w:color="auto" w:fill="auto"/>
                  <w:vAlign w:val="bottom"/>
                  <w:hideMark/>
                </w:tcPr>
                <w:p w:rsidR="00141A4E" w:rsidRPr="00AF6334"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95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nil"/>
                    <w:left w:val="nil"/>
                    <w:bottom w:val="single" w:sz="4" w:space="0" w:color="auto"/>
                    <w:right w:val="single" w:sz="4" w:space="0" w:color="auto"/>
                  </w:tcBorders>
                  <w:shd w:val="clear" w:color="auto" w:fill="auto"/>
                  <w:vAlign w:val="bottom"/>
                  <w:hideMark/>
                </w:tcPr>
                <w:p w:rsidR="00141A4E" w:rsidRPr="00AF6334" w:rsidRDefault="00A3327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1</w:t>
                  </w:r>
                </w:p>
              </w:tc>
              <w:tc>
                <w:tcPr>
                  <w:tcW w:w="125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Null Values being entered</w:t>
                  </w:r>
                </w:p>
              </w:tc>
              <w:tc>
                <w:tcPr>
                  <w:tcW w:w="129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A required message must be displayed</w:t>
                  </w:r>
                </w:p>
              </w:tc>
              <w:tc>
                <w:tcPr>
                  <w:tcW w:w="1005"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56" w:type="dxa"/>
                  <w:tcBorders>
                    <w:top w:val="nil"/>
                    <w:left w:val="nil"/>
                    <w:bottom w:val="single" w:sz="4" w:space="0" w:color="auto"/>
                    <w:right w:val="single" w:sz="8"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41A4E" w:rsidRPr="0088229D" w:rsidTr="00087F7E">
              <w:trPr>
                <w:trHeight w:val="1200"/>
              </w:trPr>
              <w:tc>
                <w:tcPr>
                  <w:tcW w:w="1454" w:type="dxa"/>
                  <w:tcBorders>
                    <w:top w:val="nil"/>
                    <w:left w:val="single" w:sz="8" w:space="0" w:color="auto"/>
                    <w:bottom w:val="single" w:sz="4" w:space="0" w:color="auto"/>
                    <w:right w:val="single" w:sz="4" w:space="0" w:color="auto"/>
                  </w:tcBorders>
                  <w:shd w:val="clear" w:color="auto" w:fill="auto"/>
                  <w:vAlign w:val="bottom"/>
                  <w:hideMark/>
                </w:tcPr>
                <w:p w:rsidR="00141A4E" w:rsidRPr="00AF6334"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953"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141A4E" w:rsidRPr="00AF6334" w:rsidRDefault="00A3327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2</w:t>
                  </w:r>
                </w:p>
              </w:tc>
              <w:tc>
                <w:tcPr>
                  <w:tcW w:w="1253"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Required Values are empty</w:t>
                  </w:r>
                </w:p>
              </w:tc>
              <w:tc>
                <w:tcPr>
                  <w:tcW w:w="129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1005"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56" w:type="dxa"/>
                  <w:tcBorders>
                    <w:top w:val="nil"/>
                    <w:left w:val="nil"/>
                    <w:bottom w:val="single" w:sz="4" w:space="0" w:color="auto"/>
                    <w:right w:val="single" w:sz="8"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41A4E" w:rsidRPr="0088229D" w:rsidTr="00087F7E">
              <w:trPr>
                <w:trHeight w:val="1200"/>
              </w:trPr>
              <w:tc>
                <w:tcPr>
                  <w:tcW w:w="1454" w:type="dxa"/>
                  <w:tcBorders>
                    <w:top w:val="nil"/>
                    <w:left w:val="single" w:sz="8" w:space="0" w:color="auto"/>
                    <w:bottom w:val="single" w:sz="4" w:space="0" w:color="auto"/>
                    <w:right w:val="single" w:sz="4" w:space="0" w:color="auto"/>
                  </w:tcBorders>
                  <w:shd w:val="clear" w:color="auto" w:fill="auto"/>
                  <w:vAlign w:val="bottom"/>
                  <w:hideMark/>
                </w:tcPr>
                <w:p w:rsidR="00141A4E" w:rsidRPr="00AF6334"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953"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141A4E" w:rsidRPr="00AF6334" w:rsidRDefault="003A670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3</w:t>
                  </w:r>
                </w:p>
              </w:tc>
              <w:tc>
                <w:tcPr>
                  <w:tcW w:w="1253"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Incomplete  Input of Fields</w:t>
                  </w:r>
                </w:p>
              </w:tc>
              <w:tc>
                <w:tcPr>
                  <w:tcW w:w="129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1005"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56" w:type="dxa"/>
                  <w:tcBorders>
                    <w:top w:val="nil"/>
                    <w:left w:val="nil"/>
                    <w:bottom w:val="single" w:sz="4" w:space="0" w:color="auto"/>
                    <w:right w:val="single" w:sz="8"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41A4E" w:rsidRPr="0088229D" w:rsidTr="00087F7E">
              <w:trPr>
                <w:trHeight w:val="1500"/>
              </w:trPr>
              <w:tc>
                <w:tcPr>
                  <w:tcW w:w="1454" w:type="dxa"/>
                  <w:tcBorders>
                    <w:top w:val="nil"/>
                    <w:left w:val="single" w:sz="8" w:space="0" w:color="auto"/>
                    <w:bottom w:val="single" w:sz="4" w:space="0" w:color="auto"/>
                    <w:right w:val="single" w:sz="4" w:space="0" w:color="auto"/>
                  </w:tcBorders>
                  <w:shd w:val="clear" w:color="auto" w:fill="auto"/>
                  <w:vAlign w:val="bottom"/>
                  <w:hideMark/>
                </w:tcPr>
                <w:p w:rsidR="00141A4E" w:rsidRPr="00AF6334"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95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nil"/>
                    <w:left w:val="nil"/>
                    <w:bottom w:val="single" w:sz="4" w:space="0" w:color="auto"/>
                    <w:right w:val="single" w:sz="4" w:space="0" w:color="auto"/>
                  </w:tcBorders>
                  <w:shd w:val="clear" w:color="auto" w:fill="auto"/>
                  <w:vAlign w:val="bottom"/>
                  <w:hideMark/>
                </w:tcPr>
                <w:p w:rsidR="00141A4E" w:rsidRPr="00AF6334" w:rsidRDefault="003A670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4</w:t>
                  </w:r>
                </w:p>
              </w:tc>
              <w:tc>
                <w:tcPr>
                  <w:tcW w:w="125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Edit Input of Fields</w:t>
                  </w:r>
                </w:p>
              </w:tc>
              <w:tc>
                <w:tcPr>
                  <w:tcW w:w="1293" w:type="dxa"/>
                  <w:tcBorders>
                    <w:top w:val="nil"/>
                    <w:left w:val="nil"/>
                    <w:bottom w:val="single" w:sz="4" w:space="0" w:color="auto"/>
                    <w:right w:val="single" w:sz="4" w:space="0" w:color="auto"/>
                  </w:tcBorders>
                  <w:shd w:val="clear" w:color="auto" w:fill="auto"/>
                  <w:vAlign w:val="bottom"/>
                  <w:hideMark/>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1005" w:type="dxa"/>
                  <w:tcBorders>
                    <w:top w:val="nil"/>
                    <w:left w:val="nil"/>
                    <w:bottom w:val="single" w:sz="4" w:space="0" w:color="auto"/>
                    <w:right w:val="single" w:sz="4"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56" w:type="dxa"/>
                  <w:tcBorders>
                    <w:top w:val="nil"/>
                    <w:left w:val="nil"/>
                    <w:bottom w:val="single" w:sz="4" w:space="0" w:color="auto"/>
                    <w:right w:val="single" w:sz="8" w:space="0" w:color="auto"/>
                  </w:tcBorders>
                  <w:shd w:val="clear" w:color="auto" w:fill="auto"/>
                  <w:noWrap/>
                  <w:vAlign w:val="bottom"/>
                  <w:hideMark/>
                </w:tcPr>
                <w:p w:rsidR="00141A4E" w:rsidRPr="00AF6334" w:rsidRDefault="00141A4E"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141A4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141A4E"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9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3A670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5</w:t>
                  </w:r>
                </w:p>
              </w:tc>
              <w:tc>
                <w:tcPr>
                  <w:tcW w:w="12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Click </w:t>
                  </w:r>
                  <w:proofErr w:type="spellStart"/>
                  <w:r w:rsidRPr="00AF6334">
                    <w:rPr>
                      <w:rFonts w:ascii="Times New Roman" w:eastAsia="Times New Roman" w:hAnsi="Times New Roman"/>
                      <w:color w:val="000000"/>
                    </w:rPr>
                    <w:t>Upate</w:t>
                  </w:r>
                  <w:proofErr w:type="spellEnd"/>
                  <w:r w:rsidRPr="00AF6334">
                    <w:rPr>
                      <w:rFonts w:ascii="Times New Roman" w:eastAsia="Times New Roman" w:hAnsi="Times New Roman"/>
                      <w:color w:val="000000"/>
                    </w:rPr>
                    <w:t xml:space="preserve">  Incomplete Input of Fields</w:t>
                  </w:r>
                </w:p>
              </w:tc>
              <w:tc>
                <w:tcPr>
                  <w:tcW w:w="129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r>
            <w:tr w:rsidR="00141A4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141A4E"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9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3A670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6</w:t>
                  </w:r>
                </w:p>
              </w:tc>
              <w:tc>
                <w:tcPr>
                  <w:tcW w:w="12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Incomplete Input of Fields (Required fields)</w:t>
                  </w:r>
                </w:p>
              </w:tc>
              <w:tc>
                <w:tcPr>
                  <w:tcW w:w="129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r>
            <w:tr w:rsidR="00141A4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141A4E"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9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3A670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7</w:t>
                  </w:r>
                </w:p>
              </w:tc>
              <w:tc>
                <w:tcPr>
                  <w:tcW w:w="12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Complete Input of Fields (Required fields)</w:t>
                  </w:r>
                </w:p>
              </w:tc>
              <w:tc>
                <w:tcPr>
                  <w:tcW w:w="129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Updated and Successful Message is displayed</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r>
            <w:tr w:rsidR="00141A4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141A4E" w:rsidRDefault="00141A4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Create/Update</w:t>
                  </w:r>
                </w:p>
              </w:tc>
              <w:tc>
                <w:tcPr>
                  <w:tcW w:w="9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3A6700" w:rsidP="0099181D">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00141A4E" w:rsidRPr="00AF6334">
                    <w:rPr>
                      <w:rFonts w:ascii="Times New Roman" w:eastAsia="Times New Roman" w:hAnsi="Times New Roman"/>
                      <w:color w:val="000000"/>
                    </w:rPr>
                    <w:t>8</w:t>
                  </w:r>
                </w:p>
              </w:tc>
              <w:tc>
                <w:tcPr>
                  <w:tcW w:w="125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Invalid input type</w:t>
                  </w:r>
                </w:p>
              </w:tc>
              <w:tc>
                <w:tcPr>
                  <w:tcW w:w="1293" w:type="dxa"/>
                  <w:tcBorders>
                    <w:top w:val="single" w:sz="4" w:space="0" w:color="auto"/>
                    <w:left w:val="nil"/>
                    <w:bottom w:val="single" w:sz="4" w:space="0" w:color="auto"/>
                    <w:right w:val="single" w:sz="4" w:space="0" w:color="auto"/>
                  </w:tcBorders>
                  <w:shd w:val="clear" w:color="auto" w:fill="auto"/>
                  <w:vAlign w:val="bottom"/>
                </w:tcPr>
                <w:p w:rsidR="00141A4E" w:rsidRPr="00AF6334" w:rsidRDefault="00141A4E" w:rsidP="0099181D">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141A4E" w:rsidRPr="00AF6334" w:rsidRDefault="00141A4E" w:rsidP="004861CF">
                  <w:pPr>
                    <w:spacing w:after="0" w:line="240" w:lineRule="auto"/>
                    <w:rPr>
                      <w:rFonts w:ascii="Times New Roman" w:eastAsia="Times New Roman" w:hAnsi="Times New Roman"/>
                      <w:color w:val="000000"/>
                    </w:rPr>
                  </w:pPr>
                </w:p>
              </w:tc>
            </w:tr>
            <w:tr w:rsidR="00087F7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087F7E" w:rsidRDefault="009859B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w:t>
                  </w:r>
                </w:p>
              </w:tc>
              <w:tc>
                <w:tcPr>
                  <w:tcW w:w="9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Pr="00AF6334">
                    <w:rPr>
                      <w:rFonts w:ascii="Times New Roman" w:eastAsia="Times New Roman" w:hAnsi="Times New Roman"/>
                      <w:color w:val="000000"/>
                    </w:rPr>
                    <w:t>9</w:t>
                  </w:r>
                </w:p>
              </w:tc>
              <w:tc>
                <w:tcPr>
                  <w:tcW w:w="12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 data from database</w:t>
                  </w:r>
                </w:p>
              </w:tc>
              <w:tc>
                <w:tcPr>
                  <w:tcW w:w="129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Deleted and Successful Message is displayed</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r>
            <w:tr w:rsidR="00087F7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087F7E" w:rsidRDefault="009859B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9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Pr="00AF6334">
                    <w:rPr>
                      <w:rFonts w:ascii="Times New Roman" w:eastAsia="Times New Roman" w:hAnsi="Times New Roman"/>
                      <w:color w:val="000000"/>
                    </w:rPr>
                    <w:t>10</w:t>
                  </w:r>
                </w:p>
              </w:tc>
              <w:tc>
                <w:tcPr>
                  <w:tcW w:w="12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 after adding and updating</w:t>
                  </w:r>
                </w:p>
              </w:tc>
              <w:tc>
                <w:tcPr>
                  <w:tcW w:w="129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r>
            <w:tr w:rsidR="00087F7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087F7E" w:rsidRDefault="009859B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9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Pr="00AF6334">
                    <w:rPr>
                      <w:rFonts w:ascii="Times New Roman" w:eastAsia="Times New Roman" w:hAnsi="Times New Roman"/>
                      <w:color w:val="000000"/>
                    </w:rPr>
                    <w:t>11</w:t>
                  </w:r>
                </w:p>
              </w:tc>
              <w:tc>
                <w:tcPr>
                  <w:tcW w:w="12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 after adding and updating</w:t>
                  </w:r>
                </w:p>
              </w:tc>
              <w:tc>
                <w:tcPr>
                  <w:tcW w:w="129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r>
            <w:tr w:rsidR="00087F7E" w:rsidRPr="0088229D" w:rsidTr="00087F7E">
              <w:trPr>
                <w:trHeight w:val="1500"/>
              </w:trPr>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087F7E" w:rsidRDefault="009859B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Announcement </w:t>
                  </w:r>
                  <w:r w:rsidRPr="00AF6334">
                    <w:rPr>
                      <w:rFonts w:ascii="Times New Roman" w:eastAsia="Times New Roman" w:hAnsi="Times New Roman"/>
                      <w:color w:val="000000"/>
                    </w:rPr>
                    <w:t>Management</w:t>
                  </w:r>
                </w:p>
              </w:tc>
              <w:tc>
                <w:tcPr>
                  <w:tcW w:w="1386"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Post Announcement</w:t>
                  </w:r>
                </w:p>
              </w:tc>
              <w:tc>
                <w:tcPr>
                  <w:tcW w:w="9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940"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A</w:t>
                  </w:r>
                  <w:r w:rsidRPr="00AF6334">
                    <w:rPr>
                      <w:rFonts w:ascii="Times New Roman" w:eastAsia="Times New Roman" w:hAnsi="Times New Roman"/>
                      <w:color w:val="000000"/>
                    </w:rPr>
                    <w:t>12</w:t>
                  </w:r>
                </w:p>
              </w:tc>
              <w:tc>
                <w:tcPr>
                  <w:tcW w:w="125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087F7E">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The Agency</w:t>
                  </w:r>
                  <w:r w:rsidRPr="00AF6334">
                    <w:rPr>
                      <w:rFonts w:ascii="Times New Roman" w:eastAsia="Times New Roman" w:hAnsi="Times New Roman"/>
                      <w:color w:val="000000"/>
                    </w:rPr>
                    <w:t xml:space="preserve"> can</w:t>
                  </w:r>
                  <w:r>
                    <w:rPr>
                      <w:rFonts w:ascii="Times New Roman" w:eastAsia="Times New Roman" w:hAnsi="Times New Roman"/>
                      <w:color w:val="000000"/>
                    </w:rPr>
                    <w:t xml:space="preserve"> post the exact number of announcement </w:t>
                  </w:r>
                </w:p>
              </w:tc>
              <w:tc>
                <w:tcPr>
                  <w:tcW w:w="1293" w:type="dxa"/>
                  <w:tcBorders>
                    <w:top w:val="single" w:sz="4" w:space="0" w:color="auto"/>
                    <w:left w:val="nil"/>
                    <w:bottom w:val="single" w:sz="4" w:space="0" w:color="auto"/>
                    <w:right w:val="single" w:sz="4" w:space="0" w:color="auto"/>
                  </w:tcBorders>
                  <w:shd w:val="clear" w:color="auto" w:fill="auto"/>
                  <w:vAlign w:val="bottom"/>
                </w:tcPr>
                <w:p w:rsidR="00087F7E" w:rsidRPr="00AF6334" w:rsidRDefault="00087F7E" w:rsidP="00087F7E">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 xml:space="preserve">The Agency </w:t>
                  </w:r>
                  <w:r w:rsidRPr="00AF6334">
                    <w:rPr>
                      <w:rFonts w:ascii="Times New Roman" w:eastAsia="Times New Roman" w:hAnsi="Times New Roman"/>
                      <w:color w:val="000000"/>
                    </w:rPr>
                    <w:t xml:space="preserve">can post the exact number of </w:t>
                  </w:r>
                  <w:r>
                    <w:rPr>
                      <w:rFonts w:ascii="Times New Roman" w:eastAsia="Times New Roman" w:hAnsi="Times New Roman"/>
                      <w:color w:val="000000"/>
                    </w:rPr>
                    <w:t>announcement</w:t>
                  </w:r>
                </w:p>
              </w:tc>
              <w:tc>
                <w:tcPr>
                  <w:tcW w:w="1005"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rsidR="00087F7E" w:rsidRPr="00AF6334" w:rsidRDefault="00087F7E" w:rsidP="004861CF">
                  <w:pPr>
                    <w:spacing w:after="0" w:line="240" w:lineRule="auto"/>
                    <w:rPr>
                      <w:rFonts w:ascii="Times New Roman" w:eastAsia="Times New Roman" w:hAnsi="Times New Roman"/>
                      <w:color w:val="000000"/>
                    </w:rPr>
                  </w:pPr>
                </w:p>
              </w:tc>
            </w:tr>
          </w:tbl>
          <w:p w:rsidR="00B16FB7" w:rsidRPr="0088229D" w:rsidRDefault="00B16FB7" w:rsidP="004861CF">
            <w:pPr>
              <w:jc w:val="center"/>
              <w:rPr>
                <w:rFonts w:ascii="Times New Roman" w:hAnsi="Times New Roman"/>
                <w:b/>
                <w:sz w:val="24"/>
                <w:szCs w:val="24"/>
              </w:rPr>
            </w:pPr>
          </w:p>
        </w:tc>
      </w:tr>
    </w:tbl>
    <w:p w:rsidR="00B16FB7" w:rsidRPr="0088229D" w:rsidRDefault="00B16FB7" w:rsidP="00B16FB7">
      <w:pPr>
        <w:jc w:val="center"/>
        <w:rPr>
          <w:rFonts w:ascii="Times New Roman" w:hAnsi="Times New Roman"/>
          <w:b/>
          <w:sz w:val="24"/>
          <w:szCs w:val="24"/>
        </w:rPr>
      </w:pP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005F3C95">
        <w:rPr>
          <w:rFonts w:ascii="Times New Roman" w:hAnsi="Times New Roman"/>
          <w:b w:val="0"/>
          <w:sz w:val="22"/>
          <w:szCs w:val="22"/>
        </w:rPr>
        <w:t>23</w:t>
      </w:r>
      <w:r w:rsidR="00461C8A">
        <w:rPr>
          <w:rFonts w:ascii="Times New Roman" w:hAnsi="Times New Roman"/>
          <w:b w:val="0"/>
          <w:sz w:val="22"/>
          <w:szCs w:val="22"/>
        </w:rPr>
        <w:t xml:space="preserve"> </w:t>
      </w:r>
      <w:r w:rsidR="00461C8A">
        <w:rPr>
          <w:rFonts w:ascii="Times New Roman" w:hAnsi="Times New Roman"/>
          <w:b w:val="0"/>
          <w:sz w:val="22"/>
          <w:szCs w:val="22"/>
        </w:rPr>
        <w:br/>
      </w:r>
      <w:proofErr w:type="gramStart"/>
      <w:r w:rsidR="00461C8A">
        <w:rPr>
          <w:rFonts w:ascii="Times New Roman" w:hAnsi="Times New Roman"/>
          <w:b w:val="0"/>
          <w:sz w:val="22"/>
          <w:szCs w:val="22"/>
        </w:rPr>
        <w:t>TABLE</w:t>
      </w:r>
      <w:proofErr w:type="gramEnd"/>
      <w:r w:rsidR="00461C8A">
        <w:rPr>
          <w:rFonts w:ascii="Times New Roman" w:hAnsi="Times New Roman"/>
          <w:b w:val="0"/>
          <w:sz w:val="22"/>
          <w:szCs w:val="22"/>
        </w:rPr>
        <w:t xml:space="preserve"> FOR MODERATOR ACCOUNT</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576"/>
      </w:tblGrid>
      <w:tr w:rsidR="00B16FB7" w:rsidRPr="0088229D" w:rsidTr="004861CF">
        <w:tc>
          <w:tcPr>
            <w:tcW w:w="9350" w:type="dxa"/>
          </w:tcPr>
          <w:tbl>
            <w:tblPr>
              <w:tblW w:w="9340" w:type="dxa"/>
              <w:tblLook w:val="04A0" w:firstRow="1" w:lastRow="0" w:firstColumn="1" w:lastColumn="0" w:noHBand="0" w:noVBand="1"/>
            </w:tblPr>
            <w:tblGrid>
              <w:gridCol w:w="1330"/>
              <w:gridCol w:w="1459"/>
              <w:gridCol w:w="851"/>
              <w:gridCol w:w="840"/>
              <w:gridCol w:w="1459"/>
              <w:gridCol w:w="1459"/>
              <w:gridCol w:w="896"/>
              <w:gridCol w:w="1046"/>
            </w:tblGrid>
            <w:tr w:rsidR="0061232B" w:rsidRPr="0088229D" w:rsidTr="00C0011B">
              <w:trPr>
                <w:trHeight w:val="300"/>
              </w:trPr>
              <w:tc>
                <w:tcPr>
                  <w:tcW w:w="13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Module Name</w:t>
                  </w:r>
                </w:p>
              </w:tc>
              <w:tc>
                <w:tcPr>
                  <w:tcW w:w="1446"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Unit Name</w:t>
                  </w:r>
                </w:p>
              </w:tc>
              <w:tc>
                <w:tcPr>
                  <w:tcW w:w="871"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Date Tested</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Case ID</w:t>
                  </w:r>
                </w:p>
              </w:tc>
              <w:tc>
                <w:tcPr>
                  <w:tcW w:w="1446" w:type="dxa"/>
                  <w:tcBorders>
                    <w:top w:val="single" w:sz="8" w:space="0" w:color="auto"/>
                    <w:left w:val="nil"/>
                    <w:bottom w:val="single" w:sz="4" w:space="0" w:color="auto"/>
                    <w:right w:val="single" w:sz="4" w:space="0" w:color="auto"/>
                  </w:tcBorders>
                  <w:shd w:val="clear" w:color="auto" w:fill="auto"/>
                  <w:noWrap/>
                  <w:vAlign w:val="center"/>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Description</w:t>
                  </w:r>
                </w:p>
              </w:tc>
              <w:tc>
                <w:tcPr>
                  <w:tcW w:w="1446"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Expected Result</w:t>
                  </w:r>
                </w:p>
              </w:tc>
              <w:tc>
                <w:tcPr>
                  <w:tcW w:w="918"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Actual Result</w:t>
                  </w:r>
                </w:p>
              </w:tc>
              <w:tc>
                <w:tcPr>
                  <w:tcW w:w="1037" w:type="dxa"/>
                  <w:tcBorders>
                    <w:top w:val="single" w:sz="8" w:space="0" w:color="auto"/>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Remarks</w:t>
                  </w:r>
                </w:p>
              </w:tc>
            </w:tr>
            <w:tr w:rsidR="0061232B" w:rsidRPr="0088229D" w:rsidTr="00C0011B">
              <w:trPr>
                <w:trHeight w:val="600"/>
              </w:trPr>
              <w:tc>
                <w:tcPr>
                  <w:tcW w:w="1316" w:type="dxa"/>
                  <w:tcBorders>
                    <w:top w:val="nil"/>
                    <w:left w:val="single" w:sz="8" w:space="0" w:color="auto"/>
                    <w:bottom w:val="single" w:sz="4" w:space="0" w:color="auto"/>
                    <w:right w:val="single" w:sz="4" w:space="0" w:color="auto"/>
                  </w:tcBorders>
                  <w:shd w:val="clear" w:color="auto" w:fill="auto"/>
                  <w:vAlign w:val="bottom"/>
                  <w:hideMark/>
                </w:tcPr>
                <w:p w:rsidR="00F85301" w:rsidRPr="00AF6334"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Login</w:t>
                  </w:r>
                </w:p>
              </w:tc>
              <w:tc>
                <w:tcPr>
                  <w:tcW w:w="871"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L1</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Valid Username and Password</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login</w:t>
                  </w:r>
                </w:p>
              </w:tc>
              <w:tc>
                <w:tcPr>
                  <w:tcW w:w="918" w:type="dxa"/>
                  <w:tcBorders>
                    <w:top w:val="nil"/>
                    <w:left w:val="nil"/>
                    <w:bottom w:val="single" w:sz="4" w:space="0" w:color="auto"/>
                    <w:right w:val="single" w:sz="4"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37" w:type="dxa"/>
                  <w:tcBorders>
                    <w:top w:val="nil"/>
                    <w:left w:val="nil"/>
                    <w:bottom w:val="single" w:sz="4" w:space="0" w:color="auto"/>
                    <w:right w:val="single" w:sz="8"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1232B" w:rsidRPr="0088229D" w:rsidTr="00C0011B">
              <w:trPr>
                <w:trHeight w:val="1200"/>
              </w:trPr>
              <w:tc>
                <w:tcPr>
                  <w:tcW w:w="1316" w:type="dxa"/>
                  <w:tcBorders>
                    <w:top w:val="nil"/>
                    <w:left w:val="single" w:sz="8" w:space="0" w:color="auto"/>
                    <w:bottom w:val="single" w:sz="4" w:space="0" w:color="auto"/>
                    <w:right w:val="single" w:sz="4" w:space="0" w:color="auto"/>
                  </w:tcBorders>
                  <w:shd w:val="clear" w:color="auto" w:fill="auto"/>
                  <w:vAlign w:val="bottom"/>
                  <w:hideMark/>
                </w:tcPr>
                <w:p w:rsidR="00F85301" w:rsidRPr="00AF6334"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Login</w:t>
                  </w:r>
                </w:p>
              </w:tc>
              <w:tc>
                <w:tcPr>
                  <w:tcW w:w="871" w:type="dxa"/>
                  <w:tcBorders>
                    <w:top w:val="nil"/>
                    <w:left w:val="nil"/>
                    <w:bottom w:val="single" w:sz="4" w:space="0" w:color="auto"/>
                    <w:right w:val="single" w:sz="4" w:space="0" w:color="auto"/>
                  </w:tcBorders>
                  <w:shd w:val="clear" w:color="auto" w:fill="auto"/>
                  <w:noWrap/>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L2</w:t>
                  </w:r>
                </w:p>
              </w:tc>
              <w:tc>
                <w:tcPr>
                  <w:tcW w:w="1446" w:type="dxa"/>
                  <w:tcBorders>
                    <w:top w:val="nil"/>
                    <w:left w:val="nil"/>
                    <w:bottom w:val="single" w:sz="4" w:space="0" w:color="auto"/>
                    <w:right w:val="single" w:sz="4" w:space="0" w:color="auto"/>
                  </w:tcBorders>
                  <w:shd w:val="clear" w:color="auto" w:fill="auto"/>
                  <w:noWrap/>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Invalid Username and Password</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An error message must be displayed</w:t>
                  </w:r>
                </w:p>
              </w:tc>
              <w:tc>
                <w:tcPr>
                  <w:tcW w:w="918" w:type="dxa"/>
                  <w:tcBorders>
                    <w:top w:val="nil"/>
                    <w:left w:val="nil"/>
                    <w:bottom w:val="single" w:sz="4" w:space="0" w:color="auto"/>
                    <w:right w:val="single" w:sz="4"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37" w:type="dxa"/>
                  <w:tcBorders>
                    <w:top w:val="nil"/>
                    <w:left w:val="nil"/>
                    <w:bottom w:val="single" w:sz="4" w:space="0" w:color="auto"/>
                    <w:right w:val="single" w:sz="8"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1232B" w:rsidRPr="0088229D" w:rsidTr="00C0011B">
              <w:trPr>
                <w:trHeight w:val="1200"/>
              </w:trPr>
              <w:tc>
                <w:tcPr>
                  <w:tcW w:w="1316" w:type="dxa"/>
                  <w:tcBorders>
                    <w:top w:val="nil"/>
                    <w:left w:val="single" w:sz="8" w:space="0" w:color="auto"/>
                    <w:bottom w:val="single" w:sz="4" w:space="0" w:color="auto"/>
                    <w:right w:val="single" w:sz="4" w:space="0" w:color="auto"/>
                  </w:tcBorders>
                  <w:shd w:val="clear" w:color="auto" w:fill="auto"/>
                  <w:vAlign w:val="bottom"/>
                  <w:hideMark/>
                </w:tcPr>
                <w:p w:rsidR="00F85301" w:rsidRPr="00AF6334"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Login</w:t>
                  </w:r>
                </w:p>
              </w:tc>
              <w:tc>
                <w:tcPr>
                  <w:tcW w:w="871" w:type="dxa"/>
                  <w:tcBorders>
                    <w:top w:val="nil"/>
                    <w:left w:val="nil"/>
                    <w:bottom w:val="single" w:sz="4" w:space="0" w:color="auto"/>
                    <w:right w:val="single" w:sz="4" w:space="0" w:color="auto"/>
                  </w:tcBorders>
                  <w:shd w:val="clear" w:color="auto" w:fill="auto"/>
                  <w:noWrap/>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L3</w:t>
                  </w:r>
                </w:p>
              </w:tc>
              <w:tc>
                <w:tcPr>
                  <w:tcW w:w="1446" w:type="dxa"/>
                  <w:tcBorders>
                    <w:top w:val="nil"/>
                    <w:left w:val="nil"/>
                    <w:bottom w:val="single" w:sz="4" w:space="0" w:color="auto"/>
                    <w:right w:val="single" w:sz="4" w:space="0" w:color="auto"/>
                  </w:tcBorders>
                  <w:shd w:val="clear" w:color="auto" w:fill="auto"/>
                  <w:noWrap/>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Valid Username and Invalid Password</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An error message must be displayed</w:t>
                  </w:r>
                  <w:r>
                    <w:rPr>
                      <w:rFonts w:ascii="Times New Roman" w:eastAsia="Times New Roman" w:hAnsi="Times New Roman"/>
                      <w:color w:val="000000"/>
                    </w:rPr>
                    <w:t>`</w:t>
                  </w:r>
                </w:p>
              </w:tc>
              <w:tc>
                <w:tcPr>
                  <w:tcW w:w="918" w:type="dxa"/>
                  <w:tcBorders>
                    <w:top w:val="nil"/>
                    <w:left w:val="nil"/>
                    <w:bottom w:val="single" w:sz="4" w:space="0" w:color="auto"/>
                    <w:right w:val="single" w:sz="4"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37" w:type="dxa"/>
                  <w:tcBorders>
                    <w:top w:val="nil"/>
                    <w:left w:val="nil"/>
                    <w:bottom w:val="single" w:sz="4" w:space="0" w:color="auto"/>
                    <w:right w:val="single" w:sz="8"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1232B" w:rsidRPr="0088229D" w:rsidTr="00C0011B">
              <w:trPr>
                <w:trHeight w:val="1500"/>
              </w:trPr>
              <w:tc>
                <w:tcPr>
                  <w:tcW w:w="1316" w:type="dxa"/>
                  <w:tcBorders>
                    <w:top w:val="nil"/>
                    <w:left w:val="single" w:sz="8" w:space="0" w:color="auto"/>
                    <w:bottom w:val="single" w:sz="4" w:space="0" w:color="auto"/>
                    <w:right w:val="single" w:sz="4" w:space="0" w:color="auto"/>
                  </w:tcBorders>
                  <w:shd w:val="clear" w:color="auto" w:fill="auto"/>
                  <w:vAlign w:val="bottom"/>
                  <w:hideMark/>
                </w:tcPr>
                <w:p w:rsidR="00F85301" w:rsidRPr="00AF6334"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Login</w:t>
                  </w:r>
                </w:p>
              </w:tc>
              <w:tc>
                <w:tcPr>
                  <w:tcW w:w="871"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L4</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Invalid email format</w:t>
                  </w:r>
                </w:p>
              </w:tc>
              <w:tc>
                <w:tcPr>
                  <w:tcW w:w="1446" w:type="dxa"/>
                  <w:tcBorders>
                    <w:top w:val="nil"/>
                    <w:left w:val="nil"/>
                    <w:bottom w:val="single" w:sz="4" w:space="0" w:color="auto"/>
                    <w:right w:val="single" w:sz="4" w:space="0" w:color="auto"/>
                  </w:tcBorders>
                  <w:shd w:val="clear" w:color="auto" w:fill="auto"/>
                  <w:vAlign w:val="bottom"/>
                  <w:hideMark/>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An error message must be displayed</w:t>
                  </w:r>
                </w:p>
              </w:tc>
              <w:tc>
                <w:tcPr>
                  <w:tcW w:w="918" w:type="dxa"/>
                  <w:tcBorders>
                    <w:top w:val="nil"/>
                    <w:left w:val="nil"/>
                    <w:bottom w:val="single" w:sz="4" w:space="0" w:color="auto"/>
                    <w:right w:val="single" w:sz="4"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37" w:type="dxa"/>
                  <w:tcBorders>
                    <w:top w:val="nil"/>
                    <w:left w:val="nil"/>
                    <w:bottom w:val="single" w:sz="4" w:space="0" w:color="auto"/>
                    <w:right w:val="single" w:sz="8" w:space="0" w:color="auto"/>
                  </w:tcBorders>
                  <w:shd w:val="clear" w:color="auto" w:fill="auto"/>
                  <w:noWrap/>
                  <w:vAlign w:val="bottom"/>
                  <w:hideMark/>
                </w:tcPr>
                <w:p w:rsidR="00F85301" w:rsidRPr="00AF6334" w:rsidRDefault="00F85301"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F85301"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Login</w:t>
                  </w:r>
                </w:p>
              </w:tc>
              <w:tc>
                <w:tcPr>
                  <w:tcW w:w="871"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L5</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Incomplete  Input of Fields</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F85301"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Registration</w:t>
                  </w:r>
                </w:p>
              </w:tc>
              <w:tc>
                <w:tcPr>
                  <w:tcW w:w="871"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R1</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Null Values being entered</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 required message must be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F85301"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Registration</w:t>
                  </w:r>
                </w:p>
              </w:tc>
              <w:tc>
                <w:tcPr>
                  <w:tcW w:w="871"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267676"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R2</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Wrong email format</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An error message must be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F85301" w:rsidRDefault="00F853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Registration</w:t>
                  </w:r>
                </w:p>
              </w:tc>
              <w:tc>
                <w:tcPr>
                  <w:tcW w:w="871"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267676"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R3</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Password entered not match</w:t>
                  </w:r>
                </w:p>
              </w:tc>
              <w:tc>
                <w:tcPr>
                  <w:tcW w:w="1446" w:type="dxa"/>
                  <w:tcBorders>
                    <w:top w:val="single" w:sz="4" w:space="0" w:color="auto"/>
                    <w:left w:val="nil"/>
                    <w:bottom w:val="single" w:sz="4" w:space="0" w:color="auto"/>
                    <w:right w:val="single" w:sz="4" w:space="0" w:color="auto"/>
                  </w:tcBorders>
                  <w:shd w:val="clear" w:color="auto" w:fill="auto"/>
                  <w:vAlign w:val="bottom"/>
                </w:tcPr>
                <w:p w:rsidR="00F85301" w:rsidRPr="0088229D" w:rsidRDefault="00F85301"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An error message must be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F85301" w:rsidRPr="00AF6334" w:rsidRDefault="00F85301"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88229D" w:rsidRDefault="00CF0883"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Registration</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88229D" w:rsidRDefault="00CF0883"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88229D" w:rsidRDefault="00CF0883"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R4</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88229D" w:rsidRDefault="00CF0883"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Complete and Correct Input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88229D" w:rsidRDefault="00CF0883" w:rsidP="006B0CE3">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Added and</w:t>
                  </w:r>
                  <w:r w:rsidR="00C0011B">
                    <w:rPr>
                      <w:rFonts w:ascii="Times New Roman" w:eastAsia="Times New Roman" w:hAnsi="Times New Roman"/>
                      <w:color w:val="000000"/>
                    </w:rPr>
                    <w:t xml:space="preserve"> </w:t>
                  </w:r>
                  <w:r w:rsidRPr="0088229D">
                    <w:rPr>
                      <w:rFonts w:ascii="Times New Roman" w:eastAsia="Times New Roman" w:hAnsi="Times New Roman"/>
                      <w:color w:val="000000"/>
                    </w:rPr>
                    <w:t xml:space="preserve">Successful Message is displayed </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Pr="00AF6334">
                    <w:rPr>
                      <w:rFonts w:ascii="Times New Roman" w:eastAsia="Times New Roman" w:hAnsi="Times New Roman"/>
                      <w:color w:val="000000"/>
                    </w:rPr>
                    <w:t>1</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Null Values being entered</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A required message must be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Pr="00AF6334">
                    <w:rPr>
                      <w:rFonts w:ascii="Times New Roman" w:eastAsia="Times New Roman" w:hAnsi="Times New Roman"/>
                      <w:color w:val="000000"/>
                    </w:rPr>
                    <w:t>2</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Required Values are empty</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M3</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Incomplete  Input of Fields</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Pr="00AF6334">
                    <w:rPr>
                      <w:rFonts w:ascii="Times New Roman" w:eastAsia="Times New Roman" w:hAnsi="Times New Roman"/>
                      <w:color w:val="000000"/>
                    </w:rPr>
                    <w:t>4</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Edit Input of Fields</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Pr="00AF6334">
                    <w:rPr>
                      <w:rFonts w:ascii="Times New Roman" w:eastAsia="Times New Roman" w:hAnsi="Times New Roman"/>
                      <w:color w:val="000000"/>
                    </w:rPr>
                    <w:t>5</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Click </w:t>
                  </w:r>
                  <w:proofErr w:type="spellStart"/>
                  <w:r w:rsidRPr="00AF6334">
                    <w:rPr>
                      <w:rFonts w:ascii="Times New Roman" w:eastAsia="Times New Roman" w:hAnsi="Times New Roman"/>
                      <w:color w:val="000000"/>
                    </w:rPr>
                    <w:t>Upate</w:t>
                  </w:r>
                  <w:proofErr w:type="spellEnd"/>
                  <w:r w:rsidRPr="00AF6334">
                    <w:rPr>
                      <w:rFonts w:ascii="Times New Roman" w:eastAsia="Times New Roman" w:hAnsi="Times New Roman"/>
                      <w:color w:val="000000"/>
                    </w:rPr>
                    <w:t xml:space="preserve">  Incomplete Input of Fields</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Pr="00AF6334">
                    <w:rPr>
                      <w:rFonts w:ascii="Times New Roman" w:eastAsia="Times New Roman" w:hAnsi="Times New Roman"/>
                      <w:color w:val="000000"/>
                    </w:rPr>
                    <w:t>6</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Incomplete Input of Fields (Required fields)</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CF0883" w:rsidRDefault="00CF088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71"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087F7E"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00CF0883" w:rsidRPr="00AF6334">
                    <w:rPr>
                      <w:rFonts w:ascii="Times New Roman" w:eastAsia="Times New Roman" w:hAnsi="Times New Roman"/>
                      <w:color w:val="000000"/>
                    </w:rPr>
                    <w:t>7</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Complete Input of Fields (Required fields)</w:t>
                  </w:r>
                </w:p>
              </w:tc>
              <w:tc>
                <w:tcPr>
                  <w:tcW w:w="1446" w:type="dxa"/>
                  <w:tcBorders>
                    <w:top w:val="single" w:sz="4" w:space="0" w:color="auto"/>
                    <w:left w:val="nil"/>
                    <w:bottom w:val="single" w:sz="4" w:space="0" w:color="auto"/>
                    <w:right w:val="single" w:sz="4" w:space="0" w:color="auto"/>
                  </w:tcBorders>
                  <w:shd w:val="clear" w:color="auto" w:fill="auto"/>
                  <w:vAlign w:val="bottom"/>
                </w:tcPr>
                <w:p w:rsidR="00CF0883" w:rsidRPr="00AF6334" w:rsidRDefault="00CF0883"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Updated and Successful Message is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CF0883" w:rsidRPr="00AF6334" w:rsidRDefault="00CF0883"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A95365" w:rsidRDefault="00A95365"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Create/Update</w:t>
                  </w:r>
                </w:p>
              </w:tc>
              <w:tc>
                <w:tcPr>
                  <w:tcW w:w="871"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DB61ED"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00A95365" w:rsidRPr="00AF6334">
                    <w:rPr>
                      <w:rFonts w:ascii="Times New Roman" w:eastAsia="Times New Roman" w:hAnsi="Times New Roman"/>
                      <w:color w:val="000000"/>
                    </w:rPr>
                    <w:t>8</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Invalid input type</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A95365" w:rsidRPr="00AF6334" w:rsidRDefault="00A95365"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A95365" w:rsidRPr="00AF6334" w:rsidRDefault="00A95365"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A95365" w:rsidRDefault="00A95365"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w:t>
                  </w:r>
                </w:p>
              </w:tc>
              <w:tc>
                <w:tcPr>
                  <w:tcW w:w="871"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DB61ED"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00A95365" w:rsidRPr="00AF6334">
                    <w:rPr>
                      <w:rFonts w:ascii="Times New Roman" w:eastAsia="Times New Roman" w:hAnsi="Times New Roman"/>
                      <w:color w:val="000000"/>
                    </w:rPr>
                    <w:t>9</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 data from database</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Deleted and Successful Message is displayed</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A95365" w:rsidRPr="00AF6334" w:rsidRDefault="00A95365"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A95365" w:rsidRPr="00AF6334" w:rsidRDefault="00A95365"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A95365" w:rsidRDefault="00A95365"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71"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860"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DB61ED"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w:t>
                  </w:r>
                  <w:r w:rsidR="00A95365" w:rsidRPr="00AF6334">
                    <w:rPr>
                      <w:rFonts w:ascii="Times New Roman" w:eastAsia="Times New Roman" w:hAnsi="Times New Roman"/>
                      <w:color w:val="000000"/>
                    </w:rPr>
                    <w:t>10</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 after adding and updating</w:t>
                  </w:r>
                </w:p>
              </w:tc>
              <w:tc>
                <w:tcPr>
                  <w:tcW w:w="1446" w:type="dxa"/>
                  <w:tcBorders>
                    <w:top w:val="single" w:sz="4" w:space="0" w:color="auto"/>
                    <w:left w:val="nil"/>
                    <w:bottom w:val="single" w:sz="4" w:space="0" w:color="auto"/>
                    <w:right w:val="single" w:sz="4" w:space="0" w:color="auto"/>
                  </w:tcBorders>
                  <w:shd w:val="clear" w:color="auto" w:fill="auto"/>
                  <w:vAlign w:val="bottom"/>
                </w:tcPr>
                <w:p w:rsidR="00A95365" w:rsidRPr="00AF6334" w:rsidRDefault="00A95365"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A95365" w:rsidRPr="00AF6334" w:rsidRDefault="00A95365"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A95365" w:rsidRPr="00AF6334" w:rsidRDefault="00A95365" w:rsidP="004861CF">
                  <w:pPr>
                    <w:spacing w:after="0" w:line="240" w:lineRule="auto"/>
                    <w:rPr>
                      <w:rFonts w:ascii="Times New Roman" w:eastAsia="Times New Roman" w:hAnsi="Times New Roman"/>
                      <w:color w:val="000000"/>
                    </w:rPr>
                  </w:pPr>
                </w:p>
              </w:tc>
            </w:tr>
            <w:tr w:rsidR="0061232B" w:rsidRPr="0088229D" w:rsidTr="00C0011B">
              <w:trPr>
                <w:trHeight w:val="1500"/>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rsidR="0061232B" w:rsidRDefault="0061232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Moderator Account</w:t>
                  </w:r>
                  <w:r w:rsidRPr="00AF6334">
                    <w:rPr>
                      <w:rFonts w:ascii="Times New Roman" w:eastAsia="Times New Roman" w:hAnsi="Times New Roman"/>
                      <w:color w:val="000000"/>
                    </w:rPr>
                    <w:t xml:space="preserve"> Management</w:t>
                  </w:r>
                </w:p>
              </w:tc>
              <w:tc>
                <w:tcPr>
                  <w:tcW w:w="1446" w:type="dxa"/>
                  <w:tcBorders>
                    <w:top w:val="single" w:sz="4" w:space="0" w:color="auto"/>
                    <w:left w:val="nil"/>
                    <w:bottom w:val="single" w:sz="4" w:space="0" w:color="auto"/>
                    <w:right w:val="single" w:sz="4" w:space="0" w:color="auto"/>
                  </w:tcBorders>
                  <w:shd w:val="clear" w:color="auto" w:fill="auto"/>
                  <w:vAlign w:val="bottom"/>
                </w:tcPr>
                <w:p w:rsidR="0061232B" w:rsidRPr="00AF6334" w:rsidRDefault="0061232B"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Post job, events and announcement</w:t>
                  </w:r>
                </w:p>
              </w:tc>
              <w:tc>
                <w:tcPr>
                  <w:tcW w:w="871" w:type="dxa"/>
                  <w:tcBorders>
                    <w:top w:val="single" w:sz="4" w:space="0" w:color="auto"/>
                    <w:left w:val="nil"/>
                    <w:bottom w:val="single" w:sz="4" w:space="0" w:color="auto"/>
                    <w:right w:val="single" w:sz="4" w:space="0" w:color="auto"/>
                  </w:tcBorders>
                  <w:shd w:val="clear" w:color="auto" w:fill="auto"/>
                  <w:vAlign w:val="bottom"/>
                </w:tcPr>
                <w:p w:rsidR="0061232B" w:rsidRPr="00AF6334" w:rsidRDefault="0061232B" w:rsidP="006B0CE3">
                  <w:pPr>
                    <w:spacing w:after="0" w:line="240" w:lineRule="auto"/>
                    <w:rPr>
                      <w:rFonts w:ascii="Times New Roman" w:eastAsia="Times New Roman" w:hAnsi="Times New Roman"/>
                      <w:color w:val="000000"/>
                    </w:rPr>
                  </w:pPr>
                </w:p>
              </w:tc>
              <w:tc>
                <w:tcPr>
                  <w:tcW w:w="860" w:type="dxa"/>
                  <w:tcBorders>
                    <w:top w:val="single" w:sz="4" w:space="0" w:color="auto"/>
                    <w:left w:val="nil"/>
                    <w:bottom w:val="single" w:sz="4" w:space="0" w:color="auto"/>
                    <w:right w:val="single" w:sz="4" w:space="0" w:color="auto"/>
                  </w:tcBorders>
                  <w:shd w:val="clear" w:color="auto" w:fill="auto"/>
                  <w:vAlign w:val="bottom"/>
                </w:tcPr>
                <w:p w:rsidR="0061232B" w:rsidRDefault="00C0011B"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M11</w:t>
                  </w:r>
                </w:p>
              </w:tc>
              <w:tc>
                <w:tcPr>
                  <w:tcW w:w="1446" w:type="dxa"/>
                  <w:tcBorders>
                    <w:top w:val="single" w:sz="4" w:space="0" w:color="auto"/>
                    <w:left w:val="nil"/>
                    <w:bottom w:val="single" w:sz="4" w:space="0" w:color="auto"/>
                    <w:right w:val="single" w:sz="4" w:space="0" w:color="auto"/>
                  </w:tcBorders>
                  <w:shd w:val="clear" w:color="auto" w:fill="auto"/>
                  <w:vAlign w:val="bottom"/>
                </w:tcPr>
                <w:p w:rsidR="0061232B" w:rsidRPr="00AF6334" w:rsidRDefault="0061232B" w:rsidP="006B0CE3">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The Agency</w:t>
                  </w:r>
                  <w:r w:rsidRPr="00AF6334">
                    <w:rPr>
                      <w:rFonts w:ascii="Times New Roman" w:eastAsia="Times New Roman" w:hAnsi="Times New Roman"/>
                      <w:color w:val="000000"/>
                    </w:rPr>
                    <w:t xml:space="preserve"> can</w:t>
                  </w:r>
                  <w:r>
                    <w:rPr>
                      <w:rFonts w:ascii="Times New Roman" w:eastAsia="Times New Roman" w:hAnsi="Times New Roman"/>
                      <w:color w:val="000000"/>
                    </w:rPr>
                    <w:t xml:space="preserve"> post the exact number of job, events and announcement </w:t>
                  </w:r>
                </w:p>
              </w:tc>
              <w:tc>
                <w:tcPr>
                  <w:tcW w:w="1446" w:type="dxa"/>
                  <w:tcBorders>
                    <w:top w:val="single" w:sz="4" w:space="0" w:color="auto"/>
                    <w:left w:val="nil"/>
                    <w:bottom w:val="single" w:sz="4" w:space="0" w:color="auto"/>
                    <w:right w:val="single" w:sz="4" w:space="0" w:color="auto"/>
                  </w:tcBorders>
                  <w:shd w:val="clear" w:color="auto" w:fill="auto"/>
                  <w:vAlign w:val="bottom"/>
                </w:tcPr>
                <w:p w:rsidR="0061232B" w:rsidRPr="00AF6334" w:rsidRDefault="0061232B" w:rsidP="006B0CE3">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The Agency</w:t>
                  </w:r>
                  <w:r w:rsidRPr="00AF6334">
                    <w:rPr>
                      <w:rFonts w:ascii="Times New Roman" w:eastAsia="Times New Roman" w:hAnsi="Times New Roman"/>
                      <w:color w:val="000000"/>
                    </w:rPr>
                    <w:t xml:space="preserve"> can</w:t>
                  </w:r>
                  <w:r>
                    <w:rPr>
                      <w:rFonts w:ascii="Times New Roman" w:eastAsia="Times New Roman" w:hAnsi="Times New Roman"/>
                      <w:color w:val="000000"/>
                    </w:rPr>
                    <w:t xml:space="preserve"> post the exact number of job, events and announcement</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61232B" w:rsidRPr="00AF6334" w:rsidRDefault="0061232B" w:rsidP="004861CF">
                  <w:pPr>
                    <w:spacing w:after="0" w:line="240" w:lineRule="auto"/>
                    <w:rPr>
                      <w:rFonts w:ascii="Times New Roman" w:eastAsia="Times New Roman" w:hAnsi="Times New Roman"/>
                      <w:color w:val="000000"/>
                    </w:rPr>
                  </w:pPr>
                </w:p>
              </w:tc>
              <w:tc>
                <w:tcPr>
                  <w:tcW w:w="1037" w:type="dxa"/>
                  <w:tcBorders>
                    <w:top w:val="single" w:sz="4" w:space="0" w:color="auto"/>
                    <w:left w:val="nil"/>
                    <w:bottom w:val="single" w:sz="4" w:space="0" w:color="auto"/>
                    <w:right w:val="single" w:sz="4" w:space="0" w:color="auto"/>
                  </w:tcBorders>
                  <w:shd w:val="clear" w:color="auto" w:fill="auto"/>
                  <w:noWrap/>
                  <w:vAlign w:val="bottom"/>
                </w:tcPr>
                <w:p w:rsidR="0061232B" w:rsidRPr="00AF6334" w:rsidRDefault="0061232B" w:rsidP="004861CF">
                  <w:pPr>
                    <w:spacing w:after="0" w:line="240" w:lineRule="auto"/>
                    <w:rPr>
                      <w:rFonts w:ascii="Times New Roman" w:eastAsia="Times New Roman" w:hAnsi="Times New Roman"/>
                      <w:color w:val="000000"/>
                    </w:rPr>
                  </w:pPr>
                </w:p>
              </w:tc>
            </w:tr>
          </w:tbl>
          <w:p w:rsidR="00B16FB7" w:rsidRPr="0088229D" w:rsidRDefault="00B16FB7" w:rsidP="004861CF">
            <w:pPr>
              <w:rPr>
                <w:rFonts w:ascii="Times New Roman" w:hAnsi="Times New Roman"/>
                <w:lang w:eastAsia="ar-SA"/>
              </w:rPr>
            </w:pPr>
          </w:p>
        </w:tc>
      </w:tr>
    </w:tbl>
    <w:p w:rsidR="00B16FB7" w:rsidRPr="0088229D" w:rsidRDefault="00B16FB7" w:rsidP="00B16FB7">
      <w:pPr>
        <w:rPr>
          <w:rFonts w:ascii="Times New Roman" w:hAnsi="Times New Roman"/>
          <w:lang w:eastAsia="ar-SA"/>
        </w:rPr>
      </w:pPr>
    </w:p>
    <w:p w:rsidR="00B16FB7" w:rsidRPr="0088229D"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005F3C95">
        <w:rPr>
          <w:rFonts w:ascii="Times New Roman" w:hAnsi="Times New Roman"/>
          <w:b w:val="0"/>
          <w:sz w:val="22"/>
          <w:szCs w:val="22"/>
        </w:rPr>
        <w:t>24</w:t>
      </w:r>
      <w:r w:rsidRPr="0088229D">
        <w:rPr>
          <w:rFonts w:ascii="Times New Roman" w:hAnsi="Times New Roman"/>
          <w:b w:val="0"/>
          <w:sz w:val="22"/>
          <w:szCs w:val="22"/>
        </w:rPr>
        <w:t xml:space="preserve"> </w:t>
      </w:r>
      <w:r w:rsidRPr="0088229D">
        <w:rPr>
          <w:rFonts w:ascii="Times New Roman" w:hAnsi="Times New Roman"/>
          <w:b w:val="0"/>
          <w:sz w:val="22"/>
          <w:szCs w:val="22"/>
        </w:rPr>
        <w:br/>
      </w:r>
      <w:proofErr w:type="gramStart"/>
      <w:r w:rsidRPr="0088229D">
        <w:rPr>
          <w:rFonts w:ascii="Times New Roman" w:hAnsi="Times New Roman"/>
          <w:b w:val="0"/>
          <w:sz w:val="22"/>
          <w:szCs w:val="22"/>
        </w:rPr>
        <w:t>TABLE</w:t>
      </w:r>
      <w:proofErr w:type="gramEnd"/>
      <w:r w:rsidRPr="0088229D">
        <w:rPr>
          <w:rFonts w:ascii="Times New Roman" w:hAnsi="Times New Roman"/>
          <w:b w:val="0"/>
          <w:sz w:val="22"/>
          <w:szCs w:val="22"/>
        </w:rPr>
        <w:t xml:space="preserve"> FOR </w:t>
      </w:r>
      <w:r w:rsidR="00461C8A">
        <w:rPr>
          <w:rFonts w:ascii="Times New Roman" w:hAnsi="Times New Roman"/>
          <w:b w:val="0"/>
          <w:sz w:val="22"/>
          <w:szCs w:val="22"/>
        </w:rPr>
        <w:t>FAVORITES MANAGEMENT</w:t>
      </w:r>
    </w:p>
    <w:tbl>
      <w:tblPr>
        <w:tblStyle w:val="TableGrid"/>
        <w:tblW w:w="0" w:type="auto"/>
        <w:tblLook w:val="04A0" w:firstRow="1" w:lastRow="0" w:firstColumn="1" w:lastColumn="0" w:noHBand="0" w:noVBand="1"/>
      </w:tblPr>
      <w:tblGrid>
        <w:gridCol w:w="9576"/>
      </w:tblGrid>
      <w:tr w:rsidR="00B16FB7" w:rsidRPr="0088229D" w:rsidTr="004861CF">
        <w:tc>
          <w:tcPr>
            <w:tcW w:w="9350" w:type="dxa"/>
          </w:tcPr>
          <w:tbl>
            <w:tblPr>
              <w:tblW w:w="9340" w:type="dxa"/>
              <w:tblLook w:val="04A0" w:firstRow="1" w:lastRow="0" w:firstColumn="1" w:lastColumn="0" w:noHBand="0" w:noVBand="1"/>
            </w:tblPr>
            <w:tblGrid>
              <w:gridCol w:w="1482"/>
              <w:gridCol w:w="1486"/>
              <w:gridCol w:w="889"/>
              <w:gridCol w:w="732"/>
              <w:gridCol w:w="1382"/>
              <w:gridCol w:w="1329"/>
              <w:gridCol w:w="855"/>
              <w:gridCol w:w="1185"/>
            </w:tblGrid>
            <w:tr w:rsidR="00B16FB7" w:rsidRPr="0088229D" w:rsidTr="00C0011B">
              <w:trPr>
                <w:trHeight w:val="300"/>
              </w:trPr>
              <w:tc>
                <w:tcPr>
                  <w:tcW w:w="14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Module Name</w:t>
                  </w:r>
                </w:p>
              </w:tc>
              <w:tc>
                <w:tcPr>
                  <w:tcW w:w="1486"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Unit Name</w:t>
                  </w:r>
                </w:p>
              </w:tc>
              <w:tc>
                <w:tcPr>
                  <w:tcW w:w="889"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Date Tested</w:t>
                  </w:r>
                </w:p>
              </w:tc>
              <w:tc>
                <w:tcPr>
                  <w:tcW w:w="732"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Case ID</w:t>
                  </w:r>
                </w:p>
              </w:tc>
              <w:tc>
                <w:tcPr>
                  <w:tcW w:w="1382" w:type="dxa"/>
                  <w:tcBorders>
                    <w:top w:val="single" w:sz="8" w:space="0" w:color="auto"/>
                    <w:left w:val="nil"/>
                    <w:bottom w:val="single" w:sz="4" w:space="0" w:color="auto"/>
                    <w:right w:val="single" w:sz="4" w:space="0" w:color="auto"/>
                  </w:tcBorders>
                  <w:shd w:val="clear" w:color="auto" w:fill="auto"/>
                  <w:noWrap/>
                  <w:vAlign w:val="center"/>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Description</w:t>
                  </w:r>
                </w:p>
              </w:tc>
              <w:tc>
                <w:tcPr>
                  <w:tcW w:w="1328"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Expected Result</w:t>
                  </w:r>
                </w:p>
              </w:tc>
              <w:tc>
                <w:tcPr>
                  <w:tcW w:w="855" w:type="dxa"/>
                  <w:tcBorders>
                    <w:top w:val="single" w:sz="8" w:space="0" w:color="auto"/>
                    <w:left w:val="nil"/>
                    <w:bottom w:val="single" w:sz="4" w:space="0" w:color="auto"/>
                    <w:right w:val="single" w:sz="4"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Actual Result</w:t>
                  </w:r>
                </w:p>
              </w:tc>
              <w:tc>
                <w:tcPr>
                  <w:tcW w:w="1185" w:type="dxa"/>
                  <w:tcBorders>
                    <w:top w:val="single" w:sz="8" w:space="0" w:color="auto"/>
                    <w:left w:val="nil"/>
                    <w:bottom w:val="single" w:sz="4" w:space="0" w:color="auto"/>
                    <w:right w:val="single" w:sz="8" w:space="0" w:color="auto"/>
                  </w:tcBorders>
                  <w:shd w:val="clear" w:color="auto" w:fill="auto"/>
                  <w:noWrap/>
                  <w:vAlign w:val="bottom"/>
                  <w:hideMark/>
                </w:tcPr>
                <w:p w:rsidR="00B16FB7" w:rsidRPr="00AF6334" w:rsidRDefault="00B16FB7"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Remarks</w:t>
                  </w:r>
                </w:p>
              </w:tc>
            </w:tr>
            <w:tr w:rsidR="005658EB" w:rsidRPr="0088229D" w:rsidTr="00C0011B">
              <w:trPr>
                <w:trHeight w:val="600"/>
              </w:trPr>
              <w:tc>
                <w:tcPr>
                  <w:tcW w:w="1483" w:type="dxa"/>
                  <w:tcBorders>
                    <w:top w:val="nil"/>
                    <w:left w:val="single" w:sz="8" w:space="0" w:color="auto"/>
                    <w:bottom w:val="single" w:sz="4" w:space="0" w:color="auto"/>
                    <w:right w:val="single" w:sz="4" w:space="0" w:color="auto"/>
                  </w:tcBorders>
                  <w:shd w:val="clear" w:color="auto" w:fill="auto"/>
                  <w:vAlign w:val="bottom"/>
                  <w:hideMark/>
                </w:tcPr>
                <w:p w:rsidR="005658EB" w:rsidRPr="00AF6334"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89"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nil"/>
                    <w:left w:val="nil"/>
                    <w:bottom w:val="single" w:sz="4" w:space="0" w:color="auto"/>
                    <w:right w:val="single" w:sz="4" w:space="0" w:color="auto"/>
                  </w:tcBorders>
                  <w:shd w:val="clear" w:color="auto" w:fill="auto"/>
                  <w:vAlign w:val="bottom"/>
                  <w:hideMark/>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1</w:t>
                  </w:r>
                </w:p>
              </w:tc>
              <w:tc>
                <w:tcPr>
                  <w:tcW w:w="1382"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Null Values being entered</w:t>
                  </w:r>
                </w:p>
              </w:tc>
              <w:tc>
                <w:tcPr>
                  <w:tcW w:w="1328"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A required message must be displayed</w:t>
                  </w:r>
                </w:p>
              </w:tc>
              <w:tc>
                <w:tcPr>
                  <w:tcW w:w="855"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185" w:type="dxa"/>
                  <w:tcBorders>
                    <w:top w:val="nil"/>
                    <w:left w:val="nil"/>
                    <w:bottom w:val="single" w:sz="4" w:space="0" w:color="auto"/>
                    <w:right w:val="single" w:sz="8"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5658EB" w:rsidRPr="0088229D" w:rsidTr="00C0011B">
              <w:trPr>
                <w:trHeight w:val="600"/>
              </w:trPr>
              <w:tc>
                <w:tcPr>
                  <w:tcW w:w="1483" w:type="dxa"/>
                  <w:tcBorders>
                    <w:top w:val="nil"/>
                    <w:left w:val="single" w:sz="8" w:space="0" w:color="auto"/>
                    <w:bottom w:val="single" w:sz="4" w:space="0" w:color="auto"/>
                    <w:right w:val="single" w:sz="4" w:space="0" w:color="auto"/>
                  </w:tcBorders>
                  <w:shd w:val="clear" w:color="auto" w:fill="auto"/>
                  <w:vAlign w:val="bottom"/>
                  <w:hideMark/>
                </w:tcPr>
                <w:p w:rsidR="005658EB" w:rsidRPr="00AF6334"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89"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nil"/>
                    <w:left w:val="nil"/>
                    <w:bottom w:val="single" w:sz="4" w:space="0" w:color="auto"/>
                    <w:right w:val="single" w:sz="4" w:space="0" w:color="auto"/>
                  </w:tcBorders>
                  <w:shd w:val="clear" w:color="auto" w:fill="auto"/>
                  <w:vAlign w:val="bottom"/>
                  <w:hideMark/>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2</w:t>
                  </w:r>
                </w:p>
              </w:tc>
              <w:tc>
                <w:tcPr>
                  <w:tcW w:w="1382"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Required Values are empty</w:t>
                  </w:r>
                </w:p>
              </w:tc>
              <w:tc>
                <w:tcPr>
                  <w:tcW w:w="1328"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855"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185" w:type="dxa"/>
                  <w:tcBorders>
                    <w:top w:val="nil"/>
                    <w:left w:val="nil"/>
                    <w:bottom w:val="single" w:sz="4" w:space="0" w:color="auto"/>
                    <w:right w:val="single" w:sz="8"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5658EB" w:rsidRPr="0088229D" w:rsidTr="00C0011B">
              <w:trPr>
                <w:trHeight w:val="1200"/>
              </w:trPr>
              <w:tc>
                <w:tcPr>
                  <w:tcW w:w="1483" w:type="dxa"/>
                  <w:tcBorders>
                    <w:top w:val="nil"/>
                    <w:left w:val="single" w:sz="8" w:space="0" w:color="auto"/>
                    <w:bottom w:val="single" w:sz="4" w:space="0" w:color="auto"/>
                    <w:right w:val="single" w:sz="4" w:space="0" w:color="auto"/>
                  </w:tcBorders>
                  <w:shd w:val="clear" w:color="auto" w:fill="auto"/>
                  <w:vAlign w:val="bottom"/>
                  <w:hideMark/>
                </w:tcPr>
                <w:p w:rsidR="005658EB" w:rsidRPr="00AF6334"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89"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nil"/>
                    <w:left w:val="nil"/>
                    <w:bottom w:val="single" w:sz="4" w:space="0" w:color="auto"/>
                    <w:right w:val="single" w:sz="4" w:space="0" w:color="auto"/>
                  </w:tcBorders>
                  <w:shd w:val="clear" w:color="auto" w:fill="auto"/>
                  <w:noWrap/>
                  <w:vAlign w:val="bottom"/>
                  <w:hideMark/>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3</w:t>
                  </w:r>
                </w:p>
              </w:tc>
              <w:tc>
                <w:tcPr>
                  <w:tcW w:w="1382"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Incomplete  Input of Fields</w:t>
                  </w:r>
                </w:p>
              </w:tc>
              <w:tc>
                <w:tcPr>
                  <w:tcW w:w="1328"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855"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185" w:type="dxa"/>
                  <w:tcBorders>
                    <w:top w:val="nil"/>
                    <w:left w:val="nil"/>
                    <w:bottom w:val="single" w:sz="4" w:space="0" w:color="auto"/>
                    <w:right w:val="single" w:sz="8"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5658EB" w:rsidRPr="0088229D" w:rsidTr="00C0011B">
              <w:trPr>
                <w:trHeight w:val="900"/>
              </w:trPr>
              <w:tc>
                <w:tcPr>
                  <w:tcW w:w="1483" w:type="dxa"/>
                  <w:tcBorders>
                    <w:top w:val="nil"/>
                    <w:left w:val="single" w:sz="8" w:space="0" w:color="auto"/>
                    <w:bottom w:val="single" w:sz="4" w:space="0" w:color="auto"/>
                    <w:right w:val="single" w:sz="4" w:space="0" w:color="auto"/>
                  </w:tcBorders>
                  <w:shd w:val="clear" w:color="auto" w:fill="auto"/>
                  <w:vAlign w:val="bottom"/>
                  <w:hideMark/>
                </w:tcPr>
                <w:p w:rsidR="005658EB" w:rsidRPr="00AF6334"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89"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nil"/>
                    <w:left w:val="nil"/>
                    <w:bottom w:val="single" w:sz="4" w:space="0" w:color="auto"/>
                    <w:right w:val="single" w:sz="4" w:space="0" w:color="auto"/>
                  </w:tcBorders>
                  <w:shd w:val="clear" w:color="auto" w:fill="auto"/>
                  <w:noWrap/>
                  <w:vAlign w:val="bottom"/>
                  <w:hideMark/>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4</w:t>
                  </w:r>
                </w:p>
              </w:tc>
              <w:tc>
                <w:tcPr>
                  <w:tcW w:w="1382"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Edit Input of Fields</w:t>
                  </w:r>
                </w:p>
              </w:tc>
              <w:tc>
                <w:tcPr>
                  <w:tcW w:w="1328" w:type="dxa"/>
                  <w:tcBorders>
                    <w:top w:val="nil"/>
                    <w:left w:val="nil"/>
                    <w:bottom w:val="single" w:sz="4" w:space="0" w:color="auto"/>
                    <w:right w:val="single" w:sz="4" w:space="0" w:color="auto"/>
                  </w:tcBorders>
                  <w:shd w:val="clear" w:color="auto" w:fill="auto"/>
                  <w:vAlign w:val="bottom"/>
                  <w:hideMark/>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855" w:type="dxa"/>
                  <w:tcBorders>
                    <w:top w:val="nil"/>
                    <w:left w:val="nil"/>
                    <w:bottom w:val="single" w:sz="4" w:space="0" w:color="auto"/>
                    <w:right w:val="single" w:sz="4"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185" w:type="dxa"/>
                  <w:tcBorders>
                    <w:top w:val="nil"/>
                    <w:left w:val="nil"/>
                    <w:bottom w:val="single" w:sz="4" w:space="0" w:color="auto"/>
                    <w:right w:val="single" w:sz="8" w:space="0" w:color="auto"/>
                  </w:tcBorders>
                  <w:shd w:val="clear" w:color="auto" w:fill="auto"/>
                  <w:noWrap/>
                  <w:vAlign w:val="bottom"/>
                  <w:hideMark/>
                </w:tcPr>
                <w:p w:rsidR="005658EB" w:rsidRPr="00AF6334" w:rsidRDefault="005658EB"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5658EB" w:rsidRPr="0088229D" w:rsidTr="00C0011B">
              <w:trPr>
                <w:trHeight w:val="900"/>
              </w:trPr>
              <w:tc>
                <w:tcPr>
                  <w:tcW w:w="1483" w:type="dxa"/>
                  <w:tcBorders>
                    <w:top w:val="single" w:sz="4" w:space="0" w:color="auto"/>
                    <w:left w:val="single" w:sz="4" w:space="0" w:color="auto"/>
                    <w:bottom w:val="single" w:sz="4" w:space="0" w:color="auto"/>
                    <w:right w:val="single" w:sz="4" w:space="0" w:color="auto"/>
                  </w:tcBorders>
                  <w:shd w:val="clear" w:color="auto" w:fill="auto"/>
                  <w:vAlign w:val="bottom"/>
                </w:tcPr>
                <w:p w:rsidR="005658EB"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89"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5</w:t>
                  </w:r>
                </w:p>
              </w:tc>
              <w:tc>
                <w:tcPr>
                  <w:tcW w:w="138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Click </w:t>
                  </w:r>
                  <w:proofErr w:type="spellStart"/>
                  <w:r w:rsidRPr="00AF6334">
                    <w:rPr>
                      <w:rFonts w:ascii="Times New Roman" w:eastAsia="Times New Roman" w:hAnsi="Times New Roman"/>
                      <w:color w:val="000000"/>
                    </w:rPr>
                    <w:t>Upate</w:t>
                  </w:r>
                  <w:proofErr w:type="spellEnd"/>
                  <w:r w:rsidRPr="00AF6334">
                    <w:rPr>
                      <w:rFonts w:ascii="Times New Roman" w:eastAsia="Times New Roman" w:hAnsi="Times New Roman"/>
                      <w:color w:val="000000"/>
                    </w:rPr>
                    <w:t xml:space="preserve">  Incomplete Input of Fields</w:t>
                  </w:r>
                </w:p>
              </w:tc>
              <w:tc>
                <w:tcPr>
                  <w:tcW w:w="1328" w:type="dxa"/>
                  <w:tcBorders>
                    <w:top w:val="single" w:sz="4" w:space="0" w:color="auto"/>
                    <w:left w:val="nil"/>
                    <w:bottom w:val="single" w:sz="4" w:space="0" w:color="auto"/>
                    <w:right w:val="single" w:sz="4" w:space="0" w:color="auto"/>
                  </w:tcBorders>
                  <w:shd w:val="clear" w:color="auto" w:fill="auto"/>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c>
                <w:tcPr>
                  <w:tcW w:w="118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r>
            <w:tr w:rsidR="005658EB" w:rsidRPr="0088229D" w:rsidTr="00C0011B">
              <w:trPr>
                <w:trHeight w:val="900"/>
              </w:trPr>
              <w:tc>
                <w:tcPr>
                  <w:tcW w:w="1483" w:type="dxa"/>
                  <w:tcBorders>
                    <w:top w:val="single" w:sz="4" w:space="0" w:color="auto"/>
                    <w:left w:val="single" w:sz="4" w:space="0" w:color="auto"/>
                    <w:bottom w:val="single" w:sz="4" w:space="0" w:color="auto"/>
                    <w:right w:val="single" w:sz="4" w:space="0" w:color="auto"/>
                  </w:tcBorders>
                  <w:shd w:val="clear" w:color="auto" w:fill="auto"/>
                  <w:vAlign w:val="bottom"/>
                </w:tcPr>
                <w:p w:rsidR="005658EB"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89"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6</w:t>
                  </w:r>
                </w:p>
              </w:tc>
              <w:tc>
                <w:tcPr>
                  <w:tcW w:w="138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Incomplete Input of Fields (Required fields)</w:t>
                  </w:r>
                </w:p>
              </w:tc>
              <w:tc>
                <w:tcPr>
                  <w:tcW w:w="1328" w:type="dxa"/>
                  <w:tcBorders>
                    <w:top w:val="single" w:sz="4" w:space="0" w:color="auto"/>
                    <w:left w:val="nil"/>
                    <w:bottom w:val="single" w:sz="4" w:space="0" w:color="auto"/>
                    <w:right w:val="single" w:sz="4" w:space="0" w:color="auto"/>
                  </w:tcBorders>
                  <w:shd w:val="clear" w:color="auto" w:fill="auto"/>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c>
                <w:tcPr>
                  <w:tcW w:w="118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r>
            <w:tr w:rsidR="005658EB" w:rsidRPr="0088229D" w:rsidTr="00C0011B">
              <w:trPr>
                <w:trHeight w:val="900"/>
              </w:trPr>
              <w:tc>
                <w:tcPr>
                  <w:tcW w:w="1483" w:type="dxa"/>
                  <w:tcBorders>
                    <w:top w:val="single" w:sz="4" w:space="0" w:color="auto"/>
                    <w:left w:val="single" w:sz="4" w:space="0" w:color="auto"/>
                    <w:bottom w:val="single" w:sz="4" w:space="0" w:color="auto"/>
                    <w:right w:val="single" w:sz="4" w:space="0" w:color="auto"/>
                  </w:tcBorders>
                  <w:shd w:val="clear" w:color="auto" w:fill="auto"/>
                  <w:vAlign w:val="bottom"/>
                </w:tcPr>
                <w:p w:rsidR="005658EB"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89"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7</w:t>
                  </w:r>
                </w:p>
              </w:tc>
              <w:tc>
                <w:tcPr>
                  <w:tcW w:w="138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Complete Input of Fields (Required fields)</w:t>
                  </w:r>
                </w:p>
              </w:tc>
              <w:tc>
                <w:tcPr>
                  <w:tcW w:w="1328" w:type="dxa"/>
                  <w:tcBorders>
                    <w:top w:val="single" w:sz="4" w:space="0" w:color="auto"/>
                    <w:left w:val="nil"/>
                    <w:bottom w:val="single" w:sz="4" w:space="0" w:color="auto"/>
                    <w:right w:val="single" w:sz="4" w:space="0" w:color="auto"/>
                  </w:tcBorders>
                  <w:shd w:val="clear" w:color="auto" w:fill="auto"/>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Updated and Successful Message is displayed</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c>
                <w:tcPr>
                  <w:tcW w:w="118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r>
            <w:tr w:rsidR="005658EB" w:rsidRPr="0088229D" w:rsidTr="00C0011B">
              <w:trPr>
                <w:trHeight w:val="900"/>
              </w:trPr>
              <w:tc>
                <w:tcPr>
                  <w:tcW w:w="1483" w:type="dxa"/>
                  <w:tcBorders>
                    <w:top w:val="single" w:sz="4" w:space="0" w:color="auto"/>
                    <w:left w:val="single" w:sz="4" w:space="0" w:color="auto"/>
                    <w:bottom w:val="single" w:sz="4" w:space="0" w:color="auto"/>
                    <w:right w:val="single" w:sz="4" w:space="0" w:color="auto"/>
                  </w:tcBorders>
                  <w:shd w:val="clear" w:color="auto" w:fill="auto"/>
                  <w:vAlign w:val="bottom"/>
                </w:tcPr>
                <w:p w:rsidR="005658EB"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Create/Update</w:t>
                  </w:r>
                </w:p>
              </w:tc>
              <w:tc>
                <w:tcPr>
                  <w:tcW w:w="889"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8</w:t>
                  </w:r>
                </w:p>
              </w:tc>
              <w:tc>
                <w:tcPr>
                  <w:tcW w:w="138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Invalid input type</w:t>
                  </w:r>
                </w:p>
              </w:tc>
              <w:tc>
                <w:tcPr>
                  <w:tcW w:w="1328" w:type="dxa"/>
                  <w:tcBorders>
                    <w:top w:val="single" w:sz="4" w:space="0" w:color="auto"/>
                    <w:left w:val="nil"/>
                    <w:bottom w:val="single" w:sz="4" w:space="0" w:color="auto"/>
                    <w:right w:val="single" w:sz="4" w:space="0" w:color="auto"/>
                  </w:tcBorders>
                  <w:shd w:val="clear" w:color="auto" w:fill="auto"/>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c>
                <w:tcPr>
                  <w:tcW w:w="118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r>
            <w:tr w:rsidR="005658EB" w:rsidRPr="0088229D" w:rsidTr="00C0011B">
              <w:trPr>
                <w:trHeight w:val="900"/>
              </w:trPr>
              <w:tc>
                <w:tcPr>
                  <w:tcW w:w="1483" w:type="dxa"/>
                  <w:tcBorders>
                    <w:top w:val="single" w:sz="4" w:space="0" w:color="auto"/>
                    <w:left w:val="single" w:sz="4" w:space="0" w:color="auto"/>
                    <w:bottom w:val="single" w:sz="4" w:space="0" w:color="auto"/>
                    <w:right w:val="single" w:sz="4" w:space="0" w:color="auto"/>
                  </w:tcBorders>
                  <w:shd w:val="clear" w:color="auto" w:fill="auto"/>
                  <w:vAlign w:val="bottom"/>
                </w:tcPr>
                <w:p w:rsidR="005658EB"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w:t>
                  </w:r>
                </w:p>
              </w:tc>
              <w:tc>
                <w:tcPr>
                  <w:tcW w:w="889"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9</w:t>
                  </w:r>
                </w:p>
              </w:tc>
              <w:tc>
                <w:tcPr>
                  <w:tcW w:w="138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 data from database</w:t>
                  </w:r>
                </w:p>
              </w:tc>
              <w:tc>
                <w:tcPr>
                  <w:tcW w:w="1328" w:type="dxa"/>
                  <w:tcBorders>
                    <w:top w:val="single" w:sz="4" w:space="0" w:color="auto"/>
                    <w:left w:val="nil"/>
                    <w:bottom w:val="single" w:sz="4" w:space="0" w:color="auto"/>
                    <w:right w:val="single" w:sz="4" w:space="0" w:color="auto"/>
                  </w:tcBorders>
                  <w:shd w:val="clear" w:color="auto" w:fill="auto"/>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Deleted and Successful Message is displayed</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c>
                <w:tcPr>
                  <w:tcW w:w="118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r>
            <w:tr w:rsidR="005658EB" w:rsidRPr="0088229D" w:rsidTr="00C0011B">
              <w:trPr>
                <w:trHeight w:val="900"/>
              </w:trPr>
              <w:tc>
                <w:tcPr>
                  <w:tcW w:w="1483" w:type="dxa"/>
                  <w:tcBorders>
                    <w:top w:val="single" w:sz="4" w:space="0" w:color="auto"/>
                    <w:left w:val="single" w:sz="4" w:space="0" w:color="auto"/>
                    <w:bottom w:val="single" w:sz="4" w:space="0" w:color="auto"/>
                    <w:right w:val="single" w:sz="4" w:space="0" w:color="auto"/>
                  </w:tcBorders>
                  <w:shd w:val="clear" w:color="auto" w:fill="auto"/>
                  <w:vAlign w:val="bottom"/>
                </w:tcPr>
                <w:p w:rsidR="005658EB" w:rsidRDefault="005658E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Favorites</w:t>
                  </w:r>
                  <w:r w:rsidRPr="00AF6334">
                    <w:rPr>
                      <w:rFonts w:ascii="Times New Roman" w:eastAsia="Times New Roman" w:hAnsi="Times New Roman"/>
                      <w:color w:val="000000"/>
                    </w:rPr>
                    <w:t xml:space="preserve"> Management</w:t>
                  </w:r>
                </w:p>
              </w:tc>
              <w:tc>
                <w:tcPr>
                  <w:tcW w:w="1486"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89"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73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8144CC" w:rsidP="006B0CE3">
                  <w:pPr>
                    <w:spacing w:after="0" w:line="240" w:lineRule="auto"/>
                    <w:rPr>
                      <w:rFonts w:ascii="Times New Roman" w:eastAsia="Times New Roman" w:hAnsi="Times New Roman"/>
                      <w:color w:val="000000"/>
                    </w:rPr>
                  </w:pPr>
                  <w:r>
                    <w:rPr>
                      <w:rFonts w:ascii="Times New Roman" w:eastAsia="Times New Roman" w:hAnsi="Times New Roman"/>
                      <w:color w:val="000000"/>
                    </w:rPr>
                    <w:t>F</w:t>
                  </w:r>
                  <w:r w:rsidR="005658EB" w:rsidRPr="00AF6334">
                    <w:rPr>
                      <w:rFonts w:ascii="Times New Roman" w:eastAsia="Times New Roman" w:hAnsi="Times New Roman"/>
                      <w:color w:val="000000"/>
                    </w:rPr>
                    <w:t>10</w:t>
                  </w:r>
                </w:p>
              </w:tc>
              <w:tc>
                <w:tcPr>
                  <w:tcW w:w="1382"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 after adding and updating</w:t>
                  </w:r>
                </w:p>
              </w:tc>
              <w:tc>
                <w:tcPr>
                  <w:tcW w:w="1328" w:type="dxa"/>
                  <w:tcBorders>
                    <w:top w:val="single" w:sz="4" w:space="0" w:color="auto"/>
                    <w:left w:val="nil"/>
                    <w:bottom w:val="single" w:sz="4" w:space="0" w:color="auto"/>
                    <w:right w:val="single" w:sz="4" w:space="0" w:color="auto"/>
                  </w:tcBorders>
                  <w:shd w:val="clear" w:color="auto" w:fill="auto"/>
                  <w:vAlign w:val="bottom"/>
                </w:tcPr>
                <w:p w:rsidR="005658EB" w:rsidRPr="00AF6334" w:rsidRDefault="005658EB" w:rsidP="006B0CE3">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c>
                <w:tcPr>
                  <w:tcW w:w="1185" w:type="dxa"/>
                  <w:tcBorders>
                    <w:top w:val="single" w:sz="4" w:space="0" w:color="auto"/>
                    <w:left w:val="nil"/>
                    <w:bottom w:val="single" w:sz="4" w:space="0" w:color="auto"/>
                    <w:right w:val="single" w:sz="4" w:space="0" w:color="auto"/>
                  </w:tcBorders>
                  <w:shd w:val="clear" w:color="auto" w:fill="auto"/>
                  <w:noWrap/>
                  <w:vAlign w:val="bottom"/>
                </w:tcPr>
                <w:p w:rsidR="005658EB" w:rsidRPr="00AF6334" w:rsidRDefault="005658EB" w:rsidP="004861CF">
                  <w:pPr>
                    <w:spacing w:after="0" w:line="240" w:lineRule="auto"/>
                    <w:rPr>
                      <w:rFonts w:ascii="Times New Roman" w:eastAsia="Times New Roman" w:hAnsi="Times New Roman"/>
                      <w:color w:val="000000"/>
                    </w:rPr>
                  </w:pPr>
                </w:p>
              </w:tc>
            </w:tr>
          </w:tbl>
          <w:p w:rsidR="00B16FB7" w:rsidRPr="0088229D" w:rsidRDefault="00B16FB7" w:rsidP="004861CF">
            <w:pPr>
              <w:rPr>
                <w:rFonts w:ascii="Times New Roman" w:hAnsi="Times New Roman"/>
                <w:lang w:eastAsia="ar-SA"/>
              </w:rPr>
            </w:pPr>
          </w:p>
        </w:tc>
      </w:tr>
    </w:tbl>
    <w:p w:rsidR="00B16FB7" w:rsidRPr="0088229D" w:rsidRDefault="00B16FB7" w:rsidP="00B16FB7">
      <w:pPr>
        <w:pStyle w:val="Caption"/>
        <w:rPr>
          <w:rFonts w:ascii="Times New Roman" w:hAnsi="Times New Roman"/>
        </w:rPr>
      </w:pPr>
    </w:p>
    <w:p w:rsidR="00B16FB7" w:rsidRDefault="00B16FB7" w:rsidP="00B16FB7">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005F3C95">
        <w:rPr>
          <w:rFonts w:ascii="Times New Roman" w:hAnsi="Times New Roman"/>
          <w:b w:val="0"/>
          <w:sz w:val="22"/>
          <w:szCs w:val="22"/>
        </w:rPr>
        <w:t>25</w:t>
      </w:r>
      <w:r w:rsidRPr="0088229D">
        <w:rPr>
          <w:rFonts w:ascii="Times New Roman" w:hAnsi="Times New Roman"/>
          <w:b w:val="0"/>
          <w:sz w:val="22"/>
          <w:szCs w:val="22"/>
        </w:rPr>
        <w:t xml:space="preserve"> </w:t>
      </w:r>
      <w:r w:rsidRPr="0088229D">
        <w:rPr>
          <w:rFonts w:ascii="Times New Roman" w:hAnsi="Times New Roman"/>
          <w:b w:val="0"/>
          <w:sz w:val="22"/>
          <w:szCs w:val="22"/>
        </w:rPr>
        <w:br/>
      </w:r>
      <w:proofErr w:type="gramStart"/>
      <w:r w:rsidRPr="0088229D">
        <w:rPr>
          <w:rFonts w:ascii="Times New Roman" w:hAnsi="Times New Roman"/>
          <w:b w:val="0"/>
          <w:sz w:val="22"/>
          <w:szCs w:val="22"/>
        </w:rPr>
        <w:t>TABLE</w:t>
      </w:r>
      <w:proofErr w:type="gramEnd"/>
      <w:r w:rsidRPr="0088229D">
        <w:rPr>
          <w:rFonts w:ascii="Times New Roman" w:hAnsi="Times New Roman"/>
          <w:b w:val="0"/>
          <w:sz w:val="22"/>
          <w:szCs w:val="22"/>
        </w:rPr>
        <w:t xml:space="preserve"> FOR </w:t>
      </w:r>
      <w:r w:rsidR="00461C8A">
        <w:rPr>
          <w:rFonts w:ascii="Times New Roman" w:hAnsi="Times New Roman"/>
          <w:b w:val="0"/>
          <w:sz w:val="22"/>
          <w:szCs w:val="22"/>
        </w:rPr>
        <w:t>USER PROFILE</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375"/>
      </w:tblGrid>
      <w:tr w:rsidR="00461C8A" w:rsidRPr="0088229D" w:rsidTr="004861CF">
        <w:tc>
          <w:tcPr>
            <w:tcW w:w="9350" w:type="dxa"/>
          </w:tcPr>
          <w:tbl>
            <w:tblPr>
              <w:tblW w:w="9139" w:type="dxa"/>
              <w:tblLook w:val="04A0" w:firstRow="1" w:lastRow="0" w:firstColumn="1" w:lastColumn="0" w:noHBand="0" w:noVBand="1"/>
            </w:tblPr>
            <w:tblGrid>
              <w:gridCol w:w="1407"/>
              <w:gridCol w:w="1390"/>
              <w:gridCol w:w="910"/>
              <w:gridCol w:w="721"/>
              <w:gridCol w:w="1324"/>
              <w:gridCol w:w="1329"/>
              <w:gridCol w:w="902"/>
              <w:gridCol w:w="1156"/>
            </w:tblGrid>
            <w:tr w:rsidR="00461C8A" w:rsidRPr="0088229D" w:rsidTr="006E319A">
              <w:trPr>
                <w:trHeight w:val="300"/>
              </w:trPr>
              <w:tc>
                <w:tcPr>
                  <w:tcW w:w="14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Module Name</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Unit Name</w:t>
                  </w:r>
                </w:p>
              </w:tc>
              <w:tc>
                <w:tcPr>
                  <w:tcW w:w="910"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Date Tested</w:t>
                  </w:r>
                </w:p>
              </w:tc>
              <w:tc>
                <w:tcPr>
                  <w:tcW w:w="721"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Case ID</w:t>
                  </w:r>
                </w:p>
              </w:tc>
              <w:tc>
                <w:tcPr>
                  <w:tcW w:w="1324" w:type="dxa"/>
                  <w:tcBorders>
                    <w:top w:val="single" w:sz="8" w:space="0" w:color="auto"/>
                    <w:left w:val="nil"/>
                    <w:bottom w:val="single" w:sz="4" w:space="0" w:color="auto"/>
                    <w:right w:val="single" w:sz="4" w:space="0" w:color="auto"/>
                  </w:tcBorders>
                  <w:shd w:val="clear" w:color="auto" w:fill="auto"/>
                  <w:noWrap/>
                  <w:vAlign w:val="center"/>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Expected Result</w:t>
                  </w:r>
                </w:p>
              </w:tc>
              <w:tc>
                <w:tcPr>
                  <w:tcW w:w="902"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Actual Result</w:t>
                  </w:r>
                </w:p>
              </w:tc>
              <w:tc>
                <w:tcPr>
                  <w:tcW w:w="1156" w:type="dxa"/>
                  <w:tcBorders>
                    <w:top w:val="single" w:sz="8" w:space="0" w:color="auto"/>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Remarks</w:t>
                  </w:r>
                </w:p>
              </w:tc>
            </w:tr>
            <w:tr w:rsidR="00461C8A" w:rsidRPr="0088229D" w:rsidTr="006E319A">
              <w:trPr>
                <w:trHeight w:val="9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1</w:t>
                  </w:r>
                </w:p>
              </w:tc>
              <w:tc>
                <w:tcPr>
                  <w:tcW w:w="1324"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 required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12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2</w:t>
                  </w:r>
                </w:p>
              </w:tc>
              <w:tc>
                <w:tcPr>
                  <w:tcW w:w="1324"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3</w:t>
                  </w:r>
                </w:p>
              </w:tc>
              <w:tc>
                <w:tcPr>
                  <w:tcW w:w="1324" w:type="dxa"/>
                  <w:tcBorders>
                    <w:top w:val="nil"/>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02" w:type="dxa"/>
                  <w:tcBorders>
                    <w:top w:val="nil"/>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8"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9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4</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single" w:sz="4" w:space="0" w:color="auto"/>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9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5</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6</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7</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Updated and Successful Message is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6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8</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Invalid input type</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9</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Delete data from database</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Deleted and Successful Message is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461C8A" w:rsidRPr="0088229D" w:rsidTr="006E319A">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461C8A" w:rsidRPr="0088229D" w:rsidRDefault="00EE0B01"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User Profile</w:t>
                  </w:r>
                  <w:r w:rsidRPr="0088229D">
                    <w:rPr>
                      <w:rFonts w:ascii="Times New Roman" w:eastAsia="Times New Roman" w:hAnsi="Times New Roman"/>
                      <w:color w:val="000000"/>
                    </w:rPr>
                    <w:t xml:space="preserve"> 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6E319A"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U</w:t>
                  </w:r>
                  <w:r w:rsidR="00461C8A" w:rsidRPr="0088229D">
                    <w:rPr>
                      <w:rFonts w:ascii="Times New Roman" w:eastAsia="Times New Roman" w:hAnsi="Times New Roman"/>
                      <w:color w:val="000000"/>
                    </w:rPr>
                    <w:t>10</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 after adding and updating</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bl>
          <w:p w:rsidR="00461C8A" w:rsidRPr="0088229D" w:rsidRDefault="00461C8A" w:rsidP="004861CF">
            <w:pPr>
              <w:jc w:val="center"/>
              <w:rPr>
                <w:rFonts w:ascii="Times New Roman" w:hAnsi="Times New Roman"/>
                <w:b/>
                <w:sz w:val="24"/>
                <w:szCs w:val="24"/>
              </w:rPr>
            </w:pPr>
          </w:p>
        </w:tc>
      </w:tr>
    </w:tbl>
    <w:p w:rsidR="00461C8A" w:rsidRPr="0088229D" w:rsidRDefault="00461C8A" w:rsidP="00461C8A">
      <w:pPr>
        <w:jc w:val="center"/>
        <w:rPr>
          <w:rFonts w:ascii="Times New Roman" w:hAnsi="Times New Roman"/>
          <w:b/>
          <w:sz w:val="24"/>
          <w:szCs w:val="24"/>
        </w:rPr>
      </w:pPr>
    </w:p>
    <w:p w:rsidR="00461C8A" w:rsidRPr="0088229D" w:rsidRDefault="00461C8A" w:rsidP="00461C8A">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proofErr w:type="gramStart"/>
      <w:r w:rsidR="005F3C95">
        <w:rPr>
          <w:rFonts w:ascii="Times New Roman" w:hAnsi="Times New Roman"/>
          <w:b w:val="0"/>
          <w:sz w:val="22"/>
          <w:szCs w:val="22"/>
        </w:rPr>
        <w:t>26</w:t>
      </w:r>
      <w:r w:rsidR="004A47FD">
        <w:rPr>
          <w:rFonts w:ascii="Times New Roman" w:hAnsi="Times New Roman"/>
          <w:b w:val="0"/>
          <w:sz w:val="22"/>
          <w:szCs w:val="22"/>
        </w:rPr>
        <w:br/>
        <w:t>TABLE</w:t>
      </w:r>
      <w:proofErr w:type="gramEnd"/>
      <w:r w:rsidR="004A47FD">
        <w:rPr>
          <w:rFonts w:ascii="Times New Roman" w:hAnsi="Times New Roman"/>
          <w:b w:val="0"/>
          <w:sz w:val="22"/>
          <w:szCs w:val="22"/>
        </w:rPr>
        <w:t xml:space="preserve"> FOR INQUIRY</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381"/>
      </w:tblGrid>
      <w:tr w:rsidR="00461C8A" w:rsidRPr="0088229D" w:rsidTr="004861CF">
        <w:tc>
          <w:tcPr>
            <w:tcW w:w="9350" w:type="dxa"/>
          </w:tcPr>
          <w:tbl>
            <w:tblPr>
              <w:tblW w:w="9145" w:type="dxa"/>
              <w:tblLook w:val="04A0" w:firstRow="1" w:lastRow="0" w:firstColumn="1" w:lastColumn="0" w:noHBand="0" w:noVBand="1"/>
            </w:tblPr>
            <w:tblGrid>
              <w:gridCol w:w="1423"/>
              <w:gridCol w:w="1487"/>
              <w:gridCol w:w="860"/>
              <w:gridCol w:w="697"/>
              <w:gridCol w:w="1341"/>
              <w:gridCol w:w="1329"/>
              <w:gridCol w:w="936"/>
              <w:gridCol w:w="1072"/>
            </w:tblGrid>
            <w:tr w:rsidR="00461C8A" w:rsidRPr="0088229D" w:rsidTr="00C0011B">
              <w:trPr>
                <w:trHeight w:val="300"/>
              </w:trPr>
              <w:tc>
                <w:tcPr>
                  <w:tcW w:w="142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Module Name</w:t>
                  </w:r>
                </w:p>
              </w:tc>
              <w:tc>
                <w:tcPr>
                  <w:tcW w:w="1487" w:type="dxa"/>
                  <w:tcBorders>
                    <w:top w:val="single" w:sz="8" w:space="0" w:color="auto"/>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Unit Name</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Date Tested</w:t>
                  </w:r>
                </w:p>
              </w:tc>
              <w:tc>
                <w:tcPr>
                  <w:tcW w:w="697" w:type="dxa"/>
                  <w:tcBorders>
                    <w:top w:val="single" w:sz="8" w:space="0" w:color="auto"/>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Case ID</w:t>
                  </w:r>
                </w:p>
              </w:tc>
              <w:tc>
                <w:tcPr>
                  <w:tcW w:w="1341" w:type="dxa"/>
                  <w:tcBorders>
                    <w:top w:val="single" w:sz="8" w:space="0" w:color="auto"/>
                    <w:left w:val="nil"/>
                    <w:bottom w:val="single" w:sz="4" w:space="0" w:color="auto"/>
                    <w:right w:val="single" w:sz="4" w:space="0" w:color="auto"/>
                  </w:tcBorders>
                  <w:shd w:val="clear" w:color="auto" w:fill="auto"/>
                  <w:noWrap/>
                  <w:vAlign w:val="center"/>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Expected Result</w:t>
                  </w:r>
                </w:p>
              </w:tc>
              <w:tc>
                <w:tcPr>
                  <w:tcW w:w="936" w:type="dxa"/>
                  <w:tcBorders>
                    <w:top w:val="single" w:sz="8" w:space="0" w:color="auto"/>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Actual Result</w:t>
                  </w:r>
                </w:p>
              </w:tc>
              <w:tc>
                <w:tcPr>
                  <w:tcW w:w="1072" w:type="dxa"/>
                  <w:tcBorders>
                    <w:top w:val="single" w:sz="8" w:space="0" w:color="auto"/>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jc w:val="center"/>
                    <w:rPr>
                      <w:rFonts w:ascii="Times New Roman" w:eastAsia="Times New Roman" w:hAnsi="Times New Roman"/>
                      <w:b/>
                      <w:bCs/>
                      <w:color w:val="000000"/>
                    </w:rPr>
                  </w:pPr>
                  <w:r w:rsidRPr="00AF6334">
                    <w:rPr>
                      <w:rFonts w:ascii="Times New Roman" w:eastAsia="Times New Roman" w:hAnsi="Times New Roman"/>
                      <w:b/>
                      <w:bCs/>
                      <w:color w:val="000000"/>
                    </w:rPr>
                    <w:t>Remarks</w:t>
                  </w:r>
                </w:p>
              </w:tc>
            </w:tr>
            <w:tr w:rsidR="00461C8A" w:rsidRPr="0088229D" w:rsidTr="00C0011B">
              <w:trPr>
                <w:trHeight w:val="900"/>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00461C8A"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60"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1</w:t>
                  </w:r>
                </w:p>
              </w:tc>
              <w:tc>
                <w:tcPr>
                  <w:tcW w:w="1341"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A required message must be displayed</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1200"/>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60"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2</w:t>
                  </w:r>
                </w:p>
              </w:tc>
              <w:tc>
                <w:tcPr>
                  <w:tcW w:w="1341"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12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w:t>
                  </w:r>
                </w:p>
              </w:tc>
              <w:tc>
                <w:tcPr>
                  <w:tcW w:w="860" w:type="dxa"/>
                  <w:tcBorders>
                    <w:top w:val="nil"/>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3</w:t>
                  </w:r>
                </w:p>
              </w:tc>
              <w:tc>
                <w:tcPr>
                  <w:tcW w:w="1341" w:type="dxa"/>
                  <w:tcBorders>
                    <w:top w:val="nil"/>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An error message must be displayed and retain all </w:t>
                  </w:r>
                  <w:proofErr w:type="spellStart"/>
                  <w:r w:rsidRPr="00AF6334">
                    <w:rPr>
                      <w:rFonts w:ascii="Times New Roman" w:eastAsia="Times New Roman" w:hAnsi="Times New Roman"/>
                      <w:color w:val="000000"/>
                    </w:rPr>
                    <w:t>inputed</w:t>
                  </w:r>
                  <w:proofErr w:type="spellEnd"/>
                  <w:r w:rsidRPr="00AF6334">
                    <w:rPr>
                      <w:rFonts w:ascii="Times New Roman" w:eastAsia="Times New Roman" w:hAnsi="Times New Roman"/>
                      <w:color w:val="000000"/>
                    </w:rPr>
                    <w:t xml:space="preserve"> data</w:t>
                  </w:r>
                </w:p>
              </w:tc>
              <w:tc>
                <w:tcPr>
                  <w:tcW w:w="936" w:type="dxa"/>
                  <w:tcBorders>
                    <w:top w:val="nil"/>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8"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9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4</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single" w:sz="4" w:space="0" w:color="auto"/>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9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5</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Click </w:t>
                  </w:r>
                  <w:proofErr w:type="spellStart"/>
                  <w:r w:rsidRPr="00AF6334">
                    <w:rPr>
                      <w:rFonts w:ascii="Times New Roman" w:eastAsia="Times New Roman" w:hAnsi="Times New Roman"/>
                      <w:color w:val="000000"/>
                    </w:rPr>
                    <w:t>Upate</w:t>
                  </w:r>
                  <w:proofErr w:type="spellEnd"/>
                  <w:r w:rsidRPr="00AF6334">
                    <w:rPr>
                      <w:rFonts w:ascii="Times New Roman" w:eastAsia="Times New Roman" w:hAnsi="Times New Roman"/>
                      <w:color w:val="000000"/>
                    </w:rPr>
                    <w:t xml:space="preserve">  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Display all data needed to be edited</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12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6</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Incomplete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15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7</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Click Update  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Updated and Successful Message is displayed</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6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Create/Update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8</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Invalid input type</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Error Message must be displayed</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15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9</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Delete data from database</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Successfully Deleted and Successful Message is displayed</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1215"/>
              </w:trPr>
              <w:tc>
                <w:tcPr>
                  <w:tcW w:w="1423" w:type="dxa"/>
                  <w:tcBorders>
                    <w:top w:val="nil"/>
                    <w:left w:val="single" w:sz="8" w:space="0" w:color="auto"/>
                    <w:bottom w:val="single" w:sz="4" w:space="0" w:color="auto"/>
                    <w:right w:val="single" w:sz="4" w:space="0" w:color="auto"/>
                  </w:tcBorders>
                  <w:shd w:val="clear" w:color="auto" w:fill="auto"/>
                  <w:vAlign w:val="bottom"/>
                  <w:hideMark/>
                </w:tcPr>
                <w:p w:rsidR="00461C8A" w:rsidRPr="00AF6334" w:rsidRDefault="004A47FD"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w:t>
                  </w:r>
                </w:p>
              </w:tc>
              <w:tc>
                <w:tcPr>
                  <w:tcW w:w="860" w:type="dxa"/>
                  <w:tcBorders>
                    <w:top w:val="single" w:sz="4" w:space="0" w:color="auto"/>
                    <w:left w:val="nil"/>
                    <w:bottom w:val="single" w:sz="8"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w:t>
                  </w:r>
                  <w:r w:rsidR="00461C8A" w:rsidRPr="00AF6334">
                    <w:rPr>
                      <w:rFonts w:ascii="Times New Roman" w:eastAsia="Times New Roman" w:hAnsi="Times New Roman"/>
                      <w:color w:val="000000"/>
                    </w:rPr>
                    <w:t>10</w:t>
                  </w:r>
                </w:p>
              </w:tc>
              <w:tc>
                <w:tcPr>
                  <w:tcW w:w="1341" w:type="dxa"/>
                  <w:tcBorders>
                    <w:top w:val="single" w:sz="4" w:space="0" w:color="auto"/>
                    <w:left w:val="nil"/>
                    <w:bottom w:val="single" w:sz="8"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 after adding and updating</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Retrieve data from database</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r w:rsidR="00461C8A" w:rsidRPr="0088229D" w:rsidTr="00C0011B">
              <w:trPr>
                <w:trHeight w:val="1800"/>
              </w:trPr>
              <w:tc>
                <w:tcPr>
                  <w:tcW w:w="1423" w:type="dxa"/>
                  <w:tcBorders>
                    <w:top w:val="nil"/>
                    <w:left w:val="single" w:sz="8" w:space="0" w:color="auto"/>
                    <w:bottom w:val="single" w:sz="4" w:space="0" w:color="auto"/>
                    <w:right w:val="single" w:sz="4" w:space="0" w:color="auto"/>
                  </w:tcBorders>
                  <w:shd w:val="clear" w:color="auto" w:fill="auto"/>
                  <w:noWrap/>
                  <w:vAlign w:val="bottom"/>
                  <w:hideMark/>
                </w:tcPr>
                <w:p w:rsidR="00461C8A" w:rsidRPr="00AF6334" w:rsidRDefault="004A47FD" w:rsidP="004A47FD">
                  <w:pPr>
                    <w:spacing w:after="0" w:line="240" w:lineRule="auto"/>
                    <w:rPr>
                      <w:rFonts w:ascii="Times New Roman" w:eastAsia="Times New Roman" w:hAnsi="Times New Roman"/>
                      <w:color w:val="000000"/>
                    </w:rPr>
                  </w:pPr>
                  <w:r>
                    <w:rPr>
                      <w:rFonts w:ascii="Times New Roman" w:eastAsia="Times New Roman" w:hAnsi="Times New Roman"/>
                      <w:color w:val="000000"/>
                    </w:rPr>
                    <w:t>Inquiry</w:t>
                  </w:r>
                  <w:r w:rsidRPr="00AF6334">
                    <w:rPr>
                      <w:rFonts w:ascii="Times New Roman" w:eastAsia="Times New Roman" w:hAnsi="Times New Roman"/>
                      <w:color w:val="000000"/>
                    </w:rPr>
                    <w:t xml:space="preserve"> Management</w:t>
                  </w:r>
                </w:p>
              </w:tc>
              <w:tc>
                <w:tcPr>
                  <w:tcW w:w="1487" w:type="dxa"/>
                  <w:tcBorders>
                    <w:top w:val="nil"/>
                    <w:left w:val="nil"/>
                    <w:bottom w:val="single" w:sz="4" w:space="0" w:color="auto"/>
                    <w:right w:val="single" w:sz="4" w:space="0" w:color="auto"/>
                  </w:tcBorders>
                  <w:shd w:val="clear" w:color="auto" w:fill="auto"/>
                  <w:noWrap/>
                  <w:vAlign w:val="bottom"/>
                  <w:hideMark/>
                </w:tcPr>
                <w:p w:rsidR="00461C8A" w:rsidRPr="00AF6334" w:rsidRDefault="007D039C"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Reply Inquiry</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697" w:type="dxa"/>
                  <w:tcBorders>
                    <w:top w:val="nil"/>
                    <w:left w:val="nil"/>
                    <w:bottom w:val="single" w:sz="4" w:space="0" w:color="auto"/>
                    <w:right w:val="single" w:sz="4" w:space="0" w:color="auto"/>
                  </w:tcBorders>
                  <w:shd w:val="clear" w:color="auto" w:fill="auto"/>
                  <w:noWrap/>
                  <w:vAlign w:val="bottom"/>
                  <w:hideMark/>
                </w:tcPr>
                <w:p w:rsidR="00461C8A" w:rsidRPr="00AF6334" w:rsidRDefault="00C0011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I11</w:t>
                  </w:r>
                </w:p>
              </w:tc>
              <w:tc>
                <w:tcPr>
                  <w:tcW w:w="1341" w:type="dxa"/>
                  <w:tcBorders>
                    <w:top w:val="single" w:sz="4" w:space="0" w:color="auto"/>
                    <w:left w:val="nil"/>
                    <w:bottom w:val="single" w:sz="4" w:space="0" w:color="auto"/>
                    <w:right w:val="single" w:sz="4" w:space="0" w:color="auto"/>
                  </w:tcBorders>
                  <w:shd w:val="clear" w:color="auto" w:fill="auto"/>
                  <w:vAlign w:val="bottom"/>
                  <w:hideMark/>
                </w:tcPr>
                <w:p w:rsidR="00461C8A" w:rsidRPr="00AF6334" w:rsidRDefault="00461C8A" w:rsidP="00340CF5">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xml:space="preserve">The </w:t>
                  </w:r>
                  <w:r w:rsidR="007D039C">
                    <w:rPr>
                      <w:rFonts w:ascii="Times New Roman" w:eastAsia="Times New Roman" w:hAnsi="Times New Roman"/>
                      <w:color w:val="000000"/>
                    </w:rPr>
                    <w:t xml:space="preserve">Agency can reply  the exact number of </w:t>
                  </w:r>
                  <w:r w:rsidR="00340CF5">
                    <w:rPr>
                      <w:rFonts w:ascii="Times New Roman" w:eastAsia="Times New Roman" w:hAnsi="Times New Roman"/>
                      <w:color w:val="000000"/>
                    </w:rPr>
                    <w:t xml:space="preserve">  </w:t>
                  </w:r>
                  <w:r w:rsidR="007D039C">
                    <w:rPr>
                      <w:rFonts w:ascii="Times New Roman" w:eastAsia="Times New Roman" w:hAnsi="Times New Roman"/>
                      <w:color w:val="000000"/>
                    </w:rPr>
                    <w:t>inquiry</w:t>
                  </w:r>
                  <w:r w:rsidRPr="00AF6334">
                    <w:rPr>
                      <w:rFonts w:ascii="Times New Roman" w:eastAsia="Times New Roman" w:hAnsi="Times New Roman"/>
                      <w:color w:val="000000"/>
                    </w:rPr>
                    <w:t xml:space="preserve"> </w:t>
                  </w:r>
                </w:p>
              </w:tc>
              <w:tc>
                <w:tcPr>
                  <w:tcW w:w="1329" w:type="dxa"/>
                  <w:tcBorders>
                    <w:top w:val="nil"/>
                    <w:left w:val="nil"/>
                    <w:bottom w:val="single" w:sz="4" w:space="0" w:color="auto"/>
                    <w:right w:val="single" w:sz="4" w:space="0" w:color="auto"/>
                  </w:tcBorders>
                  <w:shd w:val="clear" w:color="auto" w:fill="auto"/>
                  <w:vAlign w:val="bottom"/>
                  <w:hideMark/>
                </w:tcPr>
                <w:p w:rsidR="00461C8A" w:rsidRPr="00AF6334" w:rsidRDefault="009A5EED" w:rsidP="004861CF">
                  <w:pPr>
                    <w:spacing w:after="0" w:line="240" w:lineRule="auto"/>
                    <w:jc w:val="center"/>
                    <w:rPr>
                      <w:rFonts w:ascii="Times New Roman" w:eastAsia="Times New Roman" w:hAnsi="Times New Roman"/>
                      <w:color w:val="000000"/>
                    </w:rPr>
                  </w:pPr>
                  <w:r w:rsidRPr="00AF6334">
                    <w:rPr>
                      <w:rFonts w:ascii="Times New Roman" w:eastAsia="Times New Roman" w:hAnsi="Times New Roman"/>
                      <w:color w:val="000000"/>
                    </w:rPr>
                    <w:t xml:space="preserve">The </w:t>
                  </w:r>
                  <w:r>
                    <w:rPr>
                      <w:rFonts w:ascii="Times New Roman" w:eastAsia="Times New Roman" w:hAnsi="Times New Roman"/>
                      <w:color w:val="000000"/>
                    </w:rPr>
                    <w:t>Agency can reply  the exact number of inquiry</w:t>
                  </w:r>
                </w:p>
              </w:tc>
              <w:tc>
                <w:tcPr>
                  <w:tcW w:w="936" w:type="dxa"/>
                  <w:tcBorders>
                    <w:top w:val="nil"/>
                    <w:left w:val="nil"/>
                    <w:bottom w:val="single" w:sz="4" w:space="0" w:color="auto"/>
                    <w:right w:val="single" w:sz="4"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c>
                <w:tcPr>
                  <w:tcW w:w="1072" w:type="dxa"/>
                  <w:tcBorders>
                    <w:top w:val="nil"/>
                    <w:left w:val="nil"/>
                    <w:bottom w:val="single" w:sz="4" w:space="0" w:color="auto"/>
                    <w:right w:val="single" w:sz="8" w:space="0" w:color="auto"/>
                  </w:tcBorders>
                  <w:shd w:val="clear" w:color="auto" w:fill="auto"/>
                  <w:noWrap/>
                  <w:vAlign w:val="bottom"/>
                  <w:hideMark/>
                </w:tcPr>
                <w:p w:rsidR="00461C8A" w:rsidRPr="00AF6334" w:rsidRDefault="00461C8A" w:rsidP="004861CF">
                  <w:pPr>
                    <w:spacing w:after="0" w:line="240" w:lineRule="auto"/>
                    <w:rPr>
                      <w:rFonts w:ascii="Times New Roman" w:eastAsia="Times New Roman" w:hAnsi="Times New Roman"/>
                      <w:color w:val="000000"/>
                    </w:rPr>
                  </w:pPr>
                  <w:r w:rsidRPr="00AF6334">
                    <w:rPr>
                      <w:rFonts w:ascii="Times New Roman" w:eastAsia="Times New Roman" w:hAnsi="Times New Roman"/>
                      <w:color w:val="000000"/>
                    </w:rPr>
                    <w:t> </w:t>
                  </w:r>
                </w:p>
              </w:tc>
            </w:tr>
          </w:tbl>
          <w:p w:rsidR="00461C8A" w:rsidRPr="0088229D" w:rsidRDefault="00461C8A" w:rsidP="004861CF">
            <w:pPr>
              <w:jc w:val="center"/>
              <w:rPr>
                <w:rFonts w:ascii="Times New Roman" w:hAnsi="Times New Roman"/>
                <w:b/>
                <w:sz w:val="24"/>
                <w:szCs w:val="24"/>
              </w:rPr>
            </w:pPr>
          </w:p>
        </w:tc>
      </w:tr>
    </w:tbl>
    <w:p w:rsidR="00461C8A" w:rsidRDefault="00461C8A" w:rsidP="00461C8A">
      <w:pPr>
        <w:rPr>
          <w:lang w:eastAsia="ar-SA"/>
        </w:rPr>
      </w:pPr>
    </w:p>
    <w:p w:rsidR="00461C8A" w:rsidRPr="00A4422B" w:rsidRDefault="00A4422B" w:rsidP="00A4422B">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proofErr w:type="gramStart"/>
      <w:r w:rsidR="0099181D">
        <w:rPr>
          <w:rFonts w:ascii="Times New Roman" w:hAnsi="Times New Roman"/>
          <w:b w:val="0"/>
          <w:sz w:val="22"/>
          <w:szCs w:val="22"/>
        </w:rPr>
        <w:t>27</w:t>
      </w:r>
      <w:r>
        <w:rPr>
          <w:rFonts w:ascii="Times New Roman" w:hAnsi="Times New Roman"/>
          <w:b w:val="0"/>
          <w:sz w:val="22"/>
          <w:szCs w:val="22"/>
        </w:rPr>
        <w:br/>
        <w:t>TABLE</w:t>
      </w:r>
      <w:proofErr w:type="gramEnd"/>
      <w:r>
        <w:rPr>
          <w:rFonts w:ascii="Times New Roman" w:hAnsi="Times New Roman"/>
          <w:b w:val="0"/>
          <w:sz w:val="22"/>
          <w:szCs w:val="22"/>
        </w:rPr>
        <w:t xml:space="preserve"> FOR EVENTS</w:t>
      </w:r>
      <w:r w:rsidRPr="0088229D">
        <w:rPr>
          <w:rFonts w:ascii="Times New Roman" w:hAnsi="Times New Roman"/>
          <w:b w:val="0"/>
          <w:sz w:val="22"/>
          <w:szCs w:val="22"/>
        </w:rPr>
        <w:t xml:space="preserve"> MANAGEMENT</w:t>
      </w:r>
    </w:p>
    <w:tbl>
      <w:tblPr>
        <w:tblStyle w:val="TableGrid"/>
        <w:tblW w:w="0" w:type="auto"/>
        <w:tblLook w:val="04A0" w:firstRow="1" w:lastRow="0" w:firstColumn="1" w:lastColumn="0" w:noHBand="0" w:noVBand="1"/>
      </w:tblPr>
      <w:tblGrid>
        <w:gridCol w:w="9375"/>
      </w:tblGrid>
      <w:tr w:rsidR="00461C8A" w:rsidRPr="0088229D" w:rsidTr="004861CF">
        <w:tc>
          <w:tcPr>
            <w:tcW w:w="9350" w:type="dxa"/>
          </w:tcPr>
          <w:tbl>
            <w:tblPr>
              <w:tblW w:w="9139" w:type="dxa"/>
              <w:tblLook w:val="04A0" w:firstRow="1" w:lastRow="0" w:firstColumn="1" w:lastColumn="0" w:noHBand="0" w:noVBand="1"/>
            </w:tblPr>
            <w:tblGrid>
              <w:gridCol w:w="1407"/>
              <w:gridCol w:w="1390"/>
              <w:gridCol w:w="910"/>
              <w:gridCol w:w="721"/>
              <w:gridCol w:w="1324"/>
              <w:gridCol w:w="1329"/>
              <w:gridCol w:w="902"/>
              <w:gridCol w:w="1156"/>
            </w:tblGrid>
            <w:tr w:rsidR="00A4422B" w:rsidRPr="0088229D" w:rsidTr="001540D7">
              <w:trPr>
                <w:trHeight w:val="300"/>
              </w:trPr>
              <w:tc>
                <w:tcPr>
                  <w:tcW w:w="14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Module Name</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Unit Name</w:t>
                  </w:r>
                </w:p>
              </w:tc>
              <w:tc>
                <w:tcPr>
                  <w:tcW w:w="910"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Date Tested</w:t>
                  </w:r>
                </w:p>
              </w:tc>
              <w:tc>
                <w:tcPr>
                  <w:tcW w:w="721"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Case ID</w:t>
                  </w:r>
                </w:p>
              </w:tc>
              <w:tc>
                <w:tcPr>
                  <w:tcW w:w="1324" w:type="dxa"/>
                  <w:tcBorders>
                    <w:top w:val="single" w:sz="8" w:space="0" w:color="auto"/>
                    <w:left w:val="nil"/>
                    <w:bottom w:val="single" w:sz="4" w:space="0" w:color="auto"/>
                    <w:right w:val="single" w:sz="4" w:space="0" w:color="auto"/>
                  </w:tcBorders>
                  <w:shd w:val="clear" w:color="auto" w:fill="auto"/>
                  <w:noWrap/>
                  <w:vAlign w:val="center"/>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Description</w:t>
                  </w: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Expected Result</w:t>
                  </w:r>
                </w:p>
              </w:tc>
              <w:tc>
                <w:tcPr>
                  <w:tcW w:w="902" w:type="dxa"/>
                  <w:tcBorders>
                    <w:top w:val="single" w:sz="8"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Actual Result</w:t>
                  </w:r>
                </w:p>
              </w:tc>
              <w:tc>
                <w:tcPr>
                  <w:tcW w:w="1156" w:type="dxa"/>
                  <w:tcBorders>
                    <w:top w:val="single" w:sz="8" w:space="0" w:color="auto"/>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Remarks</w:t>
                  </w:r>
                </w:p>
              </w:tc>
            </w:tr>
            <w:tr w:rsidR="00A4422B" w:rsidRPr="0088229D" w:rsidTr="001540D7">
              <w:trPr>
                <w:trHeight w:val="9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1</w:t>
                  </w:r>
                </w:p>
              </w:tc>
              <w:tc>
                <w:tcPr>
                  <w:tcW w:w="1324"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Null Values being entered</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 required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1200"/>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2</w:t>
                  </w:r>
                </w:p>
              </w:tc>
              <w:tc>
                <w:tcPr>
                  <w:tcW w:w="1324"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Required Values are empty</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Create</w:t>
                  </w:r>
                </w:p>
              </w:tc>
              <w:tc>
                <w:tcPr>
                  <w:tcW w:w="910" w:type="dxa"/>
                  <w:tcBorders>
                    <w:top w:val="nil"/>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3</w:t>
                  </w:r>
                </w:p>
              </w:tc>
              <w:tc>
                <w:tcPr>
                  <w:tcW w:w="1324" w:type="dxa"/>
                  <w:tcBorders>
                    <w:top w:val="nil"/>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xml:space="preserve">An error message must be displayed and retain all </w:t>
                  </w:r>
                  <w:proofErr w:type="spellStart"/>
                  <w:r w:rsidRPr="0088229D">
                    <w:rPr>
                      <w:rFonts w:ascii="Times New Roman" w:eastAsia="Times New Roman" w:hAnsi="Times New Roman"/>
                      <w:color w:val="000000"/>
                    </w:rPr>
                    <w:t>inputed</w:t>
                  </w:r>
                  <w:proofErr w:type="spellEnd"/>
                  <w:r w:rsidRPr="0088229D">
                    <w:rPr>
                      <w:rFonts w:ascii="Times New Roman" w:eastAsia="Times New Roman" w:hAnsi="Times New Roman"/>
                      <w:color w:val="000000"/>
                    </w:rPr>
                    <w:t xml:space="preserve"> data</w:t>
                  </w:r>
                </w:p>
              </w:tc>
              <w:tc>
                <w:tcPr>
                  <w:tcW w:w="902" w:type="dxa"/>
                  <w:tcBorders>
                    <w:top w:val="nil"/>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8"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9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4</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Edit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single" w:sz="4" w:space="0" w:color="auto"/>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9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5</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Display all data needed to be edited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6</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Incomplete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15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7</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Click Update  Complete Input of Fields (Required fields)</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Updated and Successful Message is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6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Update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E4012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w:t>
                  </w:r>
                  <w:r w:rsidR="00461C8A" w:rsidRPr="0088229D">
                    <w:rPr>
                      <w:rFonts w:ascii="Times New Roman" w:eastAsia="Times New Roman" w:hAnsi="Times New Roman"/>
                      <w:color w:val="000000"/>
                    </w:rPr>
                    <w:t>8</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Invalid input type</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Error Message must be displayed</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A4422B" w:rsidRPr="0088229D" w:rsidTr="001540D7">
              <w:trPr>
                <w:trHeight w:val="1215"/>
              </w:trPr>
              <w:tc>
                <w:tcPr>
                  <w:tcW w:w="1407" w:type="dxa"/>
                  <w:tcBorders>
                    <w:top w:val="nil"/>
                    <w:left w:val="single" w:sz="8" w:space="0" w:color="auto"/>
                    <w:bottom w:val="single" w:sz="4" w:space="0" w:color="auto"/>
                    <w:right w:val="single" w:sz="4" w:space="0" w:color="auto"/>
                  </w:tcBorders>
                  <w:shd w:val="clear" w:color="auto" w:fill="auto"/>
                  <w:vAlign w:val="bottom"/>
                  <w:hideMark/>
                </w:tcPr>
                <w:p w:rsidR="00A4422B" w:rsidRDefault="00A4422B" w:rsidP="00A4422B">
                  <w:pPr>
                    <w:spacing w:after="0" w:line="240" w:lineRule="auto"/>
                    <w:rPr>
                      <w:rFonts w:ascii="Times New Roman" w:eastAsia="Times New Roman" w:hAnsi="Times New Roman"/>
                      <w:color w:val="000000"/>
                    </w:rPr>
                  </w:pPr>
                  <w:r>
                    <w:rPr>
                      <w:rFonts w:ascii="Times New Roman" w:eastAsia="Times New Roman" w:hAnsi="Times New Roman"/>
                      <w:color w:val="000000"/>
                    </w:rPr>
                    <w:t>Events</w:t>
                  </w:r>
                </w:p>
                <w:p w:rsidR="00461C8A" w:rsidRPr="0088229D" w:rsidRDefault="00A4422B" w:rsidP="00A4422B">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Management</w:t>
                  </w:r>
                </w:p>
              </w:tc>
              <w:tc>
                <w:tcPr>
                  <w:tcW w:w="1390"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w:t>
                  </w:r>
                </w:p>
              </w:tc>
              <w:tc>
                <w:tcPr>
                  <w:tcW w:w="910" w:type="dxa"/>
                  <w:tcBorders>
                    <w:top w:val="single" w:sz="4" w:space="0" w:color="auto"/>
                    <w:left w:val="nil"/>
                    <w:bottom w:val="single" w:sz="8"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1" w:type="dxa"/>
                  <w:tcBorders>
                    <w:top w:val="nil"/>
                    <w:left w:val="nil"/>
                    <w:bottom w:val="single" w:sz="4" w:space="0" w:color="auto"/>
                    <w:right w:val="single" w:sz="4" w:space="0" w:color="auto"/>
                  </w:tcBorders>
                  <w:shd w:val="clear" w:color="auto" w:fill="auto"/>
                  <w:noWrap/>
                  <w:vAlign w:val="bottom"/>
                  <w:hideMark/>
                </w:tcPr>
                <w:p w:rsidR="00461C8A" w:rsidRPr="0088229D" w:rsidRDefault="001540D7"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E9</w:t>
                  </w:r>
                </w:p>
              </w:tc>
              <w:tc>
                <w:tcPr>
                  <w:tcW w:w="1324" w:type="dxa"/>
                  <w:tcBorders>
                    <w:top w:val="single" w:sz="4" w:space="0" w:color="auto"/>
                    <w:left w:val="nil"/>
                    <w:bottom w:val="single" w:sz="8"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 after adding and updating</w:t>
                  </w:r>
                </w:p>
              </w:tc>
              <w:tc>
                <w:tcPr>
                  <w:tcW w:w="1329" w:type="dxa"/>
                  <w:tcBorders>
                    <w:top w:val="nil"/>
                    <w:left w:val="nil"/>
                    <w:bottom w:val="single" w:sz="4" w:space="0" w:color="auto"/>
                    <w:right w:val="single" w:sz="4" w:space="0" w:color="auto"/>
                  </w:tcBorders>
                  <w:shd w:val="clear" w:color="auto" w:fill="auto"/>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Retrieve data from database</w:t>
                  </w:r>
                </w:p>
              </w:tc>
              <w:tc>
                <w:tcPr>
                  <w:tcW w:w="902" w:type="dxa"/>
                  <w:tcBorders>
                    <w:top w:val="nil"/>
                    <w:left w:val="nil"/>
                    <w:bottom w:val="single" w:sz="4" w:space="0" w:color="auto"/>
                    <w:right w:val="single" w:sz="4"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156" w:type="dxa"/>
                  <w:tcBorders>
                    <w:top w:val="nil"/>
                    <w:left w:val="nil"/>
                    <w:bottom w:val="single" w:sz="4" w:space="0" w:color="auto"/>
                    <w:right w:val="single" w:sz="8" w:space="0" w:color="auto"/>
                  </w:tcBorders>
                  <w:shd w:val="clear" w:color="auto" w:fill="auto"/>
                  <w:noWrap/>
                  <w:vAlign w:val="bottom"/>
                  <w:hideMark/>
                </w:tcPr>
                <w:p w:rsidR="00461C8A" w:rsidRPr="0088229D" w:rsidRDefault="00461C8A"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bl>
          <w:p w:rsidR="00461C8A" w:rsidRPr="0088229D" w:rsidRDefault="00461C8A" w:rsidP="004861CF">
            <w:pPr>
              <w:jc w:val="center"/>
              <w:rPr>
                <w:rFonts w:ascii="Times New Roman" w:hAnsi="Times New Roman"/>
                <w:b/>
                <w:sz w:val="24"/>
                <w:szCs w:val="24"/>
              </w:rPr>
            </w:pPr>
          </w:p>
        </w:tc>
      </w:tr>
    </w:tbl>
    <w:p w:rsidR="00461C8A" w:rsidRPr="0088229D" w:rsidRDefault="00461C8A" w:rsidP="00461C8A">
      <w:pPr>
        <w:jc w:val="center"/>
        <w:rPr>
          <w:rFonts w:ascii="Times New Roman" w:hAnsi="Times New Roman"/>
          <w:b/>
          <w:sz w:val="24"/>
          <w:szCs w:val="24"/>
        </w:rPr>
      </w:pPr>
    </w:p>
    <w:p w:rsidR="006A5A6B" w:rsidRPr="00E4689B" w:rsidRDefault="00461C8A" w:rsidP="00E4689B">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0099181D">
        <w:rPr>
          <w:rFonts w:ascii="Times New Roman" w:hAnsi="Times New Roman"/>
          <w:b w:val="0"/>
          <w:sz w:val="22"/>
          <w:szCs w:val="22"/>
        </w:rPr>
        <w:t>28</w:t>
      </w:r>
      <w:r w:rsidRPr="0088229D">
        <w:rPr>
          <w:rFonts w:ascii="Times New Roman" w:hAnsi="Times New Roman"/>
          <w:b w:val="0"/>
          <w:sz w:val="22"/>
          <w:szCs w:val="22"/>
        </w:rPr>
        <w:br/>
        <w:t xml:space="preserve">TABLE FOR </w:t>
      </w:r>
      <w:r w:rsidR="006A5A6B">
        <w:rPr>
          <w:rFonts w:ascii="Times New Roman" w:hAnsi="Times New Roman"/>
          <w:b w:val="0"/>
          <w:sz w:val="22"/>
          <w:szCs w:val="22"/>
        </w:rPr>
        <w:t>FACEBOOK INTEGRATION</w:t>
      </w:r>
    </w:p>
    <w:tbl>
      <w:tblPr>
        <w:tblStyle w:val="TableGrid"/>
        <w:tblW w:w="0" w:type="auto"/>
        <w:jc w:val="center"/>
        <w:tblLook w:val="04A0" w:firstRow="1" w:lastRow="0" w:firstColumn="1" w:lastColumn="0" w:noHBand="0" w:noVBand="1"/>
      </w:tblPr>
      <w:tblGrid>
        <w:gridCol w:w="9473"/>
      </w:tblGrid>
      <w:tr w:rsidR="006A5A6B" w:rsidRPr="0088229D" w:rsidTr="004861CF">
        <w:trPr>
          <w:jc w:val="center"/>
        </w:trPr>
        <w:tc>
          <w:tcPr>
            <w:tcW w:w="9350" w:type="dxa"/>
          </w:tcPr>
          <w:tbl>
            <w:tblPr>
              <w:tblW w:w="9231" w:type="dxa"/>
              <w:tblLook w:val="04A0" w:firstRow="1" w:lastRow="0" w:firstColumn="1" w:lastColumn="0" w:noHBand="0" w:noVBand="1"/>
            </w:tblPr>
            <w:tblGrid>
              <w:gridCol w:w="1407"/>
              <w:gridCol w:w="1292"/>
              <w:gridCol w:w="912"/>
              <w:gridCol w:w="730"/>
              <w:gridCol w:w="1329"/>
              <w:gridCol w:w="1475"/>
              <w:gridCol w:w="885"/>
              <w:gridCol w:w="1207"/>
            </w:tblGrid>
            <w:tr w:rsidR="006A5A6B" w:rsidRPr="0088229D" w:rsidTr="006A5A6B">
              <w:trPr>
                <w:trHeight w:val="300"/>
              </w:trPr>
              <w:tc>
                <w:tcPr>
                  <w:tcW w:w="14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Module Name</w:t>
                  </w:r>
                </w:p>
              </w:tc>
              <w:tc>
                <w:tcPr>
                  <w:tcW w:w="1292" w:type="dxa"/>
                  <w:tcBorders>
                    <w:top w:val="single" w:sz="8" w:space="0" w:color="auto"/>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Unit Name</w:t>
                  </w:r>
                </w:p>
              </w:tc>
              <w:tc>
                <w:tcPr>
                  <w:tcW w:w="912" w:type="dxa"/>
                  <w:tcBorders>
                    <w:top w:val="single" w:sz="8" w:space="0" w:color="auto"/>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Date Tested</w:t>
                  </w:r>
                </w:p>
              </w:tc>
              <w:tc>
                <w:tcPr>
                  <w:tcW w:w="724" w:type="dxa"/>
                  <w:tcBorders>
                    <w:top w:val="single" w:sz="8" w:space="0" w:color="auto"/>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Case ID</w:t>
                  </w:r>
                </w:p>
              </w:tc>
              <w:tc>
                <w:tcPr>
                  <w:tcW w:w="1329" w:type="dxa"/>
                  <w:tcBorders>
                    <w:top w:val="single" w:sz="8" w:space="0" w:color="auto"/>
                    <w:left w:val="nil"/>
                    <w:bottom w:val="single" w:sz="4" w:space="0" w:color="auto"/>
                    <w:right w:val="single" w:sz="4" w:space="0" w:color="auto"/>
                  </w:tcBorders>
                  <w:shd w:val="clear" w:color="auto" w:fill="auto"/>
                  <w:noWrap/>
                  <w:vAlign w:val="center"/>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Test Description</w:t>
                  </w:r>
                </w:p>
              </w:tc>
              <w:tc>
                <w:tcPr>
                  <w:tcW w:w="1475" w:type="dxa"/>
                  <w:tcBorders>
                    <w:top w:val="single" w:sz="8" w:space="0" w:color="auto"/>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Expected Result</w:t>
                  </w:r>
                </w:p>
              </w:tc>
              <w:tc>
                <w:tcPr>
                  <w:tcW w:w="885" w:type="dxa"/>
                  <w:tcBorders>
                    <w:top w:val="single" w:sz="8" w:space="0" w:color="auto"/>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Actual Result</w:t>
                  </w:r>
                </w:p>
              </w:tc>
              <w:tc>
                <w:tcPr>
                  <w:tcW w:w="1207" w:type="dxa"/>
                  <w:tcBorders>
                    <w:top w:val="single" w:sz="8" w:space="0" w:color="auto"/>
                    <w:left w:val="nil"/>
                    <w:bottom w:val="single" w:sz="4" w:space="0" w:color="auto"/>
                    <w:right w:val="single" w:sz="8" w:space="0" w:color="auto"/>
                  </w:tcBorders>
                  <w:shd w:val="clear" w:color="auto" w:fill="auto"/>
                  <w:noWrap/>
                  <w:vAlign w:val="bottom"/>
                  <w:hideMark/>
                </w:tcPr>
                <w:p w:rsidR="006A5A6B" w:rsidRPr="0088229D" w:rsidRDefault="006A5A6B" w:rsidP="004861CF">
                  <w:pPr>
                    <w:spacing w:after="0" w:line="240" w:lineRule="auto"/>
                    <w:jc w:val="center"/>
                    <w:rPr>
                      <w:rFonts w:ascii="Times New Roman" w:eastAsia="Times New Roman" w:hAnsi="Times New Roman"/>
                      <w:b/>
                      <w:bCs/>
                      <w:color w:val="000000"/>
                    </w:rPr>
                  </w:pPr>
                  <w:r w:rsidRPr="0088229D">
                    <w:rPr>
                      <w:rFonts w:ascii="Times New Roman" w:eastAsia="Times New Roman" w:hAnsi="Times New Roman"/>
                      <w:b/>
                      <w:bCs/>
                      <w:color w:val="000000"/>
                    </w:rPr>
                    <w:t>Remarks</w:t>
                  </w:r>
                </w:p>
              </w:tc>
            </w:tr>
            <w:tr w:rsidR="006A5A6B" w:rsidRPr="0088229D" w:rsidTr="006A5A6B">
              <w:trPr>
                <w:trHeight w:val="300"/>
              </w:trPr>
              <w:tc>
                <w:tcPr>
                  <w:tcW w:w="1407" w:type="dxa"/>
                  <w:tcBorders>
                    <w:top w:val="nil"/>
                    <w:left w:val="single" w:sz="8" w:space="0" w:color="auto"/>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Facebook Integration</w:t>
                  </w:r>
                </w:p>
              </w:tc>
              <w:tc>
                <w:tcPr>
                  <w:tcW w:w="1292"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Login</w:t>
                  </w:r>
                </w:p>
              </w:tc>
              <w:tc>
                <w:tcPr>
                  <w:tcW w:w="912"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4" w:type="dxa"/>
                  <w:tcBorders>
                    <w:top w:val="nil"/>
                    <w:left w:val="nil"/>
                    <w:bottom w:val="single" w:sz="4" w:space="0" w:color="auto"/>
                    <w:right w:val="single" w:sz="4" w:space="0" w:color="auto"/>
                  </w:tcBorders>
                  <w:shd w:val="clear" w:color="auto" w:fill="auto"/>
                  <w:noWrap/>
                  <w:vAlign w:val="bottom"/>
                  <w:hideMark/>
                </w:tcPr>
                <w:p w:rsidR="006A5A6B" w:rsidRPr="0088229D" w:rsidRDefault="0011395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FL</w:t>
                  </w:r>
                  <w:r w:rsidR="006A5A6B" w:rsidRPr="0088229D">
                    <w:rPr>
                      <w:rFonts w:ascii="Times New Roman" w:eastAsia="Times New Roman" w:hAnsi="Times New Roman"/>
                      <w:color w:val="000000"/>
                    </w:rPr>
                    <w:t>1</w:t>
                  </w:r>
                </w:p>
              </w:tc>
              <w:tc>
                <w:tcPr>
                  <w:tcW w:w="1329"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Valid Username and Password</w:t>
                  </w:r>
                </w:p>
              </w:tc>
              <w:tc>
                <w:tcPr>
                  <w:tcW w:w="1475"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Successfully login</w:t>
                  </w:r>
                </w:p>
              </w:tc>
              <w:tc>
                <w:tcPr>
                  <w:tcW w:w="885"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207" w:type="dxa"/>
                  <w:tcBorders>
                    <w:top w:val="nil"/>
                    <w:left w:val="nil"/>
                    <w:bottom w:val="single" w:sz="4" w:space="0" w:color="auto"/>
                    <w:right w:val="single" w:sz="8"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6A5A6B" w:rsidRPr="0088229D" w:rsidTr="006A5A6B">
              <w:trPr>
                <w:trHeight w:val="300"/>
              </w:trPr>
              <w:tc>
                <w:tcPr>
                  <w:tcW w:w="1407" w:type="dxa"/>
                  <w:tcBorders>
                    <w:top w:val="nil"/>
                    <w:left w:val="single" w:sz="8" w:space="0" w:color="auto"/>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Facebook Integration</w:t>
                  </w:r>
                </w:p>
              </w:tc>
              <w:tc>
                <w:tcPr>
                  <w:tcW w:w="1292"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Share</w:t>
                  </w:r>
                </w:p>
              </w:tc>
              <w:tc>
                <w:tcPr>
                  <w:tcW w:w="912"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4" w:type="dxa"/>
                  <w:tcBorders>
                    <w:top w:val="nil"/>
                    <w:left w:val="nil"/>
                    <w:bottom w:val="single" w:sz="4" w:space="0" w:color="auto"/>
                    <w:right w:val="single" w:sz="4" w:space="0" w:color="auto"/>
                  </w:tcBorders>
                  <w:shd w:val="clear" w:color="auto" w:fill="auto"/>
                  <w:noWrap/>
                  <w:vAlign w:val="bottom"/>
                  <w:hideMark/>
                </w:tcPr>
                <w:p w:rsidR="006A5A6B" w:rsidRPr="0088229D" w:rsidRDefault="0011395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FS1</w:t>
                  </w:r>
                </w:p>
              </w:tc>
              <w:tc>
                <w:tcPr>
                  <w:tcW w:w="1329" w:type="dxa"/>
                  <w:tcBorders>
                    <w:top w:val="nil"/>
                    <w:left w:val="nil"/>
                    <w:bottom w:val="single" w:sz="4" w:space="0" w:color="auto"/>
                    <w:right w:val="single" w:sz="4" w:space="0" w:color="auto"/>
                  </w:tcBorders>
                  <w:shd w:val="clear" w:color="auto" w:fill="auto"/>
                  <w:noWrap/>
                  <w:vAlign w:val="bottom"/>
                  <w:hideMark/>
                </w:tcPr>
                <w:p w:rsidR="006A5A6B" w:rsidRPr="0088229D" w:rsidRDefault="00416D13"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Share data </w:t>
                  </w:r>
                </w:p>
              </w:tc>
              <w:tc>
                <w:tcPr>
                  <w:tcW w:w="1475" w:type="dxa"/>
                  <w:tcBorders>
                    <w:top w:val="nil"/>
                    <w:left w:val="nil"/>
                    <w:bottom w:val="single" w:sz="4" w:space="0" w:color="auto"/>
                    <w:right w:val="single" w:sz="4" w:space="0" w:color="auto"/>
                  </w:tcBorders>
                  <w:shd w:val="clear" w:color="auto" w:fill="auto"/>
                  <w:noWrap/>
                  <w:vAlign w:val="bottom"/>
                  <w:hideMark/>
                </w:tcPr>
                <w:p w:rsidR="006A5A6B" w:rsidRPr="0088229D" w:rsidRDefault="00617C62"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Data are share through facebook</w:t>
                  </w:r>
                </w:p>
              </w:tc>
              <w:tc>
                <w:tcPr>
                  <w:tcW w:w="885"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207" w:type="dxa"/>
                  <w:tcBorders>
                    <w:top w:val="nil"/>
                    <w:left w:val="nil"/>
                    <w:bottom w:val="single" w:sz="4" w:space="0" w:color="auto"/>
                    <w:right w:val="single" w:sz="8"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r w:rsidR="006A5A6B" w:rsidRPr="0088229D" w:rsidTr="006A5A6B">
              <w:trPr>
                <w:trHeight w:val="300"/>
              </w:trPr>
              <w:tc>
                <w:tcPr>
                  <w:tcW w:w="1407" w:type="dxa"/>
                  <w:tcBorders>
                    <w:top w:val="nil"/>
                    <w:left w:val="single" w:sz="8" w:space="0" w:color="auto"/>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Facebook Integration</w:t>
                  </w:r>
                </w:p>
              </w:tc>
              <w:tc>
                <w:tcPr>
                  <w:tcW w:w="1292"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Sign up</w:t>
                  </w:r>
                </w:p>
              </w:tc>
              <w:tc>
                <w:tcPr>
                  <w:tcW w:w="912"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724" w:type="dxa"/>
                  <w:tcBorders>
                    <w:top w:val="nil"/>
                    <w:left w:val="nil"/>
                    <w:bottom w:val="single" w:sz="4" w:space="0" w:color="auto"/>
                    <w:right w:val="single" w:sz="4" w:space="0" w:color="auto"/>
                  </w:tcBorders>
                  <w:shd w:val="clear" w:color="auto" w:fill="auto"/>
                  <w:noWrap/>
                  <w:vAlign w:val="bottom"/>
                  <w:hideMark/>
                </w:tcPr>
                <w:p w:rsidR="006A5A6B" w:rsidRPr="0088229D" w:rsidRDefault="0011395E" w:rsidP="004861CF">
                  <w:pPr>
                    <w:spacing w:after="0" w:line="240" w:lineRule="auto"/>
                    <w:rPr>
                      <w:rFonts w:ascii="Times New Roman" w:eastAsia="Times New Roman" w:hAnsi="Times New Roman"/>
                      <w:color w:val="000000"/>
                    </w:rPr>
                  </w:pPr>
                  <w:r>
                    <w:rPr>
                      <w:rFonts w:ascii="Times New Roman" w:eastAsia="Times New Roman" w:hAnsi="Times New Roman"/>
                      <w:color w:val="000000"/>
                    </w:rPr>
                    <w:t>FSU1</w:t>
                  </w:r>
                </w:p>
              </w:tc>
              <w:tc>
                <w:tcPr>
                  <w:tcW w:w="1329"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Valid Username and Invalid Password</w:t>
                  </w:r>
                </w:p>
              </w:tc>
              <w:tc>
                <w:tcPr>
                  <w:tcW w:w="1475"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An error message must be displayed</w:t>
                  </w:r>
                  <w:r>
                    <w:rPr>
                      <w:rFonts w:ascii="Times New Roman" w:eastAsia="Times New Roman" w:hAnsi="Times New Roman"/>
                      <w:color w:val="000000"/>
                    </w:rPr>
                    <w:t>`</w:t>
                  </w:r>
                </w:p>
              </w:tc>
              <w:tc>
                <w:tcPr>
                  <w:tcW w:w="885" w:type="dxa"/>
                  <w:tcBorders>
                    <w:top w:val="nil"/>
                    <w:left w:val="nil"/>
                    <w:bottom w:val="single" w:sz="4" w:space="0" w:color="auto"/>
                    <w:right w:val="single" w:sz="4"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c>
                <w:tcPr>
                  <w:tcW w:w="1207" w:type="dxa"/>
                  <w:tcBorders>
                    <w:top w:val="nil"/>
                    <w:left w:val="nil"/>
                    <w:bottom w:val="single" w:sz="4" w:space="0" w:color="auto"/>
                    <w:right w:val="single" w:sz="8" w:space="0" w:color="auto"/>
                  </w:tcBorders>
                  <w:shd w:val="clear" w:color="auto" w:fill="auto"/>
                  <w:noWrap/>
                  <w:vAlign w:val="bottom"/>
                  <w:hideMark/>
                </w:tcPr>
                <w:p w:rsidR="006A5A6B" w:rsidRPr="0088229D" w:rsidRDefault="006A5A6B" w:rsidP="004861CF">
                  <w:pPr>
                    <w:spacing w:after="0" w:line="240" w:lineRule="auto"/>
                    <w:rPr>
                      <w:rFonts w:ascii="Times New Roman" w:eastAsia="Times New Roman" w:hAnsi="Times New Roman"/>
                      <w:color w:val="000000"/>
                    </w:rPr>
                  </w:pPr>
                  <w:r w:rsidRPr="0088229D">
                    <w:rPr>
                      <w:rFonts w:ascii="Times New Roman" w:eastAsia="Times New Roman" w:hAnsi="Times New Roman"/>
                      <w:color w:val="000000"/>
                    </w:rPr>
                    <w:t> </w:t>
                  </w:r>
                </w:p>
              </w:tc>
            </w:tr>
          </w:tbl>
          <w:p w:rsidR="006A5A6B" w:rsidRPr="0088229D" w:rsidRDefault="006A5A6B" w:rsidP="004861CF">
            <w:pPr>
              <w:jc w:val="center"/>
              <w:rPr>
                <w:rFonts w:ascii="Times New Roman" w:hAnsi="Times New Roman"/>
                <w:b/>
                <w:sz w:val="24"/>
                <w:szCs w:val="24"/>
              </w:rPr>
            </w:pPr>
          </w:p>
        </w:tc>
      </w:tr>
    </w:tbl>
    <w:p w:rsidR="006A5A6B" w:rsidRPr="0088229D" w:rsidRDefault="006A5A6B" w:rsidP="006A5A6B">
      <w:pPr>
        <w:jc w:val="center"/>
        <w:rPr>
          <w:rFonts w:ascii="Times New Roman" w:hAnsi="Times New Roman"/>
          <w:b/>
          <w:sz w:val="24"/>
          <w:szCs w:val="24"/>
        </w:rPr>
      </w:pPr>
    </w:p>
    <w:p w:rsidR="006A5A6B" w:rsidRPr="006A5A6B" w:rsidRDefault="006A5A6B" w:rsidP="006A5A6B">
      <w:pPr>
        <w:rPr>
          <w:lang w:eastAsia="ar-SA"/>
        </w:rPr>
      </w:pPr>
    </w:p>
    <w:p w:rsidR="006A5A6B" w:rsidRPr="006A5A6B" w:rsidRDefault="006A5A6B" w:rsidP="006A5A6B">
      <w:pPr>
        <w:rPr>
          <w:lang w:eastAsia="ar-SA"/>
        </w:rPr>
      </w:pPr>
    </w:p>
    <w:p w:rsidR="00B16FB7" w:rsidRDefault="00B16FB7" w:rsidP="00B16FB7">
      <w:pPr>
        <w:pStyle w:val="Heading3"/>
        <w:rPr>
          <w:rFonts w:ascii="Times New Roman" w:hAnsi="Times New Roman"/>
          <w:sz w:val="24"/>
          <w:szCs w:val="24"/>
        </w:rPr>
      </w:pPr>
      <w:bookmarkStart w:id="0" w:name="_Toc411809144"/>
      <w:r w:rsidRPr="0088229D">
        <w:rPr>
          <w:rFonts w:ascii="Times New Roman" w:hAnsi="Times New Roman"/>
          <w:sz w:val="24"/>
          <w:szCs w:val="24"/>
        </w:rPr>
        <w:t>Integration Testing</w:t>
      </w:r>
      <w:bookmarkEnd w:id="0"/>
    </w:p>
    <w:p w:rsidR="00B16FB7" w:rsidRPr="00673859" w:rsidRDefault="00B16FB7" w:rsidP="00B16FB7">
      <w:pPr>
        <w:jc w:val="both"/>
        <w:rPr>
          <w:rFonts w:ascii="Times New Roman" w:hAnsi="Times New Roman"/>
        </w:rPr>
      </w:pPr>
      <w:r>
        <w:tab/>
      </w:r>
      <w:r>
        <w:tab/>
      </w:r>
      <w:r w:rsidRPr="00673859">
        <w:rPr>
          <w:rFonts w:ascii="Times New Roman" w:hAnsi="Times New Roman"/>
          <w:color w:val="000000"/>
        </w:rPr>
        <w:t>Integration testing takes as its input modules that have been unit tested, groups them in larger aggregates, applies tests defined in an integration test plan to those aggregates, and delivers as its output the integra</w:t>
      </w:r>
      <w:r>
        <w:rPr>
          <w:rFonts w:ascii="Times New Roman" w:hAnsi="Times New Roman"/>
          <w:color w:val="000000"/>
        </w:rPr>
        <w:t xml:space="preserve">ted system ready for </w:t>
      </w:r>
      <w:proofErr w:type="spellStart"/>
      <w:r>
        <w:rPr>
          <w:rFonts w:ascii="Times New Roman" w:hAnsi="Times New Roman"/>
          <w:color w:val="000000"/>
        </w:rPr>
        <w:t>PHdirectory</w:t>
      </w:r>
      <w:proofErr w:type="spellEnd"/>
      <w:r w:rsidRPr="00673859">
        <w:rPr>
          <w:rFonts w:ascii="Times New Roman" w:hAnsi="Times New Roman"/>
          <w:color w:val="000000"/>
        </w:rPr>
        <w:t>. The purpose of integration testing in our system is to verify functional, performance, and reliability requirements placed on major design items.</w:t>
      </w:r>
    </w:p>
    <w:p w:rsidR="00B16FB7" w:rsidRDefault="00B16FB7" w:rsidP="00B16FB7">
      <w:pPr>
        <w:pStyle w:val="Heading3"/>
        <w:rPr>
          <w:rFonts w:ascii="Times New Roman" w:hAnsi="Times New Roman"/>
          <w:sz w:val="24"/>
          <w:szCs w:val="24"/>
        </w:rPr>
      </w:pPr>
      <w:bookmarkStart w:id="1" w:name="_Toc411809145"/>
      <w:r w:rsidRPr="0088229D">
        <w:rPr>
          <w:rFonts w:ascii="Times New Roman" w:hAnsi="Times New Roman"/>
          <w:sz w:val="24"/>
          <w:szCs w:val="24"/>
        </w:rPr>
        <w:t>Alpha Testing</w:t>
      </w:r>
      <w:bookmarkEnd w:id="1"/>
    </w:p>
    <w:p w:rsidR="00B16FB7" w:rsidRPr="00673859" w:rsidRDefault="00B16FB7" w:rsidP="00B16FB7">
      <w:pPr>
        <w:jc w:val="both"/>
        <w:rPr>
          <w:rFonts w:ascii="Times New Roman" w:hAnsi="Times New Roman"/>
        </w:rPr>
      </w:pPr>
      <w:r>
        <w:tab/>
      </w:r>
      <w:r>
        <w:tab/>
      </w:r>
      <w:r w:rsidRPr="00673859">
        <w:rPr>
          <w:rFonts w:ascii="Times New Roman" w:hAnsi="Times New Roman"/>
          <w:color w:val="000000"/>
        </w:rPr>
        <w:t>Alpha testing provides users with informatio</w:t>
      </w:r>
      <w:r>
        <w:rPr>
          <w:rFonts w:ascii="Times New Roman" w:hAnsi="Times New Roman"/>
          <w:color w:val="000000"/>
        </w:rPr>
        <w:t>n about the quality of the pro</w:t>
      </w:r>
      <w:r w:rsidRPr="00673859">
        <w:rPr>
          <w:rFonts w:ascii="Times New Roman" w:hAnsi="Times New Roman"/>
          <w:color w:val="000000"/>
        </w:rPr>
        <w:t xml:space="preserve">duct or service under </w:t>
      </w:r>
      <w:r>
        <w:rPr>
          <w:rFonts w:ascii="Times New Roman" w:hAnsi="Times New Roman"/>
          <w:color w:val="000000"/>
        </w:rPr>
        <w:t xml:space="preserve">test. It can also provide an </w:t>
      </w:r>
      <w:r w:rsidRPr="00673859">
        <w:rPr>
          <w:rFonts w:ascii="Times New Roman" w:hAnsi="Times New Roman"/>
          <w:color w:val="000000"/>
        </w:rPr>
        <w:t>objective, independent view of the software to allow the business to appreciate and understand the risks of software</w:t>
      </w:r>
      <w:r>
        <w:rPr>
          <w:rFonts w:ascii="Times New Roman" w:hAnsi="Times New Roman"/>
          <w:color w:val="000000"/>
        </w:rPr>
        <w:t xml:space="preserve"> </w:t>
      </w:r>
      <w:r w:rsidRPr="00673859">
        <w:rPr>
          <w:rFonts w:ascii="Times New Roman" w:hAnsi="Times New Roman"/>
          <w:color w:val="000000"/>
        </w:rPr>
        <w:t>implementation.</w:t>
      </w:r>
    </w:p>
    <w:p w:rsidR="00B16FB7" w:rsidRDefault="00B16FB7" w:rsidP="00B16FB7">
      <w:pPr>
        <w:pStyle w:val="Heading3"/>
        <w:rPr>
          <w:rFonts w:ascii="Times New Roman" w:hAnsi="Times New Roman"/>
          <w:sz w:val="24"/>
          <w:szCs w:val="24"/>
        </w:rPr>
      </w:pPr>
      <w:bookmarkStart w:id="2" w:name="_Toc411809146"/>
      <w:r w:rsidRPr="0088229D">
        <w:rPr>
          <w:rFonts w:ascii="Times New Roman" w:hAnsi="Times New Roman"/>
          <w:sz w:val="24"/>
          <w:szCs w:val="24"/>
        </w:rPr>
        <w:t>Acceptance Testing</w:t>
      </w:r>
      <w:bookmarkEnd w:id="2"/>
    </w:p>
    <w:p w:rsidR="00B16FB7" w:rsidRDefault="00B16FB7" w:rsidP="00B16FB7">
      <w:pPr>
        <w:jc w:val="both"/>
        <w:rPr>
          <w:rFonts w:ascii="Times New Roman" w:hAnsi="Times New Roman"/>
          <w:color w:val="000000"/>
        </w:rPr>
      </w:pPr>
      <w:r>
        <w:tab/>
      </w:r>
      <w:r>
        <w:tab/>
      </w:r>
      <w:r w:rsidRPr="00673859">
        <w:rPr>
          <w:rFonts w:ascii="Times New Roman" w:hAnsi="Times New Roman"/>
          <w:color w:val="000000"/>
        </w:rPr>
        <w:t>Acceptanc</w:t>
      </w:r>
      <w:r>
        <w:rPr>
          <w:rFonts w:ascii="Times New Roman" w:hAnsi="Times New Roman"/>
          <w:color w:val="000000"/>
        </w:rPr>
        <w:t xml:space="preserve">e testing is used in </w:t>
      </w:r>
      <w:proofErr w:type="spellStart"/>
      <w:r>
        <w:rPr>
          <w:rFonts w:ascii="Times New Roman" w:hAnsi="Times New Roman"/>
          <w:color w:val="000000"/>
        </w:rPr>
        <w:t>PHdirectory</w:t>
      </w:r>
      <w:proofErr w:type="spellEnd"/>
      <w:r w:rsidRPr="00673859">
        <w:rPr>
          <w:rFonts w:ascii="Times New Roman" w:hAnsi="Times New Roman"/>
          <w:color w:val="000000"/>
        </w:rPr>
        <w:t xml:space="preserve"> to test conduct and to determ</w:t>
      </w:r>
      <w:r>
        <w:rPr>
          <w:rFonts w:ascii="Times New Roman" w:hAnsi="Times New Roman"/>
          <w:color w:val="000000"/>
        </w:rPr>
        <w:t xml:space="preserve">ine if the </w:t>
      </w:r>
      <w:r w:rsidRPr="00673859">
        <w:rPr>
          <w:rFonts w:ascii="Times New Roman" w:hAnsi="Times New Roman"/>
          <w:color w:val="000000"/>
        </w:rPr>
        <w:t>requirements of a sp</w:t>
      </w:r>
      <w:r>
        <w:rPr>
          <w:rFonts w:ascii="Times New Roman" w:hAnsi="Times New Roman"/>
          <w:color w:val="000000"/>
        </w:rPr>
        <w:t xml:space="preserve">ecification or contract </w:t>
      </w:r>
      <w:r w:rsidRPr="00673859">
        <w:rPr>
          <w:rFonts w:ascii="Times New Roman" w:hAnsi="Times New Roman"/>
          <w:color w:val="000000"/>
        </w:rPr>
        <w:t>are met.</w:t>
      </w:r>
      <w:r>
        <w:rPr>
          <w:rFonts w:ascii="Times New Roman" w:hAnsi="Times New Roman"/>
          <w:color w:val="000000"/>
        </w:rPr>
        <w:t xml:space="preserve"> This testing would acquire/implemented right after user’s information are already in the </w:t>
      </w:r>
      <w:proofErr w:type="spellStart"/>
      <w:r>
        <w:rPr>
          <w:rFonts w:ascii="Times New Roman" w:hAnsi="Times New Roman"/>
          <w:color w:val="000000"/>
        </w:rPr>
        <w:t>PHdirectory’s</w:t>
      </w:r>
      <w:proofErr w:type="spellEnd"/>
      <w:r>
        <w:rPr>
          <w:rFonts w:ascii="Times New Roman" w:hAnsi="Times New Roman"/>
          <w:color w:val="000000"/>
        </w:rPr>
        <w:t xml:space="preserve"> database.</w:t>
      </w:r>
    </w:p>
    <w:p w:rsidR="001542BB" w:rsidRDefault="001542BB" w:rsidP="00B16FB7">
      <w:pPr>
        <w:jc w:val="both"/>
        <w:rPr>
          <w:rFonts w:ascii="Times New Roman" w:hAnsi="Times New Roman"/>
          <w:color w:val="000000"/>
        </w:rPr>
      </w:pPr>
    </w:p>
    <w:p w:rsidR="001542BB" w:rsidRPr="0088229D" w:rsidRDefault="001542BB" w:rsidP="001542BB">
      <w:pPr>
        <w:pStyle w:val="Heading3"/>
        <w:rPr>
          <w:rFonts w:ascii="Times New Roman" w:hAnsi="Times New Roman"/>
          <w:sz w:val="24"/>
          <w:szCs w:val="24"/>
        </w:rPr>
      </w:pPr>
      <w:bookmarkStart w:id="3" w:name="_Toc411809153"/>
      <w:r w:rsidRPr="0088229D">
        <w:rPr>
          <w:rFonts w:ascii="Times New Roman" w:hAnsi="Times New Roman"/>
          <w:sz w:val="24"/>
          <w:szCs w:val="24"/>
        </w:rPr>
        <w:t>Human Resources Specification</w:t>
      </w:r>
      <w:bookmarkEnd w:id="3"/>
    </w:p>
    <w:p w:rsidR="001542BB" w:rsidRPr="0088229D" w:rsidRDefault="001542BB" w:rsidP="001542BB">
      <w:pPr>
        <w:rPr>
          <w:rFonts w:ascii="Times New Roman" w:hAnsi="Times New Roman"/>
        </w:rPr>
      </w:pPr>
    </w:p>
    <w:p w:rsidR="001542BB" w:rsidRPr="0088229D" w:rsidRDefault="001542BB" w:rsidP="001542BB">
      <w:pPr>
        <w:rPr>
          <w:rFonts w:ascii="Times New Roman" w:hAnsi="Times New Roman"/>
        </w:rPr>
      </w:pPr>
      <w:r w:rsidRPr="0088229D">
        <w:rPr>
          <w:rFonts w:ascii="Times New Roman" w:hAnsi="Times New Roman"/>
        </w:rPr>
        <w:t>With the following p</w:t>
      </w:r>
      <w:r>
        <w:rPr>
          <w:rFonts w:ascii="Times New Roman" w:hAnsi="Times New Roman"/>
        </w:rPr>
        <w:t xml:space="preserve">ersons, we build the </w:t>
      </w:r>
      <w:proofErr w:type="spellStart"/>
      <w:r>
        <w:rPr>
          <w:rFonts w:ascii="Times New Roman" w:hAnsi="Times New Roman"/>
        </w:rPr>
        <w:t>PHdirectory</w:t>
      </w:r>
      <w:proofErr w:type="spellEnd"/>
      <w:r w:rsidRPr="0088229D">
        <w:rPr>
          <w:rFonts w:ascii="Times New Roman" w:hAnsi="Times New Roman"/>
        </w:rPr>
        <w:t>:</w:t>
      </w:r>
    </w:p>
    <w:p w:rsidR="001542BB" w:rsidRPr="0088229D" w:rsidRDefault="001542BB" w:rsidP="001542BB">
      <w:pPr>
        <w:pStyle w:val="ListParagraph"/>
        <w:numPr>
          <w:ilvl w:val="0"/>
          <w:numId w:val="21"/>
        </w:numPr>
        <w:spacing w:after="160" w:line="259" w:lineRule="auto"/>
        <w:rPr>
          <w:rFonts w:ascii="Times New Roman" w:hAnsi="Times New Roman"/>
        </w:rPr>
      </w:pPr>
      <w:r w:rsidRPr="0088229D">
        <w:rPr>
          <w:rFonts w:ascii="Times New Roman" w:hAnsi="Times New Roman"/>
          <w:b/>
        </w:rPr>
        <w:t xml:space="preserve">Project Manager </w:t>
      </w:r>
      <w:r w:rsidRPr="0088229D">
        <w:rPr>
          <w:rFonts w:ascii="Times New Roman" w:hAnsi="Times New Roman"/>
        </w:rPr>
        <w:t xml:space="preserve">– It is the person who will plan and manage every single activity in the group project. </w:t>
      </w:r>
    </w:p>
    <w:p w:rsidR="001542BB" w:rsidRPr="0088229D" w:rsidRDefault="001542BB" w:rsidP="001542BB">
      <w:pPr>
        <w:pStyle w:val="ListParagraph"/>
        <w:numPr>
          <w:ilvl w:val="0"/>
          <w:numId w:val="21"/>
        </w:numPr>
        <w:spacing w:after="160" w:line="259" w:lineRule="auto"/>
        <w:rPr>
          <w:rFonts w:ascii="Times New Roman" w:hAnsi="Times New Roman"/>
        </w:rPr>
      </w:pPr>
      <w:r w:rsidRPr="0088229D">
        <w:rPr>
          <w:rFonts w:ascii="Times New Roman" w:hAnsi="Times New Roman"/>
          <w:b/>
        </w:rPr>
        <w:t>Database Designer</w:t>
      </w:r>
      <w:r w:rsidRPr="0088229D">
        <w:rPr>
          <w:rFonts w:ascii="Times New Roman" w:hAnsi="Times New Roman"/>
        </w:rPr>
        <w:t xml:space="preserve"> – It is the person who will analyze and design the system.</w:t>
      </w:r>
    </w:p>
    <w:p w:rsidR="001542BB" w:rsidRPr="0088229D" w:rsidRDefault="001542BB" w:rsidP="001542BB">
      <w:pPr>
        <w:pStyle w:val="ListParagraph"/>
        <w:numPr>
          <w:ilvl w:val="0"/>
          <w:numId w:val="21"/>
        </w:numPr>
        <w:spacing w:after="160" w:line="259" w:lineRule="auto"/>
        <w:rPr>
          <w:rFonts w:ascii="Times New Roman" w:hAnsi="Times New Roman"/>
        </w:rPr>
      </w:pPr>
      <w:r w:rsidRPr="0088229D">
        <w:rPr>
          <w:rFonts w:ascii="Times New Roman" w:hAnsi="Times New Roman"/>
          <w:b/>
        </w:rPr>
        <w:t>UI/Network Designer</w:t>
      </w:r>
      <w:r w:rsidRPr="0088229D">
        <w:rPr>
          <w:rFonts w:ascii="Times New Roman" w:hAnsi="Times New Roman"/>
        </w:rPr>
        <w:t xml:space="preserve"> – It is the person who will analyze and design the user interface of the system.</w:t>
      </w:r>
    </w:p>
    <w:p w:rsidR="001542BB" w:rsidRPr="0088229D" w:rsidRDefault="001542BB" w:rsidP="001542BB">
      <w:pPr>
        <w:pStyle w:val="ListParagraph"/>
        <w:numPr>
          <w:ilvl w:val="0"/>
          <w:numId w:val="21"/>
        </w:numPr>
        <w:spacing w:after="160" w:line="259" w:lineRule="auto"/>
        <w:rPr>
          <w:rFonts w:ascii="Times New Roman" w:hAnsi="Times New Roman"/>
        </w:rPr>
      </w:pPr>
      <w:r w:rsidRPr="0088229D">
        <w:rPr>
          <w:rFonts w:ascii="Times New Roman" w:hAnsi="Times New Roman"/>
          <w:b/>
        </w:rPr>
        <w:t>Programmer</w:t>
      </w:r>
      <w:r w:rsidRPr="0088229D">
        <w:rPr>
          <w:rFonts w:ascii="Times New Roman" w:hAnsi="Times New Roman"/>
        </w:rPr>
        <w:t xml:space="preserve"> – It is the person who will analyze the requirements and code the system.</w:t>
      </w:r>
    </w:p>
    <w:p w:rsidR="001542BB" w:rsidRPr="0088229D" w:rsidRDefault="001542BB" w:rsidP="001542BB">
      <w:pPr>
        <w:pStyle w:val="ListParagraph"/>
        <w:numPr>
          <w:ilvl w:val="0"/>
          <w:numId w:val="21"/>
        </w:numPr>
        <w:spacing w:after="160" w:line="259" w:lineRule="auto"/>
        <w:rPr>
          <w:rFonts w:ascii="Times New Roman" w:hAnsi="Times New Roman"/>
        </w:rPr>
      </w:pPr>
      <w:r w:rsidRPr="0088229D">
        <w:rPr>
          <w:rFonts w:ascii="Times New Roman" w:hAnsi="Times New Roman"/>
          <w:b/>
        </w:rPr>
        <w:t>QA Tester</w:t>
      </w:r>
      <w:r w:rsidRPr="0088229D">
        <w:rPr>
          <w:rFonts w:ascii="Times New Roman" w:hAnsi="Times New Roman"/>
        </w:rPr>
        <w:t xml:space="preserve"> – It is the person who will test and look for possible bugs in the system.</w:t>
      </w:r>
    </w:p>
    <w:p w:rsidR="001542BB" w:rsidRPr="0088229D" w:rsidRDefault="001542BB" w:rsidP="001542BB">
      <w:pPr>
        <w:rPr>
          <w:rFonts w:ascii="Times New Roman" w:hAnsi="Times New Roman"/>
        </w:rPr>
      </w:pPr>
      <w:r w:rsidRPr="0088229D">
        <w:rPr>
          <w:rFonts w:ascii="Times New Roman" w:hAnsi="Times New Roman"/>
        </w:rPr>
        <w:t>In order for our company to grow bigger, we need the following people:</w:t>
      </w:r>
    </w:p>
    <w:p w:rsidR="001542BB" w:rsidRPr="0088229D" w:rsidRDefault="001542BB" w:rsidP="001542BB">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00F9059D">
        <w:rPr>
          <w:rFonts w:ascii="Times New Roman" w:hAnsi="Times New Roman"/>
          <w:b w:val="0"/>
          <w:sz w:val="22"/>
          <w:szCs w:val="22"/>
        </w:rPr>
        <w:t>29</w:t>
      </w:r>
      <w:bookmarkStart w:id="4" w:name="_GoBack"/>
      <w:bookmarkEnd w:id="4"/>
      <w:r w:rsidRPr="0088229D">
        <w:rPr>
          <w:rFonts w:ascii="Times New Roman" w:hAnsi="Times New Roman"/>
          <w:b w:val="0"/>
          <w:sz w:val="22"/>
          <w:szCs w:val="22"/>
        </w:rPr>
        <w:br/>
        <w:t>HUMAN RESOURCE SPECIFICATION</w:t>
      </w:r>
    </w:p>
    <w:tbl>
      <w:tblPr>
        <w:tblStyle w:val="TableGrid"/>
        <w:tblW w:w="9540" w:type="dxa"/>
        <w:tblInd w:w="85" w:type="dxa"/>
        <w:tblLook w:val="04A0" w:firstRow="1" w:lastRow="0" w:firstColumn="1" w:lastColumn="0" w:noHBand="0" w:noVBand="1"/>
      </w:tblPr>
      <w:tblGrid>
        <w:gridCol w:w="1642"/>
        <w:gridCol w:w="1868"/>
        <w:gridCol w:w="1225"/>
        <w:gridCol w:w="1548"/>
        <w:gridCol w:w="1535"/>
        <w:gridCol w:w="1722"/>
      </w:tblGrid>
      <w:tr w:rsidR="001542BB" w:rsidRPr="0088229D" w:rsidTr="00264EA6">
        <w:trPr>
          <w:trHeight w:val="219"/>
        </w:trPr>
        <w:tc>
          <w:tcPr>
            <w:tcW w:w="1642" w:type="dxa"/>
            <w:vMerge w:val="restart"/>
            <w:vAlign w:val="center"/>
          </w:tcPr>
          <w:p w:rsidR="001542BB" w:rsidRPr="0088229D" w:rsidRDefault="001542BB" w:rsidP="00264EA6">
            <w:pPr>
              <w:jc w:val="center"/>
              <w:rPr>
                <w:rFonts w:ascii="Times New Roman" w:hAnsi="Times New Roman"/>
                <w:b/>
              </w:rPr>
            </w:pPr>
            <w:r w:rsidRPr="0088229D">
              <w:rPr>
                <w:rFonts w:ascii="Times New Roman" w:hAnsi="Times New Roman"/>
                <w:b/>
              </w:rPr>
              <w:t>Job Title</w:t>
            </w:r>
          </w:p>
        </w:tc>
        <w:tc>
          <w:tcPr>
            <w:tcW w:w="1868" w:type="dxa"/>
            <w:vMerge w:val="restart"/>
            <w:vAlign w:val="center"/>
          </w:tcPr>
          <w:p w:rsidR="001542BB" w:rsidRPr="0088229D" w:rsidRDefault="001542BB" w:rsidP="00264EA6">
            <w:pPr>
              <w:jc w:val="center"/>
              <w:rPr>
                <w:rFonts w:ascii="Times New Roman" w:hAnsi="Times New Roman"/>
                <w:b/>
              </w:rPr>
            </w:pPr>
            <w:r w:rsidRPr="0088229D">
              <w:rPr>
                <w:rFonts w:ascii="Times New Roman" w:hAnsi="Times New Roman"/>
                <w:b/>
              </w:rPr>
              <w:t>Description</w:t>
            </w:r>
          </w:p>
        </w:tc>
        <w:tc>
          <w:tcPr>
            <w:tcW w:w="4308" w:type="dxa"/>
            <w:gridSpan w:val="3"/>
          </w:tcPr>
          <w:p w:rsidR="001542BB" w:rsidRPr="0088229D" w:rsidRDefault="001542BB" w:rsidP="00264EA6">
            <w:pPr>
              <w:jc w:val="center"/>
              <w:rPr>
                <w:rFonts w:ascii="Times New Roman" w:hAnsi="Times New Roman"/>
                <w:b/>
              </w:rPr>
            </w:pPr>
            <w:r w:rsidRPr="0088229D">
              <w:rPr>
                <w:rFonts w:ascii="Times New Roman" w:hAnsi="Times New Roman"/>
                <w:b/>
              </w:rPr>
              <w:t>Level of Importance</w:t>
            </w:r>
          </w:p>
        </w:tc>
        <w:tc>
          <w:tcPr>
            <w:tcW w:w="1722" w:type="dxa"/>
            <w:vMerge w:val="restart"/>
            <w:vAlign w:val="center"/>
          </w:tcPr>
          <w:p w:rsidR="001542BB" w:rsidRPr="0088229D" w:rsidRDefault="001542BB" w:rsidP="00264EA6">
            <w:pPr>
              <w:jc w:val="center"/>
              <w:rPr>
                <w:rFonts w:ascii="Times New Roman" w:hAnsi="Times New Roman"/>
                <w:b/>
              </w:rPr>
            </w:pPr>
            <w:r w:rsidRPr="0088229D">
              <w:rPr>
                <w:rFonts w:ascii="Times New Roman" w:hAnsi="Times New Roman"/>
                <w:b/>
              </w:rPr>
              <w:t>Duration</w:t>
            </w:r>
          </w:p>
        </w:tc>
      </w:tr>
      <w:tr w:rsidR="001542BB" w:rsidRPr="0088229D" w:rsidTr="00264EA6">
        <w:trPr>
          <w:trHeight w:val="219"/>
        </w:trPr>
        <w:tc>
          <w:tcPr>
            <w:tcW w:w="1642" w:type="dxa"/>
            <w:vMerge/>
          </w:tcPr>
          <w:p w:rsidR="001542BB" w:rsidRPr="0088229D" w:rsidRDefault="001542BB" w:rsidP="00264EA6">
            <w:pPr>
              <w:rPr>
                <w:rFonts w:ascii="Times New Roman" w:hAnsi="Times New Roman"/>
              </w:rPr>
            </w:pPr>
          </w:p>
        </w:tc>
        <w:tc>
          <w:tcPr>
            <w:tcW w:w="1868" w:type="dxa"/>
            <w:vMerge/>
          </w:tcPr>
          <w:p w:rsidR="001542BB" w:rsidRPr="0088229D" w:rsidRDefault="001542BB" w:rsidP="00264EA6">
            <w:pPr>
              <w:rPr>
                <w:rFonts w:ascii="Times New Roman" w:hAnsi="Times New Roman"/>
              </w:rPr>
            </w:pPr>
          </w:p>
        </w:tc>
        <w:tc>
          <w:tcPr>
            <w:tcW w:w="1225" w:type="dxa"/>
          </w:tcPr>
          <w:p w:rsidR="001542BB" w:rsidRPr="0088229D" w:rsidRDefault="001542BB" w:rsidP="00264EA6">
            <w:pPr>
              <w:jc w:val="center"/>
              <w:rPr>
                <w:rFonts w:ascii="Times New Roman" w:hAnsi="Times New Roman"/>
                <w:b/>
              </w:rPr>
            </w:pPr>
            <w:r w:rsidRPr="0088229D">
              <w:rPr>
                <w:rFonts w:ascii="Times New Roman" w:hAnsi="Times New Roman"/>
                <w:b/>
              </w:rPr>
              <w:t>High</w:t>
            </w:r>
          </w:p>
        </w:tc>
        <w:tc>
          <w:tcPr>
            <w:tcW w:w="1548" w:type="dxa"/>
          </w:tcPr>
          <w:p w:rsidR="001542BB" w:rsidRPr="0088229D" w:rsidRDefault="001542BB" w:rsidP="00264EA6">
            <w:pPr>
              <w:jc w:val="center"/>
              <w:rPr>
                <w:rFonts w:ascii="Times New Roman" w:hAnsi="Times New Roman"/>
                <w:b/>
              </w:rPr>
            </w:pPr>
            <w:r w:rsidRPr="0088229D">
              <w:rPr>
                <w:rFonts w:ascii="Times New Roman" w:hAnsi="Times New Roman"/>
                <w:b/>
              </w:rPr>
              <w:t>Medium</w:t>
            </w:r>
          </w:p>
        </w:tc>
        <w:tc>
          <w:tcPr>
            <w:tcW w:w="1535" w:type="dxa"/>
          </w:tcPr>
          <w:p w:rsidR="001542BB" w:rsidRPr="0088229D" w:rsidRDefault="001542BB" w:rsidP="00264EA6">
            <w:pPr>
              <w:jc w:val="center"/>
              <w:rPr>
                <w:rFonts w:ascii="Times New Roman" w:hAnsi="Times New Roman"/>
                <w:b/>
              </w:rPr>
            </w:pPr>
            <w:r w:rsidRPr="0088229D">
              <w:rPr>
                <w:rFonts w:ascii="Times New Roman" w:hAnsi="Times New Roman"/>
                <w:b/>
              </w:rPr>
              <w:t>Low</w:t>
            </w:r>
          </w:p>
        </w:tc>
        <w:tc>
          <w:tcPr>
            <w:tcW w:w="1722" w:type="dxa"/>
            <w:vMerge/>
          </w:tcPr>
          <w:p w:rsidR="001542BB" w:rsidRPr="0088229D" w:rsidRDefault="001542BB" w:rsidP="00264EA6">
            <w:pPr>
              <w:rPr>
                <w:rFonts w:ascii="Times New Roman" w:hAnsi="Times New Roman"/>
              </w:rPr>
            </w:pPr>
          </w:p>
        </w:tc>
      </w:tr>
      <w:tr w:rsidR="001542BB" w:rsidRPr="0088229D" w:rsidTr="00264EA6">
        <w:trPr>
          <w:trHeight w:val="800"/>
        </w:trPr>
        <w:tc>
          <w:tcPr>
            <w:tcW w:w="1642" w:type="dxa"/>
            <w:vAlign w:val="center"/>
          </w:tcPr>
          <w:p w:rsidR="001542BB" w:rsidRPr="0088229D" w:rsidRDefault="001542BB" w:rsidP="00264EA6">
            <w:pPr>
              <w:jc w:val="center"/>
              <w:rPr>
                <w:rFonts w:ascii="Times New Roman" w:hAnsi="Times New Roman"/>
                <w:b/>
                <w:sz w:val="24"/>
                <w:szCs w:val="24"/>
              </w:rPr>
            </w:pPr>
            <w:r w:rsidRPr="0088229D">
              <w:rPr>
                <w:rFonts w:ascii="Times New Roman" w:hAnsi="Times New Roman"/>
                <w:b/>
                <w:sz w:val="24"/>
                <w:szCs w:val="24"/>
              </w:rPr>
              <w:t>Programmers</w:t>
            </w:r>
          </w:p>
        </w:tc>
        <w:tc>
          <w:tcPr>
            <w:tcW w:w="1868" w:type="dxa"/>
          </w:tcPr>
          <w:p w:rsidR="001542BB" w:rsidRPr="0088229D" w:rsidRDefault="001542BB" w:rsidP="00264EA6">
            <w:pPr>
              <w:rPr>
                <w:rFonts w:ascii="Times New Roman" w:hAnsi="Times New Roman"/>
              </w:rPr>
            </w:pPr>
            <w:r w:rsidRPr="0088229D">
              <w:rPr>
                <w:rFonts w:ascii="Times New Roman" w:hAnsi="Times New Roman"/>
              </w:rPr>
              <w:t xml:space="preserve">The </w:t>
            </w:r>
            <w:proofErr w:type="gramStart"/>
            <w:r w:rsidRPr="0088229D">
              <w:rPr>
                <w:rFonts w:ascii="Times New Roman" w:hAnsi="Times New Roman"/>
              </w:rPr>
              <w:t>person</w:t>
            </w:r>
            <w:proofErr w:type="gramEnd"/>
            <w:r w:rsidRPr="0088229D">
              <w:rPr>
                <w:rFonts w:ascii="Times New Roman" w:hAnsi="Times New Roman"/>
              </w:rPr>
              <w:t xml:space="preserve"> who will help enhance the system and code.</w:t>
            </w:r>
          </w:p>
        </w:tc>
        <w:tc>
          <w:tcPr>
            <w:tcW w:w="1225" w:type="dxa"/>
            <w:vAlign w:val="center"/>
          </w:tcPr>
          <w:p w:rsidR="001542BB" w:rsidRPr="0088229D" w:rsidRDefault="001542BB" w:rsidP="00264EA6">
            <w:pPr>
              <w:jc w:val="center"/>
              <w:rPr>
                <w:rFonts w:ascii="Times New Roman" w:hAnsi="Times New Roman"/>
              </w:rPr>
            </w:pPr>
            <w:r w:rsidRPr="0088229D">
              <w:rPr>
                <w:rFonts w:ascii="Times New Roman" w:hAnsi="Times New Roman"/>
              </w:rPr>
              <w:t>*</w:t>
            </w:r>
          </w:p>
        </w:tc>
        <w:tc>
          <w:tcPr>
            <w:tcW w:w="1548" w:type="dxa"/>
          </w:tcPr>
          <w:p w:rsidR="001542BB" w:rsidRPr="0088229D" w:rsidRDefault="001542BB" w:rsidP="00264EA6">
            <w:pPr>
              <w:rPr>
                <w:rFonts w:ascii="Times New Roman" w:hAnsi="Times New Roman"/>
              </w:rPr>
            </w:pPr>
          </w:p>
        </w:tc>
        <w:tc>
          <w:tcPr>
            <w:tcW w:w="1535" w:type="dxa"/>
          </w:tcPr>
          <w:p w:rsidR="001542BB" w:rsidRPr="0088229D" w:rsidRDefault="001542BB" w:rsidP="00264EA6">
            <w:pPr>
              <w:rPr>
                <w:rFonts w:ascii="Times New Roman" w:hAnsi="Times New Roman"/>
              </w:rPr>
            </w:pPr>
          </w:p>
        </w:tc>
        <w:tc>
          <w:tcPr>
            <w:tcW w:w="1722" w:type="dxa"/>
            <w:vAlign w:val="center"/>
          </w:tcPr>
          <w:p w:rsidR="001542BB" w:rsidRPr="0088229D" w:rsidRDefault="001542BB" w:rsidP="00264EA6">
            <w:pPr>
              <w:jc w:val="center"/>
              <w:rPr>
                <w:rFonts w:ascii="Times New Roman" w:hAnsi="Times New Roman"/>
              </w:rPr>
            </w:pPr>
            <w:r w:rsidRPr="0088229D">
              <w:rPr>
                <w:rFonts w:ascii="Times New Roman" w:hAnsi="Times New Roman"/>
              </w:rPr>
              <w:t>No Duration</w:t>
            </w:r>
          </w:p>
        </w:tc>
      </w:tr>
      <w:tr w:rsidR="001542BB" w:rsidRPr="0088229D" w:rsidTr="00264EA6">
        <w:trPr>
          <w:trHeight w:val="876"/>
        </w:trPr>
        <w:tc>
          <w:tcPr>
            <w:tcW w:w="1642" w:type="dxa"/>
            <w:vAlign w:val="center"/>
          </w:tcPr>
          <w:p w:rsidR="001542BB" w:rsidRPr="0088229D" w:rsidRDefault="001542BB" w:rsidP="00264EA6">
            <w:pPr>
              <w:jc w:val="center"/>
              <w:rPr>
                <w:rFonts w:ascii="Times New Roman" w:hAnsi="Times New Roman"/>
                <w:b/>
                <w:sz w:val="24"/>
                <w:szCs w:val="24"/>
              </w:rPr>
            </w:pPr>
            <w:r w:rsidRPr="0088229D">
              <w:rPr>
                <w:rFonts w:ascii="Times New Roman" w:hAnsi="Times New Roman"/>
                <w:b/>
                <w:sz w:val="24"/>
                <w:szCs w:val="24"/>
              </w:rPr>
              <w:t>UI Designers</w:t>
            </w:r>
          </w:p>
        </w:tc>
        <w:tc>
          <w:tcPr>
            <w:tcW w:w="1868" w:type="dxa"/>
          </w:tcPr>
          <w:p w:rsidR="001542BB" w:rsidRPr="0088229D" w:rsidRDefault="001542BB" w:rsidP="00264EA6">
            <w:pPr>
              <w:jc w:val="center"/>
              <w:rPr>
                <w:rFonts w:ascii="Times New Roman" w:hAnsi="Times New Roman"/>
              </w:rPr>
            </w:pPr>
            <w:r w:rsidRPr="0088229D">
              <w:rPr>
                <w:rFonts w:ascii="Times New Roman" w:hAnsi="Times New Roman"/>
              </w:rPr>
              <w:t>The person who will help design good user interfaces.</w:t>
            </w:r>
          </w:p>
        </w:tc>
        <w:tc>
          <w:tcPr>
            <w:tcW w:w="1225" w:type="dxa"/>
            <w:vAlign w:val="center"/>
          </w:tcPr>
          <w:p w:rsidR="001542BB" w:rsidRPr="0088229D" w:rsidRDefault="001542BB" w:rsidP="00264EA6">
            <w:pPr>
              <w:jc w:val="center"/>
              <w:rPr>
                <w:rFonts w:ascii="Times New Roman" w:hAnsi="Times New Roman"/>
              </w:rPr>
            </w:pPr>
            <w:r w:rsidRPr="0088229D">
              <w:rPr>
                <w:rFonts w:ascii="Times New Roman" w:hAnsi="Times New Roman"/>
              </w:rPr>
              <w:t>*</w:t>
            </w:r>
          </w:p>
        </w:tc>
        <w:tc>
          <w:tcPr>
            <w:tcW w:w="1548" w:type="dxa"/>
          </w:tcPr>
          <w:p w:rsidR="001542BB" w:rsidRPr="0088229D" w:rsidRDefault="001542BB" w:rsidP="00264EA6">
            <w:pPr>
              <w:rPr>
                <w:rFonts w:ascii="Times New Roman" w:hAnsi="Times New Roman"/>
              </w:rPr>
            </w:pPr>
          </w:p>
        </w:tc>
        <w:tc>
          <w:tcPr>
            <w:tcW w:w="1535" w:type="dxa"/>
          </w:tcPr>
          <w:p w:rsidR="001542BB" w:rsidRPr="0088229D" w:rsidRDefault="001542BB" w:rsidP="00264EA6">
            <w:pPr>
              <w:rPr>
                <w:rFonts w:ascii="Times New Roman" w:hAnsi="Times New Roman"/>
              </w:rPr>
            </w:pPr>
          </w:p>
        </w:tc>
        <w:tc>
          <w:tcPr>
            <w:tcW w:w="1722" w:type="dxa"/>
            <w:vAlign w:val="center"/>
          </w:tcPr>
          <w:p w:rsidR="001542BB" w:rsidRPr="0088229D" w:rsidRDefault="001542BB" w:rsidP="00264EA6">
            <w:pPr>
              <w:jc w:val="center"/>
              <w:rPr>
                <w:rFonts w:ascii="Times New Roman" w:hAnsi="Times New Roman"/>
              </w:rPr>
            </w:pPr>
            <w:r w:rsidRPr="0088229D">
              <w:rPr>
                <w:rFonts w:ascii="Times New Roman" w:hAnsi="Times New Roman"/>
              </w:rPr>
              <w:t>No Duration</w:t>
            </w:r>
          </w:p>
        </w:tc>
      </w:tr>
      <w:tr w:rsidR="001542BB" w:rsidRPr="0088229D" w:rsidTr="00264EA6">
        <w:trPr>
          <w:trHeight w:val="1538"/>
        </w:trPr>
        <w:tc>
          <w:tcPr>
            <w:tcW w:w="1642" w:type="dxa"/>
            <w:vAlign w:val="center"/>
          </w:tcPr>
          <w:p w:rsidR="001542BB" w:rsidRPr="0088229D" w:rsidRDefault="001542BB" w:rsidP="00264EA6">
            <w:pPr>
              <w:jc w:val="center"/>
              <w:rPr>
                <w:rFonts w:ascii="Times New Roman" w:hAnsi="Times New Roman"/>
                <w:b/>
                <w:sz w:val="24"/>
                <w:szCs w:val="24"/>
              </w:rPr>
            </w:pPr>
            <w:r w:rsidRPr="0088229D">
              <w:rPr>
                <w:rFonts w:ascii="Times New Roman" w:hAnsi="Times New Roman"/>
                <w:b/>
                <w:sz w:val="24"/>
                <w:szCs w:val="24"/>
              </w:rPr>
              <w:t>Customer Support Team</w:t>
            </w:r>
          </w:p>
        </w:tc>
        <w:tc>
          <w:tcPr>
            <w:tcW w:w="1868" w:type="dxa"/>
          </w:tcPr>
          <w:p w:rsidR="001542BB" w:rsidRPr="0088229D" w:rsidRDefault="001542BB" w:rsidP="00264EA6">
            <w:pPr>
              <w:rPr>
                <w:rFonts w:ascii="Times New Roman" w:hAnsi="Times New Roman"/>
              </w:rPr>
            </w:pPr>
            <w:r w:rsidRPr="0088229D">
              <w:rPr>
                <w:rFonts w:ascii="Times New Roman" w:hAnsi="Times New Roman"/>
              </w:rPr>
              <w:t>The person who will listen and help the users about their problems and concerns regarding the system.</w:t>
            </w:r>
          </w:p>
        </w:tc>
        <w:tc>
          <w:tcPr>
            <w:tcW w:w="1225" w:type="dxa"/>
            <w:vAlign w:val="center"/>
          </w:tcPr>
          <w:p w:rsidR="001542BB" w:rsidRPr="0088229D" w:rsidRDefault="001542BB" w:rsidP="00264EA6">
            <w:pPr>
              <w:jc w:val="center"/>
              <w:rPr>
                <w:rFonts w:ascii="Times New Roman" w:hAnsi="Times New Roman"/>
              </w:rPr>
            </w:pPr>
            <w:r w:rsidRPr="0088229D">
              <w:rPr>
                <w:rFonts w:ascii="Times New Roman" w:hAnsi="Times New Roman"/>
              </w:rPr>
              <w:t>*</w:t>
            </w:r>
          </w:p>
        </w:tc>
        <w:tc>
          <w:tcPr>
            <w:tcW w:w="1548" w:type="dxa"/>
          </w:tcPr>
          <w:p w:rsidR="001542BB" w:rsidRPr="0088229D" w:rsidRDefault="001542BB" w:rsidP="00264EA6">
            <w:pPr>
              <w:rPr>
                <w:rFonts w:ascii="Times New Roman" w:hAnsi="Times New Roman"/>
              </w:rPr>
            </w:pPr>
          </w:p>
        </w:tc>
        <w:tc>
          <w:tcPr>
            <w:tcW w:w="1535" w:type="dxa"/>
          </w:tcPr>
          <w:p w:rsidR="001542BB" w:rsidRPr="0088229D" w:rsidRDefault="001542BB" w:rsidP="00264EA6">
            <w:pPr>
              <w:rPr>
                <w:rFonts w:ascii="Times New Roman" w:hAnsi="Times New Roman"/>
              </w:rPr>
            </w:pPr>
          </w:p>
        </w:tc>
        <w:tc>
          <w:tcPr>
            <w:tcW w:w="1722" w:type="dxa"/>
            <w:vAlign w:val="center"/>
          </w:tcPr>
          <w:p w:rsidR="001542BB" w:rsidRPr="0088229D" w:rsidRDefault="001542BB" w:rsidP="00264EA6">
            <w:pPr>
              <w:jc w:val="center"/>
              <w:rPr>
                <w:rFonts w:ascii="Times New Roman" w:hAnsi="Times New Roman"/>
              </w:rPr>
            </w:pPr>
            <w:r w:rsidRPr="0088229D">
              <w:rPr>
                <w:rFonts w:ascii="Times New Roman" w:hAnsi="Times New Roman"/>
              </w:rPr>
              <w:t>No Duration</w:t>
            </w:r>
          </w:p>
        </w:tc>
      </w:tr>
      <w:tr w:rsidR="001542BB" w:rsidRPr="0088229D" w:rsidTr="00264EA6">
        <w:trPr>
          <w:trHeight w:val="862"/>
        </w:trPr>
        <w:tc>
          <w:tcPr>
            <w:tcW w:w="1642" w:type="dxa"/>
            <w:vAlign w:val="center"/>
          </w:tcPr>
          <w:p w:rsidR="001542BB" w:rsidRPr="0088229D" w:rsidRDefault="001542BB" w:rsidP="00264EA6">
            <w:pPr>
              <w:jc w:val="center"/>
              <w:rPr>
                <w:rFonts w:ascii="Times New Roman" w:hAnsi="Times New Roman"/>
                <w:b/>
                <w:sz w:val="24"/>
                <w:szCs w:val="24"/>
              </w:rPr>
            </w:pPr>
            <w:r w:rsidRPr="0088229D">
              <w:rPr>
                <w:rFonts w:ascii="Times New Roman" w:hAnsi="Times New Roman"/>
                <w:b/>
                <w:sz w:val="24"/>
                <w:szCs w:val="24"/>
              </w:rPr>
              <w:t>Sales Marketer</w:t>
            </w:r>
          </w:p>
        </w:tc>
        <w:tc>
          <w:tcPr>
            <w:tcW w:w="1868" w:type="dxa"/>
          </w:tcPr>
          <w:p w:rsidR="001542BB" w:rsidRPr="0088229D" w:rsidRDefault="001542BB" w:rsidP="00264EA6">
            <w:pPr>
              <w:rPr>
                <w:rFonts w:ascii="Times New Roman" w:hAnsi="Times New Roman"/>
              </w:rPr>
            </w:pPr>
            <w:r w:rsidRPr="0088229D">
              <w:rPr>
                <w:rFonts w:ascii="Times New Roman" w:hAnsi="Times New Roman"/>
              </w:rPr>
              <w:t>The person who will promote the system to the industry.</w:t>
            </w:r>
          </w:p>
        </w:tc>
        <w:tc>
          <w:tcPr>
            <w:tcW w:w="1225" w:type="dxa"/>
            <w:vAlign w:val="center"/>
          </w:tcPr>
          <w:p w:rsidR="001542BB" w:rsidRPr="0088229D" w:rsidRDefault="001542BB" w:rsidP="00264EA6">
            <w:pPr>
              <w:jc w:val="center"/>
              <w:rPr>
                <w:rFonts w:ascii="Times New Roman" w:hAnsi="Times New Roman"/>
              </w:rPr>
            </w:pPr>
            <w:r w:rsidRPr="0088229D">
              <w:rPr>
                <w:rFonts w:ascii="Times New Roman" w:hAnsi="Times New Roman"/>
              </w:rPr>
              <w:t>*</w:t>
            </w:r>
          </w:p>
        </w:tc>
        <w:tc>
          <w:tcPr>
            <w:tcW w:w="1548" w:type="dxa"/>
          </w:tcPr>
          <w:p w:rsidR="001542BB" w:rsidRPr="0088229D" w:rsidRDefault="001542BB" w:rsidP="00264EA6">
            <w:pPr>
              <w:rPr>
                <w:rFonts w:ascii="Times New Roman" w:hAnsi="Times New Roman"/>
              </w:rPr>
            </w:pPr>
          </w:p>
        </w:tc>
        <w:tc>
          <w:tcPr>
            <w:tcW w:w="1535" w:type="dxa"/>
          </w:tcPr>
          <w:p w:rsidR="001542BB" w:rsidRPr="0088229D" w:rsidRDefault="001542BB" w:rsidP="00264EA6">
            <w:pPr>
              <w:rPr>
                <w:rFonts w:ascii="Times New Roman" w:hAnsi="Times New Roman"/>
              </w:rPr>
            </w:pPr>
          </w:p>
        </w:tc>
        <w:tc>
          <w:tcPr>
            <w:tcW w:w="1722" w:type="dxa"/>
            <w:vAlign w:val="center"/>
          </w:tcPr>
          <w:p w:rsidR="001542BB" w:rsidRPr="0088229D" w:rsidRDefault="001542BB" w:rsidP="00264EA6">
            <w:pPr>
              <w:jc w:val="center"/>
              <w:rPr>
                <w:rFonts w:ascii="Times New Roman" w:hAnsi="Times New Roman"/>
              </w:rPr>
            </w:pPr>
            <w:r w:rsidRPr="0088229D">
              <w:rPr>
                <w:rFonts w:ascii="Times New Roman" w:hAnsi="Times New Roman"/>
              </w:rPr>
              <w:t>No Duration</w:t>
            </w:r>
          </w:p>
        </w:tc>
      </w:tr>
      <w:tr w:rsidR="001542BB" w:rsidRPr="0088229D" w:rsidTr="00264EA6">
        <w:trPr>
          <w:trHeight w:val="876"/>
        </w:trPr>
        <w:tc>
          <w:tcPr>
            <w:tcW w:w="1642" w:type="dxa"/>
            <w:vAlign w:val="center"/>
          </w:tcPr>
          <w:p w:rsidR="001542BB" w:rsidRPr="0088229D" w:rsidRDefault="001542BB" w:rsidP="00264EA6">
            <w:pPr>
              <w:jc w:val="center"/>
              <w:rPr>
                <w:rFonts w:ascii="Times New Roman" w:hAnsi="Times New Roman"/>
                <w:b/>
                <w:sz w:val="24"/>
                <w:szCs w:val="24"/>
              </w:rPr>
            </w:pPr>
            <w:r w:rsidRPr="0088229D">
              <w:rPr>
                <w:rFonts w:ascii="Times New Roman" w:hAnsi="Times New Roman"/>
                <w:b/>
                <w:sz w:val="24"/>
                <w:szCs w:val="24"/>
              </w:rPr>
              <w:t>Accountant</w:t>
            </w:r>
          </w:p>
        </w:tc>
        <w:tc>
          <w:tcPr>
            <w:tcW w:w="1868" w:type="dxa"/>
          </w:tcPr>
          <w:p w:rsidR="001542BB" w:rsidRPr="0088229D" w:rsidRDefault="001542BB" w:rsidP="00264EA6">
            <w:pPr>
              <w:rPr>
                <w:rFonts w:ascii="Times New Roman" w:hAnsi="Times New Roman"/>
              </w:rPr>
            </w:pPr>
            <w:r w:rsidRPr="0088229D">
              <w:rPr>
                <w:rFonts w:ascii="Times New Roman" w:hAnsi="Times New Roman"/>
              </w:rPr>
              <w:t>The person who will monitor the company’s income.</w:t>
            </w:r>
          </w:p>
        </w:tc>
        <w:tc>
          <w:tcPr>
            <w:tcW w:w="1225" w:type="dxa"/>
            <w:vAlign w:val="center"/>
          </w:tcPr>
          <w:p w:rsidR="001542BB" w:rsidRPr="0088229D" w:rsidRDefault="001542BB" w:rsidP="00264EA6">
            <w:pPr>
              <w:jc w:val="center"/>
              <w:rPr>
                <w:rFonts w:ascii="Times New Roman" w:hAnsi="Times New Roman"/>
              </w:rPr>
            </w:pPr>
            <w:r w:rsidRPr="0088229D">
              <w:rPr>
                <w:rFonts w:ascii="Times New Roman" w:hAnsi="Times New Roman"/>
              </w:rPr>
              <w:t>*</w:t>
            </w:r>
          </w:p>
        </w:tc>
        <w:tc>
          <w:tcPr>
            <w:tcW w:w="1548" w:type="dxa"/>
          </w:tcPr>
          <w:p w:rsidR="001542BB" w:rsidRPr="0088229D" w:rsidRDefault="001542BB" w:rsidP="00264EA6">
            <w:pPr>
              <w:rPr>
                <w:rFonts w:ascii="Times New Roman" w:hAnsi="Times New Roman"/>
              </w:rPr>
            </w:pPr>
          </w:p>
        </w:tc>
        <w:tc>
          <w:tcPr>
            <w:tcW w:w="1535" w:type="dxa"/>
          </w:tcPr>
          <w:p w:rsidR="001542BB" w:rsidRPr="0088229D" w:rsidRDefault="001542BB" w:rsidP="00264EA6">
            <w:pPr>
              <w:rPr>
                <w:rFonts w:ascii="Times New Roman" w:hAnsi="Times New Roman"/>
              </w:rPr>
            </w:pPr>
          </w:p>
        </w:tc>
        <w:tc>
          <w:tcPr>
            <w:tcW w:w="1722" w:type="dxa"/>
            <w:vAlign w:val="center"/>
          </w:tcPr>
          <w:p w:rsidR="001542BB" w:rsidRPr="0088229D" w:rsidRDefault="001542BB" w:rsidP="00264EA6">
            <w:pPr>
              <w:jc w:val="center"/>
              <w:rPr>
                <w:rFonts w:ascii="Times New Roman" w:hAnsi="Times New Roman"/>
              </w:rPr>
            </w:pPr>
            <w:r w:rsidRPr="0088229D">
              <w:rPr>
                <w:rFonts w:ascii="Times New Roman" w:hAnsi="Times New Roman"/>
              </w:rPr>
              <w:t>No Duration</w:t>
            </w:r>
          </w:p>
        </w:tc>
      </w:tr>
      <w:tr w:rsidR="001542BB" w:rsidRPr="0088229D" w:rsidTr="00264EA6">
        <w:trPr>
          <w:trHeight w:val="876"/>
        </w:trPr>
        <w:tc>
          <w:tcPr>
            <w:tcW w:w="1642" w:type="dxa"/>
            <w:vAlign w:val="center"/>
          </w:tcPr>
          <w:p w:rsidR="001542BB" w:rsidRPr="0088229D" w:rsidRDefault="001542BB" w:rsidP="00264EA6">
            <w:pPr>
              <w:jc w:val="center"/>
              <w:rPr>
                <w:rFonts w:ascii="Times New Roman" w:hAnsi="Times New Roman"/>
                <w:b/>
                <w:sz w:val="24"/>
                <w:szCs w:val="24"/>
              </w:rPr>
            </w:pPr>
            <w:r w:rsidRPr="0088229D">
              <w:rPr>
                <w:rFonts w:ascii="Times New Roman" w:hAnsi="Times New Roman"/>
                <w:b/>
                <w:sz w:val="24"/>
                <w:szCs w:val="24"/>
              </w:rPr>
              <w:t>Technical Support</w:t>
            </w:r>
          </w:p>
        </w:tc>
        <w:tc>
          <w:tcPr>
            <w:tcW w:w="1868" w:type="dxa"/>
          </w:tcPr>
          <w:p w:rsidR="001542BB" w:rsidRPr="0088229D" w:rsidRDefault="001542BB" w:rsidP="00264EA6">
            <w:pPr>
              <w:rPr>
                <w:rFonts w:ascii="Times New Roman" w:hAnsi="Times New Roman"/>
              </w:rPr>
            </w:pPr>
            <w:r w:rsidRPr="0088229D">
              <w:rPr>
                <w:rFonts w:ascii="Times New Roman" w:hAnsi="Times New Roman"/>
              </w:rPr>
              <w:t>The person who will maintain the devices used in the office.</w:t>
            </w:r>
          </w:p>
        </w:tc>
        <w:tc>
          <w:tcPr>
            <w:tcW w:w="1225" w:type="dxa"/>
            <w:vAlign w:val="center"/>
          </w:tcPr>
          <w:p w:rsidR="001542BB" w:rsidRPr="0088229D" w:rsidRDefault="001542BB" w:rsidP="00264EA6">
            <w:pPr>
              <w:jc w:val="center"/>
              <w:rPr>
                <w:rFonts w:ascii="Times New Roman" w:hAnsi="Times New Roman"/>
              </w:rPr>
            </w:pPr>
            <w:r w:rsidRPr="0088229D">
              <w:rPr>
                <w:rFonts w:ascii="Times New Roman" w:hAnsi="Times New Roman"/>
              </w:rPr>
              <w:t>*</w:t>
            </w:r>
          </w:p>
        </w:tc>
        <w:tc>
          <w:tcPr>
            <w:tcW w:w="1548" w:type="dxa"/>
          </w:tcPr>
          <w:p w:rsidR="001542BB" w:rsidRPr="0088229D" w:rsidRDefault="001542BB" w:rsidP="00264EA6">
            <w:pPr>
              <w:rPr>
                <w:rFonts w:ascii="Times New Roman" w:hAnsi="Times New Roman"/>
              </w:rPr>
            </w:pPr>
          </w:p>
        </w:tc>
        <w:tc>
          <w:tcPr>
            <w:tcW w:w="1535" w:type="dxa"/>
          </w:tcPr>
          <w:p w:rsidR="001542BB" w:rsidRPr="0088229D" w:rsidRDefault="001542BB" w:rsidP="00264EA6">
            <w:pPr>
              <w:rPr>
                <w:rFonts w:ascii="Times New Roman" w:hAnsi="Times New Roman"/>
              </w:rPr>
            </w:pPr>
          </w:p>
        </w:tc>
        <w:tc>
          <w:tcPr>
            <w:tcW w:w="1722" w:type="dxa"/>
            <w:vAlign w:val="center"/>
          </w:tcPr>
          <w:p w:rsidR="001542BB" w:rsidRPr="0088229D" w:rsidRDefault="001542BB" w:rsidP="00264EA6">
            <w:pPr>
              <w:jc w:val="center"/>
              <w:rPr>
                <w:rFonts w:ascii="Times New Roman" w:hAnsi="Times New Roman"/>
              </w:rPr>
            </w:pPr>
            <w:r w:rsidRPr="0088229D">
              <w:rPr>
                <w:rFonts w:ascii="Times New Roman" w:hAnsi="Times New Roman"/>
              </w:rPr>
              <w:t>No Duration</w:t>
            </w:r>
          </w:p>
        </w:tc>
      </w:tr>
      <w:tr w:rsidR="001542BB" w:rsidRPr="0088229D" w:rsidTr="00264EA6">
        <w:trPr>
          <w:trHeight w:val="1709"/>
        </w:trPr>
        <w:tc>
          <w:tcPr>
            <w:tcW w:w="1642" w:type="dxa"/>
            <w:vAlign w:val="center"/>
          </w:tcPr>
          <w:p w:rsidR="001542BB" w:rsidRPr="0088229D" w:rsidRDefault="001542BB" w:rsidP="00264EA6">
            <w:pPr>
              <w:jc w:val="center"/>
              <w:rPr>
                <w:rFonts w:ascii="Times New Roman" w:hAnsi="Times New Roman"/>
                <w:b/>
                <w:sz w:val="24"/>
                <w:szCs w:val="24"/>
              </w:rPr>
            </w:pPr>
            <w:r w:rsidRPr="0088229D">
              <w:rPr>
                <w:rFonts w:ascii="Times New Roman" w:hAnsi="Times New Roman"/>
                <w:b/>
                <w:sz w:val="24"/>
                <w:szCs w:val="24"/>
              </w:rPr>
              <w:t>QA Testers</w:t>
            </w:r>
          </w:p>
        </w:tc>
        <w:tc>
          <w:tcPr>
            <w:tcW w:w="1868" w:type="dxa"/>
          </w:tcPr>
          <w:p w:rsidR="001542BB" w:rsidRPr="0088229D" w:rsidRDefault="001542BB" w:rsidP="00264EA6">
            <w:pPr>
              <w:rPr>
                <w:rFonts w:ascii="Times New Roman" w:hAnsi="Times New Roman"/>
              </w:rPr>
            </w:pPr>
            <w:r w:rsidRPr="0088229D">
              <w:rPr>
                <w:rFonts w:ascii="Times New Roman" w:hAnsi="Times New Roman"/>
              </w:rPr>
              <w:t>The person who will help test and look for possible bugs in the system for the user to be comfortable in using the system.</w:t>
            </w:r>
          </w:p>
        </w:tc>
        <w:tc>
          <w:tcPr>
            <w:tcW w:w="1225" w:type="dxa"/>
            <w:vAlign w:val="center"/>
          </w:tcPr>
          <w:p w:rsidR="001542BB" w:rsidRPr="0088229D" w:rsidRDefault="001542BB" w:rsidP="00264EA6">
            <w:pPr>
              <w:jc w:val="center"/>
              <w:rPr>
                <w:rFonts w:ascii="Times New Roman" w:hAnsi="Times New Roman"/>
              </w:rPr>
            </w:pPr>
            <w:r w:rsidRPr="0088229D">
              <w:rPr>
                <w:rFonts w:ascii="Times New Roman" w:hAnsi="Times New Roman"/>
              </w:rPr>
              <w:t>*</w:t>
            </w:r>
          </w:p>
        </w:tc>
        <w:tc>
          <w:tcPr>
            <w:tcW w:w="1548" w:type="dxa"/>
          </w:tcPr>
          <w:p w:rsidR="001542BB" w:rsidRPr="0088229D" w:rsidRDefault="001542BB" w:rsidP="00264EA6">
            <w:pPr>
              <w:rPr>
                <w:rFonts w:ascii="Times New Roman" w:hAnsi="Times New Roman"/>
              </w:rPr>
            </w:pPr>
          </w:p>
        </w:tc>
        <w:tc>
          <w:tcPr>
            <w:tcW w:w="1535" w:type="dxa"/>
          </w:tcPr>
          <w:p w:rsidR="001542BB" w:rsidRPr="0088229D" w:rsidRDefault="001542BB" w:rsidP="00264EA6">
            <w:pPr>
              <w:rPr>
                <w:rFonts w:ascii="Times New Roman" w:hAnsi="Times New Roman"/>
              </w:rPr>
            </w:pPr>
          </w:p>
          <w:p w:rsidR="001542BB" w:rsidRPr="0088229D" w:rsidRDefault="001542BB" w:rsidP="00264EA6">
            <w:pPr>
              <w:rPr>
                <w:rFonts w:ascii="Times New Roman" w:hAnsi="Times New Roman"/>
              </w:rPr>
            </w:pPr>
          </w:p>
          <w:p w:rsidR="001542BB" w:rsidRPr="0088229D" w:rsidRDefault="001542BB" w:rsidP="00264EA6">
            <w:pPr>
              <w:rPr>
                <w:rFonts w:ascii="Times New Roman" w:hAnsi="Times New Roman"/>
              </w:rPr>
            </w:pPr>
          </w:p>
          <w:p w:rsidR="001542BB" w:rsidRPr="0088229D" w:rsidRDefault="001542BB" w:rsidP="00264EA6">
            <w:pPr>
              <w:rPr>
                <w:rFonts w:ascii="Times New Roman" w:hAnsi="Times New Roman"/>
              </w:rPr>
            </w:pPr>
          </w:p>
          <w:p w:rsidR="001542BB" w:rsidRPr="0088229D" w:rsidRDefault="001542BB" w:rsidP="00264EA6">
            <w:pPr>
              <w:rPr>
                <w:rFonts w:ascii="Times New Roman" w:hAnsi="Times New Roman"/>
              </w:rPr>
            </w:pPr>
          </w:p>
          <w:p w:rsidR="001542BB" w:rsidRPr="0088229D" w:rsidRDefault="001542BB" w:rsidP="00264EA6">
            <w:pPr>
              <w:rPr>
                <w:rFonts w:ascii="Times New Roman" w:hAnsi="Times New Roman"/>
              </w:rPr>
            </w:pPr>
          </w:p>
          <w:p w:rsidR="001542BB" w:rsidRPr="0088229D" w:rsidRDefault="001542BB" w:rsidP="00264EA6">
            <w:pPr>
              <w:rPr>
                <w:rFonts w:ascii="Times New Roman" w:hAnsi="Times New Roman"/>
              </w:rPr>
            </w:pPr>
          </w:p>
          <w:p w:rsidR="001542BB" w:rsidRPr="0088229D" w:rsidRDefault="001542BB" w:rsidP="00264EA6">
            <w:pPr>
              <w:rPr>
                <w:rFonts w:ascii="Times New Roman" w:hAnsi="Times New Roman"/>
              </w:rPr>
            </w:pPr>
          </w:p>
          <w:p w:rsidR="001542BB" w:rsidRPr="0088229D" w:rsidRDefault="001542BB" w:rsidP="00264EA6">
            <w:pPr>
              <w:jc w:val="center"/>
              <w:rPr>
                <w:rFonts w:ascii="Times New Roman" w:hAnsi="Times New Roman"/>
              </w:rPr>
            </w:pPr>
          </w:p>
        </w:tc>
        <w:tc>
          <w:tcPr>
            <w:tcW w:w="1722" w:type="dxa"/>
            <w:vAlign w:val="center"/>
          </w:tcPr>
          <w:p w:rsidR="001542BB" w:rsidRPr="0088229D" w:rsidRDefault="001542BB" w:rsidP="00264EA6">
            <w:pPr>
              <w:jc w:val="center"/>
              <w:rPr>
                <w:rFonts w:ascii="Times New Roman" w:hAnsi="Times New Roman"/>
              </w:rPr>
            </w:pPr>
            <w:r w:rsidRPr="0088229D">
              <w:rPr>
                <w:rFonts w:ascii="Times New Roman" w:hAnsi="Times New Roman"/>
              </w:rPr>
              <w:t>No Duration</w:t>
            </w:r>
          </w:p>
        </w:tc>
      </w:tr>
    </w:tbl>
    <w:p w:rsidR="001542BB" w:rsidRPr="0088229D" w:rsidRDefault="001542BB" w:rsidP="001542BB">
      <w:pPr>
        <w:rPr>
          <w:rFonts w:ascii="Times New Roman" w:hAnsi="Times New Roman"/>
        </w:rPr>
      </w:pPr>
    </w:p>
    <w:p w:rsidR="001542BB" w:rsidRPr="0088229D" w:rsidRDefault="001542BB" w:rsidP="001542BB">
      <w:pPr>
        <w:tabs>
          <w:tab w:val="left" w:pos="7217"/>
        </w:tabs>
        <w:rPr>
          <w:rFonts w:ascii="Times New Roman" w:hAnsi="Times New Roman"/>
        </w:rPr>
        <w:sectPr w:rsidR="001542BB" w:rsidRPr="0088229D">
          <w:pgSz w:w="12240" w:h="15840"/>
          <w:pgMar w:top="1440" w:right="1440" w:bottom="1440" w:left="1440" w:header="720" w:footer="720" w:gutter="0"/>
          <w:cols w:space="720"/>
          <w:docGrid w:linePitch="360"/>
        </w:sectPr>
      </w:pPr>
    </w:p>
    <w:p w:rsidR="001542BB" w:rsidRPr="0088229D" w:rsidRDefault="001542BB" w:rsidP="001542BB">
      <w:pPr>
        <w:pStyle w:val="Heading3"/>
        <w:rPr>
          <w:rFonts w:ascii="Times New Roman" w:hAnsi="Times New Roman"/>
          <w:sz w:val="24"/>
          <w:szCs w:val="24"/>
        </w:rPr>
      </w:pPr>
      <w:bookmarkStart w:id="5" w:name="_Toc411710130"/>
      <w:bookmarkStart w:id="6" w:name="_Toc411809154"/>
      <w:r w:rsidRPr="0088229D">
        <w:rPr>
          <w:rFonts w:ascii="Times New Roman" w:hAnsi="Times New Roman"/>
          <w:sz w:val="24"/>
          <w:szCs w:val="24"/>
        </w:rPr>
        <w:t>Risk Management Plan/Framework</w:t>
      </w:r>
      <w:bookmarkEnd w:id="5"/>
      <w:bookmarkEnd w:id="6"/>
    </w:p>
    <w:p w:rsidR="001542BB" w:rsidRPr="0088229D" w:rsidRDefault="001542BB" w:rsidP="001542BB">
      <w:pPr>
        <w:pStyle w:val="Caption"/>
        <w:jc w:val="center"/>
        <w:rPr>
          <w:rFonts w:ascii="Times New Roman" w:hAnsi="Times New Roman"/>
          <w:b w:val="0"/>
          <w:sz w:val="22"/>
          <w:szCs w:val="22"/>
        </w:rPr>
      </w:pPr>
      <w:r w:rsidRPr="0088229D">
        <w:rPr>
          <w:rFonts w:ascii="Times New Roman" w:hAnsi="Times New Roman"/>
          <w:b w:val="0"/>
          <w:sz w:val="22"/>
          <w:szCs w:val="22"/>
        </w:rPr>
        <w:t xml:space="preserve">Table </w:t>
      </w:r>
      <w:r w:rsidRPr="0088229D">
        <w:rPr>
          <w:rFonts w:ascii="Times New Roman" w:hAnsi="Times New Roman"/>
          <w:b w:val="0"/>
          <w:sz w:val="22"/>
          <w:szCs w:val="22"/>
        </w:rPr>
        <w:fldChar w:fldCharType="begin"/>
      </w:r>
      <w:r w:rsidRPr="0088229D">
        <w:rPr>
          <w:rFonts w:ascii="Times New Roman" w:hAnsi="Times New Roman"/>
          <w:b w:val="0"/>
          <w:sz w:val="22"/>
          <w:szCs w:val="22"/>
        </w:rPr>
        <w:instrText xml:space="preserve"> SEQ Table \* ARABIC </w:instrText>
      </w:r>
      <w:r w:rsidRPr="0088229D">
        <w:rPr>
          <w:rFonts w:ascii="Times New Roman" w:hAnsi="Times New Roman"/>
          <w:b w:val="0"/>
          <w:sz w:val="22"/>
          <w:szCs w:val="22"/>
        </w:rPr>
        <w:fldChar w:fldCharType="separate"/>
      </w:r>
      <w:r w:rsidRPr="0088229D">
        <w:rPr>
          <w:rFonts w:ascii="Times New Roman" w:hAnsi="Times New Roman"/>
          <w:b w:val="0"/>
          <w:noProof/>
          <w:sz w:val="22"/>
          <w:szCs w:val="22"/>
        </w:rPr>
        <w:t>37</w:t>
      </w:r>
      <w:r w:rsidRPr="0088229D">
        <w:rPr>
          <w:rFonts w:ascii="Times New Roman" w:hAnsi="Times New Roman"/>
          <w:b w:val="0"/>
          <w:sz w:val="22"/>
          <w:szCs w:val="22"/>
        </w:rPr>
        <w:fldChar w:fldCharType="end"/>
      </w:r>
      <w:r w:rsidRPr="0088229D">
        <w:rPr>
          <w:rFonts w:ascii="Times New Roman" w:hAnsi="Times New Roman"/>
          <w:b w:val="0"/>
          <w:sz w:val="22"/>
          <w:szCs w:val="22"/>
        </w:rPr>
        <w:t xml:space="preserve"> </w:t>
      </w:r>
      <w:r w:rsidRPr="0088229D">
        <w:rPr>
          <w:rFonts w:ascii="Times New Roman" w:hAnsi="Times New Roman"/>
          <w:b w:val="0"/>
          <w:sz w:val="22"/>
          <w:szCs w:val="22"/>
        </w:rPr>
        <w:br/>
        <w:t>RISK MANAGEMENT PLAN</w:t>
      </w:r>
    </w:p>
    <w:tbl>
      <w:tblPr>
        <w:tblpPr w:leftFromText="180" w:rightFromText="180" w:vertAnchor="page" w:horzAnchor="margin" w:tblpY="2897"/>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530"/>
        <w:gridCol w:w="1057"/>
        <w:gridCol w:w="2363"/>
        <w:gridCol w:w="1890"/>
        <w:gridCol w:w="2700"/>
        <w:gridCol w:w="1350"/>
      </w:tblGrid>
      <w:tr w:rsidR="001542BB" w:rsidRPr="0088229D" w:rsidTr="00264EA6">
        <w:trPr>
          <w:trHeight w:val="938"/>
        </w:trPr>
        <w:tc>
          <w:tcPr>
            <w:tcW w:w="2628" w:type="dxa"/>
            <w:shd w:val="clear" w:color="auto" w:fill="auto"/>
            <w:noWrap/>
          </w:tcPr>
          <w:p w:rsidR="001542BB" w:rsidRPr="0088229D" w:rsidRDefault="001542BB" w:rsidP="00264EA6">
            <w:pPr>
              <w:jc w:val="center"/>
              <w:rPr>
                <w:rFonts w:ascii="Times New Roman" w:eastAsia="Arial Unicode MS" w:hAnsi="Times New Roman"/>
                <w:b/>
                <w:bCs/>
              </w:rPr>
            </w:pPr>
            <w:r w:rsidRPr="0088229D">
              <w:rPr>
                <w:rFonts w:ascii="Times New Roman" w:hAnsi="Times New Roman"/>
                <w:b/>
                <w:bCs/>
              </w:rPr>
              <w:t>List of Possible Risks</w:t>
            </w:r>
          </w:p>
        </w:tc>
        <w:tc>
          <w:tcPr>
            <w:tcW w:w="1530" w:type="dxa"/>
            <w:shd w:val="clear" w:color="auto" w:fill="auto"/>
          </w:tcPr>
          <w:p w:rsidR="001542BB" w:rsidRPr="0088229D" w:rsidRDefault="001542BB" w:rsidP="00264EA6">
            <w:pPr>
              <w:jc w:val="center"/>
              <w:rPr>
                <w:rFonts w:ascii="Times New Roman" w:eastAsia="Arial Unicode MS" w:hAnsi="Times New Roman"/>
                <w:b/>
                <w:bCs/>
              </w:rPr>
            </w:pPr>
            <w:r w:rsidRPr="0088229D">
              <w:rPr>
                <w:rFonts w:ascii="Times New Roman" w:eastAsia="Arial Unicode MS" w:hAnsi="Times New Roman"/>
                <w:b/>
                <w:bCs/>
              </w:rPr>
              <w:t>Likelihood</w:t>
            </w:r>
          </w:p>
          <w:p w:rsidR="001542BB" w:rsidRPr="0088229D" w:rsidRDefault="001542BB" w:rsidP="00264EA6">
            <w:pPr>
              <w:jc w:val="center"/>
              <w:rPr>
                <w:rFonts w:ascii="Times New Roman" w:eastAsia="Arial Unicode MS" w:hAnsi="Times New Roman"/>
                <w:b/>
                <w:bCs/>
              </w:rPr>
            </w:pPr>
            <w:r w:rsidRPr="0088229D">
              <w:rPr>
                <w:rFonts w:ascii="Times New Roman" w:eastAsia="Arial Unicode MS" w:hAnsi="Times New Roman"/>
                <w:b/>
                <w:bCs/>
              </w:rPr>
              <w:t>H/M/L</w:t>
            </w:r>
          </w:p>
        </w:tc>
        <w:tc>
          <w:tcPr>
            <w:tcW w:w="1057" w:type="dxa"/>
            <w:shd w:val="clear" w:color="auto" w:fill="auto"/>
          </w:tcPr>
          <w:p w:rsidR="001542BB" w:rsidRPr="0088229D" w:rsidRDefault="001542BB" w:rsidP="00264EA6">
            <w:pPr>
              <w:jc w:val="center"/>
              <w:rPr>
                <w:rFonts w:ascii="Times New Roman" w:hAnsi="Times New Roman"/>
                <w:b/>
                <w:bCs/>
              </w:rPr>
            </w:pPr>
            <w:r w:rsidRPr="0088229D">
              <w:rPr>
                <w:rFonts w:ascii="Times New Roman" w:hAnsi="Times New Roman"/>
                <w:b/>
                <w:bCs/>
              </w:rPr>
              <w:t>Impact</w:t>
            </w:r>
          </w:p>
          <w:p w:rsidR="001542BB" w:rsidRPr="0088229D" w:rsidRDefault="001542BB" w:rsidP="00264EA6">
            <w:pPr>
              <w:jc w:val="center"/>
              <w:rPr>
                <w:rFonts w:ascii="Times New Roman" w:hAnsi="Times New Roman"/>
                <w:b/>
                <w:bCs/>
              </w:rPr>
            </w:pPr>
            <w:r w:rsidRPr="0088229D">
              <w:rPr>
                <w:rFonts w:ascii="Times New Roman" w:hAnsi="Times New Roman"/>
                <w:b/>
                <w:bCs/>
              </w:rPr>
              <w:t>H/M/L</w:t>
            </w:r>
          </w:p>
        </w:tc>
        <w:tc>
          <w:tcPr>
            <w:tcW w:w="2363" w:type="dxa"/>
            <w:shd w:val="clear" w:color="auto" w:fill="auto"/>
          </w:tcPr>
          <w:p w:rsidR="001542BB" w:rsidRPr="0088229D" w:rsidRDefault="001542BB" w:rsidP="00264EA6">
            <w:pPr>
              <w:jc w:val="center"/>
              <w:rPr>
                <w:rFonts w:ascii="Times New Roman" w:hAnsi="Times New Roman"/>
                <w:b/>
                <w:bCs/>
              </w:rPr>
            </w:pPr>
            <w:r w:rsidRPr="0088229D">
              <w:rPr>
                <w:rFonts w:ascii="Times New Roman" w:hAnsi="Times New Roman"/>
                <w:b/>
                <w:bCs/>
              </w:rPr>
              <w:t xml:space="preserve">What are we already doing about it? </w:t>
            </w:r>
            <w:r w:rsidRPr="0088229D">
              <w:rPr>
                <w:rFonts w:ascii="Times New Roman" w:hAnsi="Times New Roman"/>
                <w:bCs/>
              </w:rPr>
              <w:t>(mitigating factors)</w:t>
            </w:r>
          </w:p>
        </w:tc>
        <w:tc>
          <w:tcPr>
            <w:tcW w:w="1890" w:type="dxa"/>
            <w:shd w:val="clear" w:color="auto" w:fill="auto"/>
          </w:tcPr>
          <w:p w:rsidR="001542BB" w:rsidRPr="0088229D" w:rsidRDefault="001542BB" w:rsidP="00264EA6">
            <w:pPr>
              <w:jc w:val="center"/>
              <w:rPr>
                <w:rFonts w:ascii="Times New Roman" w:eastAsia="Arial Unicode MS" w:hAnsi="Times New Roman"/>
                <w:b/>
                <w:bCs/>
              </w:rPr>
            </w:pPr>
            <w:r w:rsidRPr="0088229D">
              <w:rPr>
                <w:rFonts w:ascii="Times New Roman" w:hAnsi="Times New Roman"/>
                <w:b/>
                <w:bCs/>
              </w:rPr>
              <w:t>Timescale</w:t>
            </w:r>
          </w:p>
        </w:tc>
        <w:tc>
          <w:tcPr>
            <w:tcW w:w="2700" w:type="dxa"/>
            <w:shd w:val="clear" w:color="auto" w:fill="auto"/>
          </w:tcPr>
          <w:p w:rsidR="001542BB" w:rsidRPr="0088229D" w:rsidRDefault="001542BB" w:rsidP="00264EA6">
            <w:pPr>
              <w:jc w:val="center"/>
              <w:rPr>
                <w:rFonts w:ascii="Times New Roman" w:eastAsia="Arial Unicode MS" w:hAnsi="Times New Roman"/>
                <w:b/>
                <w:bCs/>
              </w:rPr>
            </w:pPr>
            <w:r w:rsidRPr="0088229D">
              <w:rPr>
                <w:rFonts w:ascii="Times New Roman" w:eastAsia="Arial Unicode MS" w:hAnsi="Times New Roman"/>
                <w:b/>
                <w:bCs/>
              </w:rPr>
              <w:t>Person Responsible</w:t>
            </w:r>
          </w:p>
        </w:tc>
        <w:tc>
          <w:tcPr>
            <w:tcW w:w="1350" w:type="dxa"/>
            <w:shd w:val="clear" w:color="auto" w:fill="auto"/>
          </w:tcPr>
          <w:p w:rsidR="001542BB" w:rsidRPr="0088229D" w:rsidRDefault="001542BB" w:rsidP="00264EA6">
            <w:pPr>
              <w:jc w:val="center"/>
              <w:rPr>
                <w:rFonts w:ascii="Times New Roman" w:eastAsia="Arial Unicode MS" w:hAnsi="Times New Roman"/>
                <w:b/>
                <w:bCs/>
              </w:rPr>
            </w:pPr>
            <w:r w:rsidRPr="0088229D">
              <w:rPr>
                <w:rFonts w:ascii="Times New Roman" w:hAnsi="Times New Roman"/>
                <w:b/>
                <w:bCs/>
              </w:rPr>
              <w:t>Reviewed Level of Risk</w:t>
            </w:r>
          </w:p>
        </w:tc>
      </w:tr>
      <w:tr w:rsidR="001542BB" w:rsidRPr="0088229D" w:rsidTr="00264EA6">
        <w:trPr>
          <w:trHeight w:val="610"/>
        </w:trPr>
        <w:tc>
          <w:tcPr>
            <w:tcW w:w="2628" w:type="dxa"/>
            <w:shd w:val="clear" w:color="auto" w:fill="auto"/>
            <w:noWrap/>
          </w:tcPr>
          <w:p w:rsidR="001542BB" w:rsidRPr="0088229D" w:rsidRDefault="001542BB" w:rsidP="00264EA6">
            <w:pPr>
              <w:jc w:val="center"/>
              <w:rPr>
                <w:rFonts w:ascii="Times New Roman" w:eastAsia="Arial Unicode MS" w:hAnsi="Times New Roman"/>
                <w:b/>
              </w:rPr>
            </w:pPr>
            <w:r w:rsidRPr="0088229D">
              <w:rPr>
                <w:rFonts w:ascii="Times New Roman" w:eastAsia="Arial Unicode MS" w:hAnsi="Times New Roman"/>
                <w:b/>
              </w:rPr>
              <w:t>Schedule Risk</w:t>
            </w:r>
          </w:p>
        </w:tc>
        <w:tc>
          <w:tcPr>
            <w:tcW w:w="1530" w:type="dxa"/>
            <w:shd w:val="clear" w:color="auto" w:fill="auto"/>
            <w:noWrap/>
          </w:tcPr>
          <w:p w:rsidR="001542BB" w:rsidRPr="0088229D" w:rsidRDefault="001542BB" w:rsidP="00264EA6">
            <w:pPr>
              <w:jc w:val="center"/>
              <w:rPr>
                <w:rFonts w:ascii="Times New Roman" w:eastAsia="Arial Unicode MS" w:hAnsi="Times New Roman"/>
              </w:rPr>
            </w:pPr>
            <w:r w:rsidRPr="0088229D">
              <w:rPr>
                <w:rFonts w:ascii="Times New Roman" w:eastAsia="Arial Unicode MS" w:hAnsi="Times New Roman"/>
              </w:rPr>
              <w:t>H</w:t>
            </w:r>
          </w:p>
        </w:tc>
        <w:tc>
          <w:tcPr>
            <w:tcW w:w="1057" w:type="dxa"/>
            <w:shd w:val="clear" w:color="auto" w:fill="auto"/>
          </w:tcPr>
          <w:p w:rsidR="001542BB" w:rsidRPr="0088229D" w:rsidRDefault="001542BB" w:rsidP="00264EA6">
            <w:pPr>
              <w:jc w:val="center"/>
              <w:rPr>
                <w:rFonts w:ascii="Times New Roman" w:hAnsi="Times New Roman"/>
              </w:rPr>
            </w:pPr>
            <w:r w:rsidRPr="0088229D">
              <w:rPr>
                <w:rFonts w:ascii="Times New Roman" w:hAnsi="Times New Roman"/>
              </w:rPr>
              <w:t>H</w:t>
            </w:r>
          </w:p>
        </w:tc>
        <w:tc>
          <w:tcPr>
            <w:tcW w:w="2363" w:type="dxa"/>
            <w:shd w:val="clear" w:color="auto" w:fill="auto"/>
          </w:tcPr>
          <w:p w:rsidR="001542BB" w:rsidRPr="0088229D" w:rsidRDefault="001542BB" w:rsidP="00264EA6">
            <w:pPr>
              <w:rPr>
                <w:rFonts w:ascii="Times New Roman" w:hAnsi="Times New Roman"/>
              </w:rPr>
            </w:pPr>
            <w:r w:rsidRPr="0088229D">
              <w:rPr>
                <w:rFonts w:ascii="Times New Roman" w:hAnsi="Times New Roman"/>
              </w:rPr>
              <w:t>We are getting strict on our schedules in order to finish the project according to its time period.</w:t>
            </w:r>
          </w:p>
        </w:tc>
        <w:tc>
          <w:tcPr>
            <w:tcW w:w="1890" w:type="dxa"/>
            <w:shd w:val="clear" w:color="auto" w:fill="auto"/>
            <w:noWrap/>
          </w:tcPr>
          <w:p w:rsidR="001542BB" w:rsidRPr="0088229D" w:rsidRDefault="001542BB" w:rsidP="00264EA6">
            <w:pPr>
              <w:rPr>
                <w:rFonts w:ascii="Times New Roman" w:eastAsia="Arial Unicode MS" w:hAnsi="Times New Roman"/>
              </w:rPr>
            </w:pPr>
            <w:r>
              <w:rPr>
                <w:rFonts w:ascii="Times New Roman" w:hAnsi="Times New Roman"/>
              </w:rPr>
              <w:t> April 2015 – September</w:t>
            </w:r>
            <w:r w:rsidRPr="0088229D">
              <w:rPr>
                <w:rFonts w:ascii="Times New Roman" w:hAnsi="Times New Roman"/>
              </w:rPr>
              <w:t xml:space="preserve"> 2015</w:t>
            </w:r>
          </w:p>
        </w:tc>
        <w:tc>
          <w:tcPr>
            <w:tcW w:w="2700" w:type="dxa"/>
            <w:shd w:val="clear" w:color="auto" w:fill="auto"/>
            <w:noWrap/>
            <w:vAlign w:val="center"/>
          </w:tcPr>
          <w:p w:rsidR="001542BB" w:rsidRDefault="001542BB" w:rsidP="001542BB">
            <w:pPr>
              <w:autoSpaceDE w:val="0"/>
              <w:autoSpaceDN w:val="0"/>
              <w:adjustRightInd w:val="0"/>
              <w:spacing w:after="0" w:line="360" w:lineRule="auto"/>
              <w:jc w:val="center"/>
              <w:rPr>
                <w:rFonts w:ascii="Times New Roman" w:hAnsi="Times New Roman"/>
              </w:rPr>
            </w:pPr>
          </w:p>
          <w:p w:rsidR="001542BB" w:rsidRPr="001100F1" w:rsidRDefault="001542BB" w:rsidP="001542BB">
            <w:pPr>
              <w:autoSpaceDE w:val="0"/>
              <w:autoSpaceDN w:val="0"/>
              <w:adjustRightInd w:val="0"/>
              <w:spacing w:after="0" w:line="360" w:lineRule="auto"/>
              <w:jc w:val="center"/>
              <w:rPr>
                <w:rFonts w:ascii="Times New Roman" w:hAnsi="Times New Roman"/>
              </w:rPr>
            </w:pPr>
            <w:r w:rsidRPr="001100F1">
              <w:rPr>
                <w:rFonts w:ascii="Times New Roman" w:hAnsi="Times New Roman"/>
              </w:rPr>
              <w:t xml:space="preserve">Michael John M. </w:t>
            </w:r>
            <w:proofErr w:type="spellStart"/>
            <w:r w:rsidRPr="001100F1">
              <w:rPr>
                <w:rFonts w:ascii="Times New Roman" w:hAnsi="Times New Roman"/>
              </w:rPr>
              <w:t>Trongcao</w:t>
            </w:r>
            <w:proofErr w:type="spellEnd"/>
          </w:p>
          <w:p w:rsidR="001542BB" w:rsidRPr="0088229D" w:rsidRDefault="001542BB" w:rsidP="00264EA6">
            <w:pPr>
              <w:jc w:val="center"/>
              <w:rPr>
                <w:rFonts w:ascii="Times New Roman" w:eastAsia="Arial Unicode MS" w:hAnsi="Times New Roman"/>
              </w:rPr>
            </w:pPr>
          </w:p>
        </w:tc>
        <w:tc>
          <w:tcPr>
            <w:tcW w:w="1350" w:type="dxa"/>
            <w:shd w:val="clear" w:color="auto" w:fill="auto"/>
            <w:noWrap/>
            <w:vAlign w:val="center"/>
          </w:tcPr>
          <w:p w:rsidR="001542BB" w:rsidRPr="0088229D" w:rsidRDefault="001542BB" w:rsidP="00264EA6">
            <w:pPr>
              <w:jc w:val="center"/>
              <w:rPr>
                <w:rFonts w:ascii="Times New Roman" w:eastAsia="Arial Unicode MS" w:hAnsi="Times New Roman"/>
              </w:rPr>
            </w:pPr>
            <w:r w:rsidRPr="0088229D">
              <w:rPr>
                <w:rFonts w:ascii="Times New Roman" w:eastAsia="Arial Unicode MS" w:hAnsi="Times New Roman"/>
              </w:rPr>
              <w:t>Medium</w:t>
            </w:r>
          </w:p>
        </w:tc>
      </w:tr>
      <w:tr w:rsidR="001542BB" w:rsidRPr="0088229D" w:rsidTr="00264EA6">
        <w:trPr>
          <w:trHeight w:val="560"/>
        </w:trPr>
        <w:tc>
          <w:tcPr>
            <w:tcW w:w="2628" w:type="dxa"/>
            <w:shd w:val="clear" w:color="auto" w:fill="auto"/>
            <w:noWrap/>
          </w:tcPr>
          <w:p w:rsidR="001542BB" w:rsidRPr="0088229D" w:rsidRDefault="001542BB" w:rsidP="00264EA6">
            <w:pPr>
              <w:jc w:val="center"/>
              <w:rPr>
                <w:rFonts w:ascii="Times New Roman" w:eastAsia="Arial Unicode MS" w:hAnsi="Times New Roman"/>
                <w:b/>
              </w:rPr>
            </w:pPr>
            <w:r w:rsidRPr="0088229D">
              <w:rPr>
                <w:rFonts w:ascii="Times New Roman" w:hAnsi="Times New Roman"/>
                <w:b/>
              </w:rPr>
              <w:t>Operational Risk</w:t>
            </w:r>
          </w:p>
        </w:tc>
        <w:tc>
          <w:tcPr>
            <w:tcW w:w="1530" w:type="dxa"/>
            <w:shd w:val="clear" w:color="auto" w:fill="auto"/>
            <w:noWrap/>
          </w:tcPr>
          <w:p w:rsidR="001542BB" w:rsidRPr="0088229D" w:rsidRDefault="001542BB" w:rsidP="00264EA6">
            <w:pPr>
              <w:jc w:val="center"/>
              <w:rPr>
                <w:rFonts w:ascii="Times New Roman" w:eastAsia="Arial Unicode MS" w:hAnsi="Times New Roman"/>
              </w:rPr>
            </w:pPr>
            <w:r>
              <w:rPr>
                <w:rFonts w:ascii="Times New Roman" w:eastAsia="Arial Unicode MS" w:hAnsi="Times New Roman"/>
              </w:rPr>
              <w:t>L</w:t>
            </w:r>
          </w:p>
        </w:tc>
        <w:tc>
          <w:tcPr>
            <w:tcW w:w="1057" w:type="dxa"/>
            <w:shd w:val="clear" w:color="auto" w:fill="auto"/>
          </w:tcPr>
          <w:p w:rsidR="001542BB" w:rsidRPr="0088229D" w:rsidRDefault="001542BB" w:rsidP="00264EA6">
            <w:pPr>
              <w:jc w:val="center"/>
              <w:rPr>
                <w:rFonts w:ascii="Times New Roman" w:hAnsi="Times New Roman"/>
              </w:rPr>
            </w:pPr>
            <w:r w:rsidRPr="0088229D">
              <w:rPr>
                <w:rFonts w:ascii="Times New Roman" w:hAnsi="Times New Roman"/>
              </w:rPr>
              <w:t>H</w:t>
            </w:r>
          </w:p>
        </w:tc>
        <w:tc>
          <w:tcPr>
            <w:tcW w:w="2363" w:type="dxa"/>
            <w:shd w:val="clear" w:color="auto" w:fill="auto"/>
          </w:tcPr>
          <w:p w:rsidR="001542BB" w:rsidRPr="0088229D" w:rsidRDefault="001542BB" w:rsidP="00264EA6">
            <w:pPr>
              <w:rPr>
                <w:rFonts w:ascii="Times New Roman" w:hAnsi="Times New Roman"/>
              </w:rPr>
            </w:pPr>
            <w:r w:rsidRPr="0088229D">
              <w:rPr>
                <w:rFonts w:ascii="Times New Roman" w:hAnsi="Times New Roman"/>
              </w:rPr>
              <w:t>Constant communication with the team, resource planning and training</w:t>
            </w:r>
          </w:p>
        </w:tc>
        <w:tc>
          <w:tcPr>
            <w:tcW w:w="1890" w:type="dxa"/>
            <w:shd w:val="clear" w:color="auto" w:fill="auto"/>
            <w:noWrap/>
          </w:tcPr>
          <w:p w:rsidR="001542BB" w:rsidRPr="001542BB" w:rsidRDefault="001542BB" w:rsidP="00264EA6">
            <w:pPr>
              <w:rPr>
                <w:rFonts w:ascii="Times New Roman" w:hAnsi="Times New Roman"/>
              </w:rPr>
            </w:pPr>
            <w:r w:rsidRPr="0088229D">
              <w:rPr>
                <w:rFonts w:ascii="Times New Roman" w:hAnsi="Times New Roman"/>
              </w:rPr>
              <w:t> </w:t>
            </w:r>
            <w:r>
              <w:rPr>
                <w:rFonts w:ascii="Times New Roman" w:hAnsi="Times New Roman"/>
              </w:rPr>
              <w:t xml:space="preserve"> April 2015 – September</w:t>
            </w:r>
            <w:r w:rsidRPr="0088229D">
              <w:rPr>
                <w:rFonts w:ascii="Times New Roman" w:hAnsi="Times New Roman"/>
              </w:rPr>
              <w:t xml:space="preserve"> 2015</w:t>
            </w:r>
          </w:p>
        </w:tc>
        <w:tc>
          <w:tcPr>
            <w:tcW w:w="2700" w:type="dxa"/>
            <w:shd w:val="clear" w:color="auto" w:fill="auto"/>
            <w:noWrap/>
            <w:vAlign w:val="center"/>
          </w:tcPr>
          <w:p w:rsidR="001542BB" w:rsidRDefault="001542BB" w:rsidP="001542BB">
            <w:pPr>
              <w:autoSpaceDE w:val="0"/>
              <w:autoSpaceDN w:val="0"/>
              <w:adjustRightInd w:val="0"/>
              <w:spacing w:after="0" w:line="360" w:lineRule="auto"/>
              <w:jc w:val="center"/>
              <w:rPr>
                <w:rFonts w:ascii="Times New Roman" w:hAnsi="Times New Roman"/>
              </w:rPr>
            </w:pPr>
          </w:p>
          <w:p w:rsidR="001542BB" w:rsidRPr="001100F1" w:rsidRDefault="001542BB" w:rsidP="001542BB">
            <w:pPr>
              <w:autoSpaceDE w:val="0"/>
              <w:autoSpaceDN w:val="0"/>
              <w:adjustRightInd w:val="0"/>
              <w:spacing w:after="0" w:line="360" w:lineRule="auto"/>
              <w:rPr>
                <w:rFonts w:ascii="Times New Roman" w:hAnsi="Times New Roman"/>
              </w:rPr>
            </w:pPr>
            <w:r w:rsidRPr="001100F1">
              <w:rPr>
                <w:rFonts w:ascii="Times New Roman" w:hAnsi="Times New Roman"/>
              </w:rPr>
              <w:t xml:space="preserve">Michael John M. </w:t>
            </w:r>
            <w:proofErr w:type="spellStart"/>
            <w:r w:rsidRPr="001100F1">
              <w:rPr>
                <w:rFonts w:ascii="Times New Roman" w:hAnsi="Times New Roman"/>
              </w:rPr>
              <w:t>Trongcao</w:t>
            </w:r>
            <w:proofErr w:type="spellEnd"/>
          </w:p>
          <w:p w:rsidR="001542BB" w:rsidRPr="0088229D" w:rsidRDefault="001542BB" w:rsidP="00264EA6">
            <w:pPr>
              <w:jc w:val="center"/>
              <w:rPr>
                <w:rFonts w:ascii="Times New Roman" w:eastAsia="Arial Unicode MS" w:hAnsi="Times New Roman"/>
              </w:rPr>
            </w:pPr>
          </w:p>
        </w:tc>
        <w:tc>
          <w:tcPr>
            <w:tcW w:w="1350" w:type="dxa"/>
            <w:shd w:val="clear" w:color="auto" w:fill="auto"/>
            <w:noWrap/>
            <w:vAlign w:val="center"/>
          </w:tcPr>
          <w:p w:rsidR="001542BB" w:rsidRPr="0088229D" w:rsidRDefault="001542BB" w:rsidP="00264EA6">
            <w:pPr>
              <w:jc w:val="center"/>
              <w:rPr>
                <w:rFonts w:ascii="Times New Roman" w:eastAsia="Arial Unicode MS" w:hAnsi="Times New Roman"/>
              </w:rPr>
            </w:pPr>
            <w:r w:rsidRPr="0088229D">
              <w:rPr>
                <w:rFonts w:ascii="Times New Roman" w:eastAsia="Arial Unicode MS" w:hAnsi="Times New Roman"/>
              </w:rPr>
              <w:t>Low</w:t>
            </w:r>
          </w:p>
        </w:tc>
      </w:tr>
      <w:tr w:rsidR="001542BB" w:rsidRPr="0088229D" w:rsidTr="00264EA6">
        <w:trPr>
          <w:trHeight w:val="538"/>
        </w:trPr>
        <w:tc>
          <w:tcPr>
            <w:tcW w:w="2628" w:type="dxa"/>
            <w:shd w:val="clear" w:color="auto" w:fill="auto"/>
            <w:noWrap/>
          </w:tcPr>
          <w:p w:rsidR="001542BB" w:rsidRPr="0088229D" w:rsidRDefault="001542BB" w:rsidP="00264EA6">
            <w:pPr>
              <w:jc w:val="center"/>
              <w:rPr>
                <w:rFonts w:ascii="Times New Roman" w:eastAsia="Arial Unicode MS" w:hAnsi="Times New Roman"/>
                <w:b/>
              </w:rPr>
            </w:pPr>
            <w:r w:rsidRPr="0088229D">
              <w:rPr>
                <w:rFonts w:ascii="Times New Roman" w:hAnsi="Times New Roman"/>
                <w:b/>
              </w:rPr>
              <w:t>Technical Risk</w:t>
            </w:r>
          </w:p>
        </w:tc>
        <w:tc>
          <w:tcPr>
            <w:tcW w:w="1530" w:type="dxa"/>
            <w:shd w:val="clear" w:color="auto" w:fill="auto"/>
            <w:noWrap/>
          </w:tcPr>
          <w:p w:rsidR="001542BB" w:rsidRPr="0088229D" w:rsidRDefault="001542BB" w:rsidP="00264EA6">
            <w:pPr>
              <w:jc w:val="center"/>
              <w:rPr>
                <w:rFonts w:ascii="Times New Roman" w:eastAsia="Arial Unicode MS" w:hAnsi="Times New Roman"/>
              </w:rPr>
            </w:pPr>
            <w:r w:rsidRPr="0088229D">
              <w:rPr>
                <w:rFonts w:ascii="Times New Roman" w:eastAsia="Arial Unicode MS" w:hAnsi="Times New Roman"/>
              </w:rPr>
              <w:t>M</w:t>
            </w:r>
          </w:p>
        </w:tc>
        <w:tc>
          <w:tcPr>
            <w:tcW w:w="1057" w:type="dxa"/>
            <w:shd w:val="clear" w:color="auto" w:fill="auto"/>
          </w:tcPr>
          <w:p w:rsidR="001542BB" w:rsidRPr="0088229D" w:rsidRDefault="001542BB" w:rsidP="00264EA6">
            <w:pPr>
              <w:jc w:val="center"/>
              <w:rPr>
                <w:rFonts w:ascii="Times New Roman" w:hAnsi="Times New Roman"/>
              </w:rPr>
            </w:pPr>
            <w:r w:rsidRPr="0088229D">
              <w:rPr>
                <w:rFonts w:ascii="Times New Roman" w:hAnsi="Times New Roman"/>
              </w:rPr>
              <w:t>H</w:t>
            </w:r>
          </w:p>
        </w:tc>
        <w:tc>
          <w:tcPr>
            <w:tcW w:w="2363" w:type="dxa"/>
            <w:shd w:val="clear" w:color="auto" w:fill="auto"/>
          </w:tcPr>
          <w:p w:rsidR="001542BB" w:rsidRPr="0088229D" w:rsidRDefault="001542BB" w:rsidP="00264EA6">
            <w:pPr>
              <w:rPr>
                <w:rFonts w:ascii="Times New Roman" w:hAnsi="Times New Roman"/>
              </w:rPr>
            </w:pPr>
            <w:r w:rsidRPr="0088229D">
              <w:rPr>
                <w:rFonts w:ascii="Times New Roman" w:hAnsi="Times New Roman"/>
              </w:rPr>
              <w:t>Finalizing ideas, functions and features of the system earlier</w:t>
            </w:r>
          </w:p>
        </w:tc>
        <w:tc>
          <w:tcPr>
            <w:tcW w:w="1890" w:type="dxa"/>
            <w:shd w:val="clear" w:color="auto" w:fill="auto"/>
            <w:noWrap/>
          </w:tcPr>
          <w:p w:rsidR="001542BB" w:rsidRPr="0088229D" w:rsidRDefault="001542BB" w:rsidP="00264EA6">
            <w:pPr>
              <w:rPr>
                <w:rFonts w:ascii="Times New Roman" w:eastAsia="Arial Unicode MS" w:hAnsi="Times New Roman"/>
              </w:rPr>
            </w:pPr>
            <w:r w:rsidRPr="0088229D">
              <w:rPr>
                <w:rFonts w:ascii="Times New Roman" w:hAnsi="Times New Roman"/>
              </w:rPr>
              <w:t> </w:t>
            </w:r>
            <w:r>
              <w:rPr>
                <w:rFonts w:ascii="Times New Roman" w:hAnsi="Times New Roman"/>
              </w:rPr>
              <w:t xml:space="preserve"> April 2015 – July</w:t>
            </w:r>
            <w:r w:rsidRPr="0088229D">
              <w:rPr>
                <w:rFonts w:ascii="Times New Roman" w:hAnsi="Times New Roman"/>
              </w:rPr>
              <w:t xml:space="preserve"> 2015</w:t>
            </w:r>
          </w:p>
        </w:tc>
        <w:tc>
          <w:tcPr>
            <w:tcW w:w="2700" w:type="dxa"/>
            <w:shd w:val="clear" w:color="auto" w:fill="auto"/>
            <w:noWrap/>
            <w:vAlign w:val="center"/>
          </w:tcPr>
          <w:p w:rsidR="001542BB" w:rsidRDefault="001542BB" w:rsidP="001542BB">
            <w:pPr>
              <w:autoSpaceDE w:val="0"/>
              <w:autoSpaceDN w:val="0"/>
              <w:adjustRightInd w:val="0"/>
              <w:spacing w:after="0" w:line="360" w:lineRule="auto"/>
              <w:jc w:val="center"/>
              <w:rPr>
                <w:rFonts w:ascii="Times New Roman" w:hAnsi="Times New Roman"/>
              </w:rPr>
            </w:pPr>
          </w:p>
          <w:p w:rsidR="001542BB" w:rsidRPr="001100F1" w:rsidRDefault="001542BB" w:rsidP="001542BB">
            <w:pPr>
              <w:autoSpaceDE w:val="0"/>
              <w:autoSpaceDN w:val="0"/>
              <w:adjustRightInd w:val="0"/>
              <w:spacing w:after="0" w:line="360" w:lineRule="auto"/>
              <w:jc w:val="center"/>
              <w:rPr>
                <w:rFonts w:ascii="Times New Roman" w:hAnsi="Times New Roman"/>
              </w:rPr>
            </w:pPr>
            <w:proofErr w:type="spellStart"/>
            <w:r w:rsidRPr="001100F1">
              <w:rPr>
                <w:rFonts w:ascii="Times New Roman" w:hAnsi="Times New Roman"/>
              </w:rPr>
              <w:t>Roshela</w:t>
            </w:r>
            <w:proofErr w:type="spellEnd"/>
            <w:r w:rsidRPr="001100F1">
              <w:rPr>
                <w:rFonts w:ascii="Times New Roman" w:hAnsi="Times New Roman"/>
              </w:rPr>
              <w:t xml:space="preserve"> O. Vallente</w:t>
            </w:r>
          </w:p>
          <w:p w:rsidR="001542BB" w:rsidRPr="0088229D" w:rsidRDefault="001542BB" w:rsidP="001542BB">
            <w:pPr>
              <w:autoSpaceDE w:val="0"/>
              <w:autoSpaceDN w:val="0"/>
              <w:adjustRightInd w:val="0"/>
              <w:spacing w:after="0" w:line="360" w:lineRule="auto"/>
              <w:jc w:val="center"/>
              <w:rPr>
                <w:rFonts w:ascii="Times New Roman" w:eastAsia="Arial Unicode MS" w:hAnsi="Times New Roman"/>
              </w:rPr>
            </w:pPr>
          </w:p>
        </w:tc>
        <w:tc>
          <w:tcPr>
            <w:tcW w:w="1350" w:type="dxa"/>
            <w:shd w:val="clear" w:color="auto" w:fill="auto"/>
            <w:noWrap/>
            <w:vAlign w:val="center"/>
          </w:tcPr>
          <w:p w:rsidR="001542BB" w:rsidRPr="0088229D" w:rsidRDefault="001542BB" w:rsidP="00264EA6">
            <w:pPr>
              <w:jc w:val="center"/>
              <w:rPr>
                <w:rFonts w:ascii="Times New Roman" w:eastAsia="Arial Unicode MS" w:hAnsi="Times New Roman"/>
              </w:rPr>
            </w:pPr>
            <w:r>
              <w:rPr>
                <w:rFonts w:ascii="Times New Roman" w:eastAsia="Arial Unicode MS" w:hAnsi="Times New Roman"/>
              </w:rPr>
              <w:t>Medium</w:t>
            </w:r>
          </w:p>
        </w:tc>
      </w:tr>
      <w:tr w:rsidR="001542BB" w:rsidRPr="0088229D" w:rsidTr="00264EA6">
        <w:trPr>
          <w:trHeight w:val="577"/>
        </w:trPr>
        <w:tc>
          <w:tcPr>
            <w:tcW w:w="2628" w:type="dxa"/>
            <w:shd w:val="clear" w:color="auto" w:fill="auto"/>
            <w:noWrap/>
          </w:tcPr>
          <w:p w:rsidR="001542BB" w:rsidRPr="0088229D" w:rsidRDefault="001542BB" w:rsidP="00264EA6">
            <w:pPr>
              <w:jc w:val="center"/>
              <w:rPr>
                <w:rFonts w:ascii="Times New Roman" w:eastAsia="Arial Unicode MS" w:hAnsi="Times New Roman"/>
                <w:b/>
              </w:rPr>
            </w:pPr>
            <w:r w:rsidRPr="0088229D">
              <w:rPr>
                <w:rFonts w:ascii="Times New Roman" w:hAnsi="Times New Roman"/>
                <w:b/>
              </w:rPr>
              <w:t>Programmatic Risk</w:t>
            </w:r>
          </w:p>
        </w:tc>
        <w:tc>
          <w:tcPr>
            <w:tcW w:w="1530" w:type="dxa"/>
            <w:shd w:val="clear" w:color="auto" w:fill="auto"/>
            <w:noWrap/>
          </w:tcPr>
          <w:p w:rsidR="001542BB" w:rsidRPr="0088229D" w:rsidRDefault="001542BB" w:rsidP="00264EA6">
            <w:pPr>
              <w:jc w:val="center"/>
              <w:rPr>
                <w:rFonts w:ascii="Times New Roman" w:eastAsia="Arial Unicode MS" w:hAnsi="Times New Roman"/>
              </w:rPr>
            </w:pPr>
            <w:r w:rsidRPr="0088229D">
              <w:rPr>
                <w:rFonts w:ascii="Times New Roman" w:eastAsia="Arial Unicode MS" w:hAnsi="Times New Roman"/>
              </w:rPr>
              <w:t>M</w:t>
            </w:r>
          </w:p>
        </w:tc>
        <w:tc>
          <w:tcPr>
            <w:tcW w:w="1057" w:type="dxa"/>
            <w:shd w:val="clear" w:color="auto" w:fill="auto"/>
          </w:tcPr>
          <w:p w:rsidR="001542BB" w:rsidRPr="0088229D" w:rsidRDefault="001542BB" w:rsidP="00264EA6">
            <w:pPr>
              <w:jc w:val="center"/>
              <w:rPr>
                <w:rFonts w:ascii="Times New Roman" w:hAnsi="Times New Roman"/>
              </w:rPr>
            </w:pPr>
            <w:r w:rsidRPr="0088229D">
              <w:rPr>
                <w:rFonts w:ascii="Times New Roman" w:hAnsi="Times New Roman"/>
              </w:rPr>
              <w:t>H</w:t>
            </w:r>
          </w:p>
        </w:tc>
        <w:tc>
          <w:tcPr>
            <w:tcW w:w="2363" w:type="dxa"/>
            <w:shd w:val="clear" w:color="auto" w:fill="auto"/>
          </w:tcPr>
          <w:p w:rsidR="001542BB" w:rsidRPr="0088229D" w:rsidRDefault="001542BB" w:rsidP="00264EA6">
            <w:pPr>
              <w:rPr>
                <w:rFonts w:ascii="Times New Roman" w:hAnsi="Times New Roman"/>
              </w:rPr>
            </w:pPr>
            <w:r w:rsidRPr="0088229D">
              <w:rPr>
                <w:rFonts w:ascii="Times New Roman" w:hAnsi="Times New Roman"/>
              </w:rPr>
              <w:t>Prioritize important features</w:t>
            </w:r>
          </w:p>
        </w:tc>
        <w:tc>
          <w:tcPr>
            <w:tcW w:w="1890" w:type="dxa"/>
            <w:shd w:val="clear" w:color="auto" w:fill="auto"/>
            <w:noWrap/>
          </w:tcPr>
          <w:p w:rsidR="001542BB" w:rsidRPr="0088229D" w:rsidRDefault="001542BB" w:rsidP="00264EA6">
            <w:pPr>
              <w:rPr>
                <w:rFonts w:ascii="Times New Roman" w:eastAsia="Arial Unicode MS" w:hAnsi="Times New Roman"/>
              </w:rPr>
            </w:pPr>
            <w:r w:rsidRPr="0088229D">
              <w:rPr>
                <w:rFonts w:ascii="Times New Roman" w:hAnsi="Times New Roman"/>
              </w:rPr>
              <w:t> </w:t>
            </w:r>
            <w:r>
              <w:rPr>
                <w:rFonts w:ascii="Times New Roman" w:hAnsi="Times New Roman"/>
              </w:rPr>
              <w:t xml:space="preserve"> April 2015 – July</w:t>
            </w:r>
            <w:r w:rsidRPr="0088229D">
              <w:rPr>
                <w:rFonts w:ascii="Times New Roman" w:hAnsi="Times New Roman"/>
              </w:rPr>
              <w:t xml:space="preserve"> 2015</w:t>
            </w:r>
          </w:p>
        </w:tc>
        <w:tc>
          <w:tcPr>
            <w:tcW w:w="2700" w:type="dxa"/>
            <w:shd w:val="clear" w:color="auto" w:fill="auto"/>
            <w:noWrap/>
            <w:vAlign w:val="center"/>
          </w:tcPr>
          <w:p w:rsidR="001542BB" w:rsidRPr="001100F1" w:rsidRDefault="001542BB" w:rsidP="001542BB">
            <w:pPr>
              <w:autoSpaceDE w:val="0"/>
              <w:autoSpaceDN w:val="0"/>
              <w:adjustRightInd w:val="0"/>
              <w:spacing w:after="0" w:line="360" w:lineRule="auto"/>
              <w:rPr>
                <w:rFonts w:ascii="Times New Roman" w:hAnsi="Times New Roman"/>
              </w:rPr>
            </w:pPr>
            <w:r>
              <w:rPr>
                <w:rFonts w:ascii="Times New Roman" w:hAnsi="Times New Roman"/>
              </w:rPr>
              <w:t xml:space="preserve">      </w:t>
            </w:r>
            <w:proofErr w:type="spellStart"/>
            <w:r w:rsidRPr="001100F1">
              <w:rPr>
                <w:rFonts w:ascii="Times New Roman" w:hAnsi="Times New Roman"/>
              </w:rPr>
              <w:t>Niṅo</w:t>
            </w:r>
            <w:proofErr w:type="spellEnd"/>
            <w:r w:rsidRPr="001100F1">
              <w:rPr>
                <w:rFonts w:ascii="Times New Roman" w:hAnsi="Times New Roman"/>
              </w:rPr>
              <w:t xml:space="preserve"> B. </w:t>
            </w:r>
            <w:proofErr w:type="spellStart"/>
            <w:r w:rsidRPr="001100F1">
              <w:rPr>
                <w:rFonts w:ascii="Times New Roman" w:hAnsi="Times New Roman"/>
              </w:rPr>
              <w:t>Castorico</w:t>
            </w:r>
            <w:proofErr w:type="spellEnd"/>
          </w:p>
          <w:p w:rsidR="001542BB" w:rsidRPr="0088229D" w:rsidRDefault="001542BB" w:rsidP="00264EA6">
            <w:pPr>
              <w:jc w:val="center"/>
              <w:rPr>
                <w:rFonts w:ascii="Times New Roman" w:eastAsia="Arial Unicode MS" w:hAnsi="Times New Roman"/>
              </w:rPr>
            </w:pPr>
          </w:p>
        </w:tc>
        <w:tc>
          <w:tcPr>
            <w:tcW w:w="1350" w:type="dxa"/>
            <w:shd w:val="clear" w:color="auto" w:fill="auto"/>
            <w:noWrap/>
            <w:vAlign w:val="center"/>
          </w:tcPr>
          <w:p w:rsidR="001542BB" w:rsidRPr="0088229D" w:rsidRDefault="001542BB" w:rsidP="00264EA6">
            <w:pPr>
              <w:jc w:val="center"/>
              <w:rPr>
                <w:rFonts w:ascii="Times New Roman" w:eastAsia="Arial Unicode MS" w:hAnsi="Times New Roman"/>
              </w:rPr>
            </w:pPr>
            <w:r w:rsidRPr="0088229D">
              <w:rPr>
                <w:rFonts w:ascii="Times New Roman" w:eastAsia="Arial Unicode MS" w:hAnsi="Times New Roman"/>
              </w:rPr>
              <w:t>Medium</w:t>
            </w:r>
          </w:p>
        </w:tc>
      </w:tr>
    </w:tbl>
    <w:p w:rsidR="001542BB" w:rsidRPr="0088229D" w:rsidRDefault="001542BB" w:rsidP="001542BB">
      <w:pPr>
        <w:tabs>
          <w:tab w:val="left" w:pos="781"/>
        </w:tabs>
        <w:rPr>
          <w:rFonts w:ascii="Times New Roman" w:hAnsi="Times New Roman"/>
        </w:rPr>
      </w:pPr>
      <w:r w:rsidRPr="0088229D">
        <w:rPr>
          <w:rFonts w:ascii="Times New Roman" w:hAnsi="Times New Roman"/>
          <w:noProof/>
        </w:rPr>
        <w:drawing>
          <wp:anchor distT="0" distB="0" distL="114300" distR="114300" simplePos="0" relativeHeight="251661312" behindDoc="1" locked="0" layoutInCell="1" allowOverlap="1" wp14:anchorId="2C57036F" wp14:editId="212B817B">
            <wp:simplePos x="0" y="0"/>
            <wp:positionH relativeFrom="column">
              <wp:posOffset>4415790</wp:posOffset>
            </wp:positionH>
            <wp:positionV relativeFrom="paragraph">
              <wp:posOffset>3108325</wp:posOffset>
            </wp:positionV>
            <wp:extent cx="418465" cy="379095"/>
            <wp:effectExtent l="0" t="0" r="635" b="1905"/>
            <wp:wrapNone/>
            <wp:docPr id="199" name="Picture 19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ap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465" cy="379095"/>
                    </a:xfrm>
                    <a:prstGeom prst="rect">
                      <a:avLst/>
                    </a:prstGeom>
                    <a:noFill/>
                    <a:ln>
                      <a:noFill/>
                    </a:ln>
                  </pic:spPr>
                </pic:pic>
              </a:graphicData>
            </a:graphic>
          </wp:anchor>
        </w:drawing>
      </w:r>
      <w:r w:rsidRPr="0088229D">
        <w:rPr>
          <w:rFonts w:ascii="Times New Roman" w:hAnsi="Times New Roman"/>
          <w:noProof/>
        </w:rPr>
        <w:drawing>
          <wp:anchor distT="0" distB="0" distL="114300" distR="114300" simplePos="0" relativeHeight="251660288" behindDoc="1" locked="0" layoutInCell="1" allowOverlap="1" wp14:anchorId="1D132274" wp14:editId="021D7CA8">
            <wp:simplePos x="0" y="0"/>
            <wp:positionH relativeFrom="column">
              <wp:posOffset>4415790</wp:posOffset>
            </wp:positionH>
            <wp:positionV relativeFrom="paragraph">
              <wp:posOffset>2842260</wp:posOffset>
            </wp:positionV>
            <wp:extent cx="318770" cy="266065"/>
            <wp:effectExtent l="0" t="0" r="5080" b="63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770" cy="266065"/>
                    </a:xfrm>
                    <a:prstGeom prst="rect">
                      <a:avLst/>
                    </a:prstGeom>
                    <a:noFill/>
                    <a:ln>
                      <a:noFill/>
                    </a:ln>
                  </pic:spPr>
                </pic:pic>
              </a:graphicData>
            </a:graphic>
          </wp:anchor>
        </w:drawing>
      </w:r>
      <w:r w:rsidRPr="0088229D">
        <w:rPr>
          <w:rFonts w:ascii="Times New Roman" w:hAnsi="Times New Roman"/>
          <w:noProof/>
        </w:rPr>
        <w:drawing>
          <wp:anchor distT="0" distB="0" distL="114300" distR="114300" simplePos="0" relativeHeight="251659264" behindDoc="1" locked="0" layoutInCell="1" allowOverlap="1" wp14:anchorId="4043FB91" wp14:editId="0B16CEE9">
            <wp:simplePos x="0" y="0"/>
            <wp:positionH relativeFrom="column">
              <wp:posOffset>4515485</wp:posOffset>
            </wp:positionH>
            <wp:positionV relativeFrom="paragraph">
              <wp:posOffset>2652395</wp:posOffset>
            </wp:positionV>
            <wp:extent cx="323850" cy="2667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9"/>
        <w:gridCol w:w="5454"/>
      </w:tblGrid>
      <w:tr w:rsidR="001542BB" w:rsidRPr="0088229D" w:rsidTr="00264EA6">
        <w:trPr>
          <w:trHeight w:val="557"/>
        </w:trPr>
        <w:tc>
          <w:tcPr>
            <w:tcW w:w="4919" w:type="dxa"/>
            <w:vAlign w:val="center"/>
          </w:tcPr>
          <w:p w:rsidR="001542BB" w:rsidRPr="0088229D" w:rsidRDefault="001542BB" w:rsidP="00EE0D92">
            <w:pPr>
              <w:jc w:val="both"/>
              <w:rPr>
                <w:rFonts w:ascii="Times New Roman" w:hAnsi="Times New Roman"/>
                <w:b/>
              </w:rPr>
            </w:pPr>
            <w:r w:rsidRPr="0088229D">
              <w:rPr>
                <w:rFonts w:ascii="Times New Roman" w:hAnsi="Times New Roman"/>
                <w:b/>
              </w:rPr>
              <w:t>Date to be reviewed</w:t>
            </w:r>
          </w:p>
        </w:tc>
        <w:tc>
          <w:tcPr>
            <w:tcW w:w="5454" w:type="dxa"/>
          </w:tcPr>
          <w:p w:rsidR="001542BB" w:rsidRPr="0088229D" w:rsidRDefault="00EE0D92" w:rsidP="00EE0D92">
            <w:pPr>
              <w:jc w:val="both"/>
              <w:rPr>
                <w:rFonts w:ascii="Times New Roman" w:hAnsi="Times New Roman"/>
                <w:b/>
              </w:rPr>
            </w:pPr>
            <w:r>
              <w:rPr>
                <w:rFonts w:ascii="Times New Roman" w:hAnsi="Times New Roman"/>
                <w:b/>
              </w:rPr>
              <w:t xml:space="preserve">                     July 6, 2015</w:t>
            </w:r>
          </w:p>
        </w:tc>
      </w:tr>
      <w:tr w:rsidR="001542BB" w:rsidRPr="0088229D" w:rsidTr="00264EA6">
        <w:tc>
          <w:tcPr>
            <w:tcW w:w="4919" w:type="dxa"/>
            <w:vAlign w:val="center"/>
          </w:tcPr>
          <w:p w:rsidR="001542BB" w:rsidRPr="0088229D" w:rsidRDefault="001542BB" w:rsidP="00EE0D92">
            <w:pPr>
              <w:jc w:val="both"/>
              <w:rPr>
                <w:rFonts w:ascii="Times New Roman" w:hAnsi="Times New Roman"/>
                <w:b/>
              </w:rPr>
            </w:pPr>
            <w:r w:rsidRPr="0088229D">
              <w:rPr>
                <w:rFonts w:ascii="Times New Roman" w:hAnsi="Times New Roman"/>
                <w:b/>
              </w:rPr>
              <w:t>Person/Group responsible for review</w:t>
            </w:r>
          </w:p>
        </w:tc>
        <w:tc>
          <w:tcPr>
            <w:tcW w:w="5454" w:type="dxa"/>
          </w:tcPr>
          <w:p w:rsidR="00EE0D92" w:rsidRPr="005E4F4C" w:rsidRDefault="00EE0D92" w:rsidP="00EE0D92">
            <w:pPr>
              <w:autoSpaceDE w:val="0"/>
              <w:autoSpaceDN w:val="0"/>
              <w:adjustRightInd w:val="0"/>
              <w:spacing w:after="0" w:line="360" w:lineRule="auto"/>
              <w:jc w:val="both"/>
              <w:rPr>
                <w:rFonts w:ascii="Times New Roman" w:hAnsi="Times New Roman"/>
                <w:b/>
              </w:rPr>
            </w:pPr>
            <w:r>
              <w:rPr>
                <w:rFonts w:ascii="Times New Roman" w:hAnsi="Times New Roman"/>
                <w:b/>
              </w:rPr>
              <w:t xml:space="preserve">           </w:t>
            </w:r>
            <w:r w:rsidRPr="005E4F4C">
              <w:rPr>
                <w:rFonts w:ascii="Times New Roman" w:hAnsi="Times New Roman"/>
                <w:b/>
              </w:rPr>
              <w:t xml:space="preserve">Michael John M. </w:t>
            </w:r>
            <w:proofErr w:type="spellStart"/>
            <w:r w:rsidRPr="005E4F4C">
              <w:rPr>
                <w:rFonts w:ascii="Times New Roman" w:hAnsi="Times New Roman"/>
                <w:b/>
              </w:rPr>
              <w:t>Trongcao</w:t>
            </w:r>
            <w:proofErr w:type="spellEnd"/>
          </w:p>
          <w:p w:rsidR="001542BB" w:rsidRPr="005E4F4C" w:rsidRDefault="001542BB" w:rsidP="00EE0D92">
            <w:pPr>
              <w:autoSpaceDE w:val="0"/>
              <w:autoSpaceDN w:val="0"/>
              <w:adjustRightInd w:val="0"/>
              <w:spacing w:after="0" w:line="360" w:lineRule="auto"/>
              <w:jc w:val="both"/>
              <w:rPr>
                <w:rFonts w:ascii="Times New Roman" w:hAnsi="Times New Roman"/>
                <w:b/>
              </w:rPr>
            </w:pPr>
          </w:p>
        </w:tc>
      </w:tr>
    </w:tbl>
    <w:p w:rsidR="001542BB" w:rsidRPr="0088229D" w:rsidRDefault="001542BB" w:rsidP="001542BB">
      <w:pPr>
        <w:tabs>
          <w:tab w:val="left" w:pos="781"/>
        </w:tabs>
        <w:rPr>
          <w:rFonts w:ascii="Times New Roman" w:hAnsi="Times New Roman"/>
        </w:rPr>
      </w:pPr>
    </w:p>
    <w:p w:rsidR="001542BB" w:rsidRPr="0088229D" w:rsidRDefault="001542BB" w:rsidP="001542BB">
      <w:pPr>
        <w:tabs>
          <w:tab w:val="left" w:pos="781"/>
        </w:tabs>
        <w:rPr>
          <w:rFonts w:ascii="Times New Roman" w:hAnsi="Times New Roman"/>
        </w:rPr>
        <w:sectPr w:rsidR="001542BB" w:rsidRPr="0088229D" w:rsidSect="00832F3D">
          <w:pgSz w:w="15840" w:h="12240" w:orient="landscape"/>
          <w:pgMar w:top="1440" w:right="1440" w:bottom="1440" w:left="1440" w:header="720" w:footer="720" w:gutter="0"/>
          <w:cols w:space="720"/>
          <w:docGrid w:linePitch="360"/>
        </w:sectPr>
      </w:pPr>
    </w:p>
    <w:p w:rsidR="001542BB" w:rsidRPr="0088229D" w:rsidRDefault="001542BB" w:rsidP="001542BB">
      <w:pPr>
        <w:pStyle w:val="Heading3"/>
        <w:rPr>
          <w:rFonts w:ascii="Times New Roman" w:hAnsi="Times New Roman"/>
          <w:sz w:val="24"/>
          <w:szCs w:val="24"/>
        </w:rPr>
      </w:pPr>
      <w:bookmarkStart w:id="7" w:name="_Toc411809155"/>
      <w:r w:rsidRPr="0088229D">
        <w:rPr>
          <w:rFonts w:ascii="Times New Roman" w:hAnsi="Times New Roman"/>
          <w:sz w:val="24"/>
          <w:szCs w:val="24"/>
        </w:rPr>
        <w:t>User-Guide</w:t>
      </w:r>
      <w:bookmarkEnd w:id="7"/>
    </w:p>
    <w:p w:rsidR="001542BB" w:rsidRPr="0088229D" w:rsidRDefault="001542BB" w:rsidP="001542BB">
      <w:pPr>
        <w:pStyle w:val="Heading3"/>
        <w:rPr>
          <w:rFonts w:ascii="Times New Roman" w:hAnsi="Times New Roman"/>
          <w:sz w:val="24"/>
          <w:szCs w:val="24"/>
        </w:rPr>
      </w:pPr>
      <w:bookmarkStart w:id="8" w:name="_Toc411809156"/>
      <w:r w:rsidRPr="0088229D">
        <w:rPr>
          <w:rFonts w:ascii="Times New Roman" w:hAnsi="Times New Roman"/>
          <w:sz w:val="24"/>
          <w:szCs w:val="24"/>
        </w:rPr>
        <w:t>Installation Guide</w:t>
      </w:r>
      <w:bookmarkEnd w:id="8"/>
    </w:p>
    <w:p w:rsidR="001542BB" w:rsidRPr="0088229D" w:rsidRDefault="001542BB" w:rsidP="001542BB">
      <w:pPr>
        <w:pStyle w:val="Heading4"/>
        <w:rPr>
          <w:rFonts w:ascii="Times New Roman" w:hAnsi="Times New Roman"/>
          <w:sz w:val="24"/>
          <w:szCs w:val="24"/>
        </w:rPr>
      </w:pPr>
      <w:r w:rsidRPr="0088229D">
        <w:rPr>
          <w:rFonts w:ascii="Times New Roman" w:hAnsi="Times New Roman"/>
          <w:sz w:val="24"/>
          <w:szCs w:val="24"/>
        </w:rPr>
        <w:t>MOBILE</w:t>
      </w:r>
    </w:p>
    <w:p w:rsidR="001542BB" w:rsidRPr="0088229D" w:rsidRDefault="001542BB" w:rsidP="001542BB">
      <w:pPr>
        <w:jc w:val="both"/>
        <w:rPr>
          <w:rFonts w:ascii="Times New Roman" w:hAnsi="Times New Roman"/>
        </w:rPr>
      </w:pPr>
      <w:r w:rsidRPr="0088229D">
        <w:rPr>
          <w:rFonts w:ascii="Times New Roman" w:hAnsi="Times New Roman"/>
        </w:rPr>
        <w:t xml:space="preserve">                        Subscri</w:t>
      </w:r>
      <w:r w:rsidR="004D2AF8">
        <w:rPr>
          <w:rFonts w:ascii="Times New Roman" w:hAnsi="Times New Roman"/>
        </w:rPr>
        <w:t xml:space="preserve">bers can now get the </w:t>
      </w:r>
      <w:proofErr w:type="spellStart"/>
      <w:r w:rsidR="004D2AF8">
        <w:rPr>
          <w:rFonts w:ascii="Times New Roman" w:hAnsi="Times New Roman"/>
        </w:rPr>
        <w:t>PHdirectory</w:t>
      </w:r>
      <w:proofErr w:type="spellEnd"/>
      <w:r w:rsidRPr="0088229D">
        <w:rPr>
          <w:rFonts w:ascii="Times New Roman" w:hAnsi="Times New Roman"/>
        </w:rPr>
        <w:t xml:space="preserve"> mobile app for their smartphones and </w:t>
      </w:r>
      <w:proofErr w:type="gramStart"/>
      <w:r w:rsidRPr="0088229D">
        <w:rPr>
          <w:rFonts w:ascii="Times New Roman" w:hAnsi="Times New Roman"/>
        </w:rPr>
        <w:t>tablets  very</w:t>
      </w:r>
      <w:proofErr w:type="gramEnd"/>
      <w:r w:rsidRPr="0088229D">
        <w:rPr>
          <w:rFonts w:ascii="Times New Roman" w:hAnsi="Times New Roman"/>
        </w:rPr>
        <w:t xml:space="preserve"> easily by simply downloading the </w:t>
      </w:r>
      <w:proofErr w:type="spellStart"/>
      <w:r w:rsidRPr="0088229D">
        <w:rPr>
          <w:rFonts w:ascii="Times New Roman" w:hAnsi="Times New Roman"/>
        </w:rPr>
        <w:t>AbiliBarter.apk</w:t>
      </w:r>
      <w:proofErr w:type="spellEnd"/>
      <w:r w:rsidRPr="0088229D">
        <w:rPr>
          <w:rFonts w:ascii="Times New Roman" w:hAnsi="Times New Roman"/>
        </w:rPr>
        <w:t xml:space="preserve"> file from the Home Page of our </w:t>
      </w:r>
      <w:proofErr w:type="spellStart"/>
      <w:r w:rsidRPr="0088229D">
        <w:rPr>
          <w:rFonts w:ascii="Times New Roman" w:hAnsi="Times New Roman"/>
        </w:rPr>
        <w:t>AbiliBarter</w:t>
      </w:r>
      <w:proofErr w:type="spellEnd"/>
      <w:r w:rsidRPr="0088229D">
        <w:rPr>
          <w:rFonts w:ascii="Times New Roman" w:hAnsi="Times New Roman"/>
        </w:rPr>
        <w:t xml:space="preserve"> site. </w:t>
      </w:r>
    </w:p>
    <w:p w:rsidR="001542BB" w:rsidRPr="0088229D" w:rsidRDefault="001542BB" w:rsidP="001542BB">
      <w:pPr>
        <w:pStyle w:val="ListParagraph"/>
        <w:numPr>
          <w:ilvl w:val="0"/>
          <w:numId w:val="22"/>
        </w:numPr>
        <w:jc w:val="both"/>
        <w:rPr>
          <w:rFonts w:ascii="Times New Roman" w:hAnsi="Times New Roman"/>
        </w:rPr>
      </w:pPr>
      <w:r w:rsidRPr="0088229D">
        <w:rPr>
          <w:rFonts w:ascii="Times New Roman" w:hAnsi="Times New Roman"/>
        </w:rPr>
        <w:t xml:space="preserve">Register an account first in the </w:t>
      </w:r>
      <w:proofErr w:type="spellStart"/>
      <w:r w:rsidR="004D2AF8">
        <w:rPr>
          <w:rFonts w:ascii="Times New Roman" w:hAnsi="Times New Roman"/>
        </w:rPr>
        <w:t>PHdirectory</w:t>
      </w:r>
      <w:proofErr w:type="spellEnd"/>
      <w:r w:rsidRPr="0088229D">
        <w:rPr>
          <w:rFonts w:ascii="Times New Roman" w:hAnsi="Times New Roman"/>
        </w:rPr>
        <w:t xml:space="preserve"> website.</w:t>
      </w:r>
    </w:p>
    <w:p w:rsidR="001542BB" w:rsidRPr="0088229D" w:rsidRDefault="001542BB" w:rsidP="001542BB">
      <w:pPr>
        <w:pStyle w:val="ListParagraph"/>
        <w:numPr>
          <w:ilvl w:val="0"/>
          <w:numId w:val="22"/>
        </w:numPr>
        <w:jc w:val="both"/>
        <w:rPr>
          <w:rFonts w:ascii="Times New Roman" w:hAnsi="Times New Roman"/>
        </w:rPr>
      </w:pPr>
      <w:r w:rsidRPr="0088229D">
        <w:rPr>
          <w:rFonts w:ascii="Times New Roman" w:hAnsi="Times New Roman"/>
        </w:rPr>
        <w:t xml:space="preserve">Download </w:t>
      </w:r>
      <w:proofErr w:type="spellStart"/>
      <w:r w:rsidR="004D2AF8">
        <w:rPr>
          <w:rFonts w:ascii="Times New Roman" w:hAnsi="Times New Roman"/>
        </w:rPr>
        <w:t>PHdirectory</w:t>
      </w:r>
      <w:r w:rsidRPr="0088229D">
        <w:rPr>
          <w:rFonts w:ascii="Times New Roman" w:hAnsi="Times New Roman"/>
        </w:rPr>
        <w:t>.apk</w:t>
      </w:r>
      <w:proofErr w:type="spellEnd"/>
      <w:r w:rsidRPr="0088229D">
        <w:rPr>
          <w:rFonts w:ascii="Times New Roman" w:hAnsi="Times New Roman"/>
        </w:rPr>
        <w:t xml:space="preserve"> found in </w:t>
      </w:r>
      <w:hyperlink r:id="rId8" w:history="1">
        <w:r w:rsidR="004D2AF8" w:rsidRPr="00BB7221">
          <w:rPr>
            <w:rStyle w:val="Hyperlink"/>
            <w:rFonts w:ascii="Times New Roman" w:hAnsi="Times New Roman"/>
          </w:rPr>
          <w:t>http://www.phdirectory.com</w:t>
        </w:r>
      </w:hyperlink>
      <w:r w:rsidRPr="0088229D">
        <w:rPr>
          <w:rFonts w:ascii="Times New Roman" w:hAnsi="Times New Roman"/>
          <w:color w:val="215868" w:themeColor="accent5" w:themeShade="80"/>
          <w:u w:val="single"/>
        </w:rPr>
        <w:t>.</w:t>
      </w:r>
    </w:p>
    <w:p w:rsidR="001542BB" w:rsidRPr="0088229D" w:rsidRDefault="001542BB" w:rsidP="001542BB">
      <w:pPr>
        <w:pStyle w:val="ListParagraph"/>
        <w:numPr>
          <w:ilvl w:val="0"/>
          <w:numId w:val="22"/>
        </w:numPr>
        <w:jc w:val="both"/>
        <w:rPr>
          <w:rFonts w:ascii="Times New Roman" w:hAnsi="Times New Roman"/>
        </w:rPr>
      </w:pPr>
      <w:r w:rsidRPr="0088229D">
        <w:rPr>
          <w:rFonts w:ascii="Times New Roman" w:hAnsi="Times New Roman"/>
        </w:rPr>
        <w:t>After downloading, click on the file and it will start installing.</w:t>
      </w:r>
    </w:p>
    <w:p w:rsidR="001542BB" w:rsidRPr="0088229D" w:rsidRDefault="001542BB" w:rsidP="001542BB">
      <w:pPr>
        <w:pStyle w:val="ListParagraph"/>
        <w:numPr>
          <w:ilvl w:val="0"/>
          <w:numId w:val="22"/>
        </w:numPr>
        <w:jc w:val="both"/>
        <w:rPr>
          <w:rFonts w:ascii="Times New Roman" w:hAnsi="Times New Roman"/>
        </w:rPr>
      </w:pPr>
      <w:r w:rsidRPr="0088229D">
        <w:rPr>
          <w:rFonts w:ascii="Times New Roman" w:hAnsi="Times New Roman"/>
        </w:rPr>
        <w:t xml:space="preserve">The </w:t>
      </w:r>
      <w:proofErr w:type="spellStart"/>
      <w:r w:rsidR="004D2AF8">
        <w:rPr>
          <w:rFonts w:ascii="Times New Roman" w:hAnsi="Times New Roman"/>
        </w:rPr>
        <w:t>PHdirectory</w:t>
      </w:r>
      <w:proofErr w:type="spellEnd"/>
      <w:r w:rsidRPr="0088229D">
        <w:rPr>
          <w:rFonts w:ascii="Times New Roman" w:hAnsi="Times New Roman"/>
        </w:rPr>
        <w:t xml:space="preserve"> Mobile App will display.</w:t>
      </w:r>
    </w:p>
    <w:p w:rsidR="001542BB" w:rsidRPr="0088229D" w:rsidRDefault="001542BB" w:rsidP="001542BB">
      <w:pPr>
        <w:pStyle w:val="Heading4"/>
        <w:rPr>
          <w:rFonts w:ascii="Times New Roman" w:hAnsi="Times New Roman"/>
          <w:sz w:val="24"/>
          <w:szCs w:val="24"/>
        </w:rPr>
      </w:pPr>
      <w:r w:rsidRPr="0088229D">
        <w:rPr>
          <w:rFonts w:ascii="Times New Roman" w:hAnsi="Times New Roman"/>
          <w:sz w:val="24"/>
          <w:szCs w:val="24"/>
        </w:rPr>
        <w:t>WEBSITE</w:t>
      </w:r>
    </w:p>
    <w:p w:rsidR="001542BB" w:rsidRPr="0088229D" w:rsidRDefault="001542BB" w:rsidP="001542BB">
      <w:pPr>
        <w:ind w:firstLine="720"/>
        <w:jc w:val="both"/>
        <w:rPr>
          <w:rFonts w:ascii="Times New Roman" w:hAnsi="Times New Roman"/>
        </w:rPr>
      </w:pPr>
      <w:r w:rsidRPr="0088229D">
        <w:rPr>
          <w:rFonts w:ascii="Times New Roman" w:hAnsi="Times New Roman"/>
        </w:rPr>
        <w:t xml:space="preserve">            Subscribers can simply use their browsers and visit </w:t>
      </w:r>
      <w:r w:rsidR="004D2AF8">
        <w:rPr>
          <w:rFonts w:ascii="Times New Roman" w:hAnsi="Times New Roman"/>
          <w:color w:val="215868" w:themeColor="accent5" w:themeShade="80"/>
          <w:u w:val="single"/>
        </w:rPr>
        <w:t>http://www.phdirectory</w:t>
      </w:r>
      <w:r w:rsidRPr="0088229D">
        <w:rPr>
          <w:rFonts w:ascii="Times New Roman" w:hAnsi="Times New Roman"/>
          <w:color w:val="215868" w:themeColor="accent5" w:themeShade="80"/>
          <w:u w:val="single"/>
        </w:rPr>
        <w:t>.com</w:t>
      </w:r>
      <w:r w:rsidRPr="0088229D">
        <w:rPr>
          <w:rFonts w:ascii="Times New Roman" w:hAnsi="Times New Roman"/>
        </w:rPr>
        <w:t xml:space="preserve">. They must register to </w:t>
      </w:r>
      <w:proofErr w:type="spellStart"/>
      <w:r w:rsidR="004D2AF8">
        <w:rPr>
          <w:rFonts w:ascii="Times New Roman" w:hAnsi="Times New Roman"/>
        </w:rPr>
        <w:t>PHdirectory</w:t>
      </w:r>
      <w:proofErr w:type="spellEnd"/>
      <w:r w:rsidRPr="0088229D">
        <w:rPr>
          <w:rFonts w:ascii="Times New Roman" w:hAnsi="Times New Roman"/>
        </w:rPr>
        <w:t xml:space="preserve"> to see more what </w:t>
      </w:r>
      <w:proofErr w:type="spellStart"/>
      <w:r w:rsidR="004D2AF8">
        <w:rPr>
          <w:rFonts w:ascii="Times New Roman" w:hAnsi="Times New Roman"/>
        </w:rPr>
        <w:t>PHdirectory</w:t>
      </w:r>
      <w:proofErr w:type="spellEnd"/>
      <w:r w:rsidRPr="0088229D">
        <w:rPr>
          <w:rFonts w:ascii="Times New Roman" w:hAnsi="Times New Roman"/>
        </w:rPr>
        <w:t xml:space="preserve"> is.</w:t>
      </w:r>
    </w:p>
    <w:p w:rsidR="001542BB" w:rsidRDefault="001542BB" w:rsidP="001542BB">
      <w:pPr>
        <w:pStyle w:val="Heading2"/>
        <w:rPr>
          <w:rFonts w:ascii="Times New Roman" w:hAnsi="Times New Roman"/>
          <w:i w:val="0"/>
          <w:sz w:val="24"/>
          <w:szCs w:val="24"/>
        </w:rPr>
      </w:pPr>
      <w:bookmarkStart w:id="9" w:name="_Toc411809157"/>
      <w:r w:rsidRPr="0088229D">
        <w:rPr>
          <w:rFonts w:ascii="Times New Roman" w:hAnsi="Times New Roman"/>
          <w:i w:val="0"/>
          <w:sz w:val="24"/>
          <w:szCs w:val="24"/>
        </w:rPr>
        <w:t>CONCLUSION</w:t>
      </w:r>
      <w:bookmarkEnd w:id="9"/>
    </w:p>
    <w:p w:rsidR="001542BB" w:rsidRPr="00687C7F" w:rsidRDefault="001542BB" w:rsidP="001542BB">
      <w:pPr>
        <w:jc w:val="both"/>
        <w:rPr>
          <w:rFonts w:ascii="Times New Roman" w:hAnsi="Times New Roman"/>
        </w:rPr>
      </w:pPr>
      <w:r>
        <w:tab/>
      </w:r>
      <w:r>
        <w:tab/>
      </w:r>
      <w:r>
        <w:rPr>
          <w:rFonts w:ascii="Times New Roman" w:hAnsi="Times New Roman"/>
          <w:color w:val="000000"/>
        </w:rPr>
        <w:t>The Researchers</w:t>
      </w:r>
      <w:r w:rsidRPr="00687C7F">
        <w:rPr>
          <w:rFonts w:ascii="Times New Roman" w:hAnsi="Times New Roman"/>
          <w:color w:val="000000"/>
        </w:rPr>
        <w:t xml:space="preserve"> concluded that</w:t>
      </w:r>
      <w:r>
        <w:rPr>
          <w:rFonts w:ascii="Times New Roman" w:hAnsi="Times New Roman"/>
          <w:color w:val="000000"/>
        </w:rPr>
        <w:t xml:space="preserve"> the system can b</w:t>
      </w:r>
      <w:r w:rsidRPr="00687C7F">
        <w:rPr>
          <w:rFonts w:ascii="Times New Roman" w:hAnsi="Times New Roman"/>
          <w:color w:val="000000"/>
        </w:rPr>
        <w:t xml:space="preserve">e efficiently </w:t>
      </w:r>
      <w:r>
        <w:rPr>
          <w:rFonts w:ascii="Times New Roman" w:hAnsi="Times New Roman"/>
          <w:color w:val="000000"/>
        </w:rPr>
        <w:t>used by the subscrib</w:t>
      </w:r>
      <w:r w:rsidRPr="00687C7F">
        <w:rPr>
          <w:rFonts w:ascii="Times New Roman" w:hAnsi="Times New Roman"/>
          <w:color w:val="000000"/>
        </w:rPr>
        <w:t>ers given t</w:t>
      </w:r>
      <w:r>
        <w:rPr>
          <w:rFonts w:ascii="Times New Roman" w:hAnsi="Times New Roman"/>
          <w:color w:val="000000"/>
        </w:rPr>
        <w:t xml:space="preserve">hat they are properly oriented </w:t>
      </w:r>
      <w:r w:rsidRPr="00687C7F">
        <w:rPr>
          <w:rFonts w:ascii="Times New Roman" w:hAnsi="Times New Roman"/>
          <w:color w:val="000000"/>
        </w:rPr>
        <w:t xml:space="preserve">with the system’s features and functions. The system can </w:t>
      </w:r>
      <w:r>
        <w:rPr>
          <w:rFonts w:ascii="Times New Roman" w:hAnsi="Times New Roman"/>
          <w:color w:val="000000"/>
        </w:rPr>
        <w:t>b</w:t>
      </w:r>
      <w:r w:rsidRPr="00687C7F">
        <w:rPr>
          <w:rFonts w:ascii="Times New Roman" w:hAnsi="Times New Roman"/>
          <w:color w:val="000000"/>
        </w:rPr>
        <w:t>e fully capable of bartering skills and services without involvement of money. It is app</w:t>
      </w:r>
      <w:r>
        <w:rPr>
          <w:rFonts w:ascii="Times New Roman" w:hAnsi="Times New Roman"/>
          <w:color w:val="000000"/>
        </w:rPr>
        <w:t>arent that the system would b</w:t>
      </w:r>
      <w:r w:rsidRPr="00687C7F">
        <w:rPr>
          <w:rFonts w:ascii="Times New Roman" w:hAnsi="Times New Roman"/>
          <w:color w:val="000000"/>
        </w:rPr>
        <w:t xml:space="preserve">e </w:t>
      </w:r>
      <w:r>
        <w:rPr>
          <w:rFonts w:ascii="Times New Roman" w:hAnsi="Times New Roman"/>
          <w:color w:val="000000"/>
        </w:rPr>
        <w:t>reliable for the subscrib</w:t>
      </w:r>
      <w:r w:rsidRPr="00687C7F">
        <w:rPr>
          <w:rFonts w:ascii="Times New Roman" w:hAnsi="Times New Roman"/>
          <w:color w:val="000000"/>
        </w:rPr>
        <w:t xml:space="preserve">ers who wish to advertise their skills and services and to avail the services they need from other </w:t>
      </w:r>
      <w:r>
        <w:rPr>
          <w:rFonts w:ascii="Times New Roman" w:hAnsi="Times New Roman"/>
          <w:color w:val="000000"/>
        </w:rPr>
        <w:t>subs</w:t>
      </w:r>
      <w:r w:rsidRPr="00687C7F">
        <w:rPr>
          <w:rFonts w:ascii="Times New Roman" w:hAnsi="Times New Roman"/>
          <w:color w:val="000000"/>
        </w:rPr>
        <w:t>criber</w:t>
      </w:r>
      <w:r>
        <w:rPr>
          <w:rFonts w:ascii="Times New Roman" w:hAnsi="Times New Roman"/>
          <w:color w:val="000000"/>
        </w:rPr>
        <w:t>.</w:t>
      </w:r>
    </w:p>
    <w:p w:rsidR="001542BB" w:rsidRDefault="001542BB" w:rsidP="001542BB">
      <w:pPr>
        <w:pStyle w:val="Heading2"/>
        <w:rPr>
          <w:rFonts w:ascii="Times New Roman" w:hAnsi="Times New Roman"/>
          <w:i w:val="0"/>
          <w:sz w:val="24"/>
          <w:szCs w:val="24"/>
        </w:rPr>
      </w:pPr>
      <w:bookmarkStart w:id="10" w:name="_Toc411809158"/>
      <w:r w:rsidRPr="0088229D">
        <w:rPr>
          <w:rFonts w:ascii="Times New Roman" w:hAnsi="Times New Roman"/>
          <w:i w:val="0"/>
          <w:sz w:val="24"/>
          <w:szCs w:val="24"/>
        </w:rPr>
        <w:t>RECOMMENDATIONS</w:t>
      </w:r>
      <w:bookmarkEnd w:id="10"/>
    </w:p>
    <w:p w:rsidR="001542BB" w:rsidRDefault="001542BB" w:rsidP="004D2AF8">
      <w:pPr>
        <w:rPr>
          <w:rFonts w:ascii="Times New Roman" w:hAnsi="Times New Roman"/>
          <w:color w:val="000000"/>
        </w:rPr>
      </w:pPr>
      <w:r>
        <w:tab/>
      </w:r>
      <w:r>
        <w:tab/>
      </w:r>
      <w:r w:rsidRPr="00687C7F">
        <w:rPr>
          <w:rFonts w:ascii="Times New Roman" w:hAnsi="Times New Roman"/>
          <w:color w:val="000000"/>
        </w:rPr>
        <w:t>It is recommended that the sy</w:t>
      </w:r>
      <w:r>
        <w:rPr>
          <w:rFonts w:ascii="Times New Roman" w:hAnsi="Times New Roman"/>
          <w:color w:val="000000"/>
        </w:rPr>
        <w:t>stem will be implemented and b</w:t>
      </w:r>
      <w:r w:rsidRPr="00687C7F">
        <w:rPr>
          <w:rFonts w:ascii="Times New Roman" w:hAnsi="Times New Roman"/>
          <w:color w:val="000000"/>
        </w:rPr>
        <w:t>e monetized. Based on the conclu</w:t>
      </w:r>
      <w:r>
        <w:rPr>
          <w:rFonts w:ascii="Times New Roman" w:hAnsi="Times New Roman"/>
          <w:color w:val="000000"/>
        </w:rPr>
        <w:t xml:space="preserve">sions presented, the </w:t>
      </w:r>
      <w:proofErr w:type="gramStart"/>
      <w:r>
        <w:rPr>
          <w:rFonts w:ascii="Times New Roman" w:hAnsi="Times New Roman"/>
          <w:color w:val="000000"/>
        </w:rPr>
        <w:t xml:space="preserve">researchers </w:t>
      </w:r>
      <w:r w:rsidRPr="00687C7F">
        <w:rPr>
          <w:rFonts w:ascii="Times New Roman" w:hAnsi="Times New Roman"/>
          <w:color w:val="000000"/>
        </w:rPr>
        <w:t>has</w:t>
      </w:r>
      <w:proofErr w:type="gramEnd"/>
      <w:r w:rsidRPr="00687C7F">
        <w:rPr>
          <w:rFonts w:ascii="Times New Roman" w:hAnsi="Times New Roman"/>
          <w:color w:val="000000"/>
        </w:rPr>
        <w:t xml:space="preserve"> arrived at the </w:t>
      </w:r>
      <w:r>
        <w:rPr>
          <w:rFonts w:ascii="Times New Roman" w:hAnsi="Times New Roman"/>
          <w:color w:val="000000"/>
        </w:rPr>
        <w:t xml:space="preserve">following recommendation to the future </w:t>
      </w:r>
      <w:r w:rsidRPr="00687C7F">
        <w:rPr>
          <w:rFonts w:ascii="Times New Roman" w:hAnsi="Times New Roman"/>
          <w:color w:val="000000"/>
        </w:rPr>
        <w:t>researchers:</w:t>
      </w:r>
      <w:r w:rsidRPr="00687C7F">
        <w:rPr>
          <w:rFonts w:ascii="Times New Roman" w:hAnsi="Times New Roman"/>
          <w:color w:val="000000"/>
        </w:rPr>
        <w:br/>
      </w:r>
    </w:p>
    <w:p w:rsidR="001542BB" w:rsidRPr="00673859" w:rsidRDefault="001542BB" w:rsidP="004D2AF8">
      <w:pPr>
        <w:rPr>
          <w:rFonts w:ascii="Times New Roman" w:hAnsi="Times New Roman"/>
        </w:rPr>
      </w:pP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687C7F">
        <w:rPr>
          <w:rFonts w:ascii="Times New Roman" w:hAnsi="Times New Roman"/>
          <w:color w:val="000000"/>
        </w:rPr>
        <w:t>1. Real-Time Messaging</w:t>
      </w:r>
      <w:r w:rsidRPr="00687C7F">
        <w:rPr>
          <w:rFonts w:ascii="Times New Roman" w:hAnsi="Times New Roman"/>
          <w:color w:val="000000"/>
        </w:rPr>
        <w:br/>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687C7F">
        <w:rPr>
          <w:rFonts w:ascii="Times New Roman" w:hAnsi="Times New Roman"/>
          <w:color w:val="000000"/>
        </w:rPr>
        <w:t>2. Real-Time Activity Streams</w:t>
      </w:r>
      <w:r w:rsidRPr="00687C7F">
        <w:rPr>
          <w:rFonts w:ascii="Times New Roman" w:hAnsi="Times New Roman"/>
          <w:color w:val="000000"/>
        </w:rPr>
        <w:br/>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687C7F">
        <w:rPr>
          <w:rFonts w:ascii="Times New Roman" w:hAnsi="Times New Roman"/>
          <w:color w:val="000000"/>
        </w:rPr>
        <w:t>3. Rewards Management</w:t>
      </w:r>
      <w:r>
        <w:rPr>
          <w:rFonts w:ascii="Times New Roman" w:hAnsi="Times New Roman"/>
          <w:color w:val="000000"/>
        </w:rPr>
        <w:t xml:space="preserve"> - This will manage the rewards </w:t>
      </w:r>
      <w:r w:rsidRPr="00687C7F">
        <w:rPr>
          <w:rFonts w:ascii="Times New Roman" w:hAnsi="Times New Roman"/>
          <w:color w:val="000000"/>
        </w:rPr>
        <w:t>to loyal subscribers and high-rated subscriber.</w:t>
      </w:r>
    </w:p>
    <w:p w:rsidR="00CC3DC9" w:rsidRDefault="00CC3DC9"/>
    <w:sectPr w:rsidR="00CC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298A29C"/>
    <w:lvl w:ilvl="0">
      <w:start w:val="1"/>
      <w:numFmt w:val="bullet"/>
      <w:lvlText w:val=""/>
      <w:lvlJc w:val="left"/>
      <w:pPr>
        <w:tabs>
          <w:tab w:val="num" w:pos="180"/>
        </w:tabs>
        <w:ind w:left="612" w:hanging="432"/>
      </w:pPr>
      <w:rPr>
        <w:rFonts w:ascii="Times New Roman" w:eastAsia="Times New Roman" w:hAnsi="Times New Roman" w:cs="Times New Roman" w:hint="default"/>
        <w:color w:val="40404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2">
    <w:nsid w:val="00000004"/>
    <w:multiLevelType w:val="singleLevel"/>
    <w:tmpl w:val="00000004"/>
    <w:name w:val="WW8Num4"/>
    <w:lvl w:ilvl="0">
      <w:start w:val="1"/>
      <w:numFmt w:val="bullet"/>
      <w:lvlText w:val=""/>
      <w:lvlJc w:val="left"/>
      <w:pPr>
        <w:tabs>
          <w:tab w:val="num" w:pos="0"/>
        </w:tabs>
        <w:ind w:left="1800" w:hanging="360"/>
      </w:pPr>
      <w:rPr>
        <w:rFonts w:ascii="Symbol" w:hAnsi="Symbol"/>
      </w:rPr>
    </w:lvl>
  </w:abstractNum>
  <w:abstractNum w:abstractNumId="3">
    <w:nsid w:val="0000000B"/>
    <w:multiLevelType w:val="singleLevel"/>
    <w:tmpl w:val="0000000B"/>
    <w:name w:val="WW8Num11"/>
    <w:lvl w:ilvl="0">
      <w:start w:val="1"/>
      <w:numFmt w:val="bullet"/>
      <w:lvlText w:val=""/>
      <w:lvlJc w:val="left"/>
      <w:pPr>
        <w:tabs>
          <w:tab w:val="num" w:pos="0"/>
        </w:tabs>
        <w:ind w:left="1800" w:hanging="360"/>
      </w:pPr>
      <w:rPr>
        <w:rFonts w:ascii="Symbol" w:hAnsi="Symbol" w:hint="default"/>
      </w:rPr>
    </w:lvl>
  </w:abstractNum>
  <w:abstractNum w:abstractNumId="4">
    <w:nsid w:val="0000000C"/>
    <w:multiLevelType w:val="singleLevel"/>
    <w:tmpl w:val="0000000C"/>
    <w:name w:val="WW8Num12"/>
    <w:lvl w:ilvl="0">
      <w:start w:val="1"/>
      <w:numFmt w:val="bullet"/>
      <w:lvlText w:val=""/>
      <w:lvlJc w:val="left"/>
      <w:pPr>
        <w:tabs>
          <w:tab w:val="num" w:pos="0"/>
        </w:tabs>
        <w:ind w:left="1080" w:hanging="360"/>
      </w:pPr>
      <w:rPr>
        <w:rFonts w:ascii="Symbol" w:hAnsi="Symbol" w:hint="default"/>
      </w:rPr>
    </w:lvl>
  </w:abstractNum>
  <w:abstractNum w:abstractNumId="5">
    <w:nsid w:val="00000016"/>
    <w:multiLevelType w:val="singleLevel"/>
    <w:tmpl w:val="00000016"/>
    <w:name w:val="WW8Num22"/>
    <w:lvl w:ilvl="0">
      <w:start w:val="1"/>
      <w:numFmt w:val="bullet"/>
      <w:lvlText w:val=""/>
      <w:lvlJc w:val="left"/>
      <w:pPr>
        <w:tabs>
          <w:tab w:val="num" w:pos="0"/>
        </w:tabs>
        <w:ind w:left="1800" w:hanging="360"/>
      </w:pPr>
      <w:rPr>
        <w:rFonts w:ascii="Symbol" w:hAnsi="Symbol" w:hint="default"/>
        <w:lang w:val="en-US"/>
      </w:rPr>
    </w:lvl>
  </w:abstractNum>
  <w:abstractNum w:abstractNumId="6">
    <w:nsid w:val="0AB90D69"/>
    <w:multiLevelType w:val="hybridMultilevel"/>
    <w:tmpl w:val="1D6E79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DAB542A"/>
    <w:multiLevelType w:val="hybridMultilevel"/>
    <w:tmpl w:val="757A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29CF30B5"/>
    <w:multiLevelType w:val="hybridMultilevel"/>
    <w:tmpl w:val="EAC4F3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AEE2AD5"/>
    <w:multiLevelType w:val="hybridMultilevel"/>
    <w:tmpl w:val="008C3DD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2B9E118A"/>
    <w:multiLevelType w:val="hybridMultilevel"/>
    <w:tmpl w:val="4F609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C39502F"/>
    <w:multiLevelType w:val="hybridMultilevel"/>
    <w:tmpl w:val="56C438D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D041373"/>
    <w:multiLevelType w:val="hybridMultilevel"/>
    <w:tmpl w:val="9D10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12B27"/>
    <w:multiLevelType w:val="hybridMultilevel"/>
    <w:tmpl w:val="5E4044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2E91A1E"/>
    <w:multiLevelType w:val="hybridMultilevel"/>
    <w:tmpl w:val="2BC46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5676F"/>
    <w:multiLevelType w:val="hybridMultilevel"/>
    <w:tmpl w:val="42201D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143AFF"/>
    <w:multiLevelType w:val="hybridMultilevel"/>
    <w:tmpl w:val="D0B446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pStyle w:val="Heading5"/>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E46149"/>
    <w:multiLevelType w:val="hybridMultilevel"/>
    <w:tmpl w:val="114C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B3D8B"/>
    <w:multiLevelType w:val="hybridMultilevel"/>
    <w:tmpl w:val="92E2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1418E"/>
    <w:multiLevelType w:val="hybridMultilevel"/>
    <w:tmpl w:val="772073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A2A27E9"/>
    <w:multiLevelType w:val="hybridMultilevel"/>
    <w:tmpl w:val="E72AF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6F2B0CBB"/>
    <w:multiLevelType w:val="hybridMultilevel"/>
    <w:tmpl w:val="05527762"/>
    <w:lvl w:ilvl="0" w:tplc="0409000F">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6"/>
  </w:num>
  <w:num w:numId="2">
    <w:abstractNumId w:val="8"/>
  </w:num>
  <w:num w:numId="3">
    <w:abstractNumId w:val="10"/>
  </w:num>
  <w:num w:numId="4">
    <w:abstractNumId w:val="11"/>
  </w:num>
  <w:num w:numId="5">
    <w:abstractNumId w:val="21"/>
  </w:num>
  <w:num w:numId="6">
    <w:abstractNumId w:val="13"/>
  </w:num>
  <w:num w:numId="7">
    <w:abstractNumId w:val="19"/>
  </w:num>
  <w:num w:numId="8">
    <w:abstractNumId w:val="9"/>
  </w:num>
  <w:num w:numId="9">
    <w:abstractNumId w:val="6"/>
  </w:num>
  <w:num w:numId="10">
    <w:abstractNumId w:val="7"/>
  </w:num>
  <w:num w:numId="11">
    <w:abstractNumId w:val="20"/>
  </w:num>
  <w:num w:numId="12">
    <w:abstractNumId w:val="15"/>
  </w:num>
  <w:num w:numId="13">
    <w:abstractNumId w:val="0"/>
  </w:num>
  <w:num w:numId="14">
    <w:abstractNumId w:val="1"/>
  </w:num>
  <w:num w:numId="15">
    <w:abstractNumId w:val="2"/>
  </w:num>
  <w:num w:numId="16">
    <w:abstractNumId w:val="3"/>
  </w:num>
  <w:num w:numId="17">
    <w:abstractNumId w:val="4"/>
  </w:num>
  <w:num w:numId="18">
    <w:abstractNumId w:val="5"/>
  </w:num>
  <w:num w:numId="19">
    <w:abstractNumId w:val="12"/>
  </w:num>
  <w:num w:numId="20">
    <w:abstractNumId w:val="17"/>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FB7"/>
    <w:rsid w:val="00052A1B"/>
    <w:rsid w:val="000735F5"/>
    <w:rsid w:val="00087F7E"/>
    <w:rsid w:val="000A2108"/>
    <w:rsid w:val="000F2D4E"/>
    <w:rsid w:val="0011395E"/>
    <w:rsid w:val="00126606"/>
    <w:rsid w:val="00141A4E"/>
    <w:rsid w:val="001540D7"/>
    <w:rsid w:val="001542BB"/>
    <w:rsid w:val="00181F1B"/>
    <w:rsid w:val="001B0842"/>
    <w:rsid w:val="00200A0D"/>
    <w:rsid w:val="0023470B"/>
    <w:rsid w:val="00267676"/>
    <w:rsid w:val="00271B12"/>
    <w:rsid w:val="00295B54"/>
    <w:rsid w:val="00296CFD"/>
    <w:rsid w:val="002C3EDA"/>
    <w:rsid w:val="002C5B31"/>
    <w:rsid w:val="00317DB7"/>
    <w:rsid w:val="00340CF5"/>
    <w:rsid w:val="003836D1"/>
    <w:rsid w:val="0038763A"/>
    <w:rsid w:val="003A274B"/>
    <w:rsid w:val="003A6700"/>
    <w:rsid w:val="003C7D3E"/>
    <w:rsid w:val="003D43D6"/>
    <w:rsid w:val="00416D13"/>
    <w:rsid w:val="004434C9"/>
    <w:rsid w:val="00461078"/>
    <w:rsid w:val="00461C8A"/>
    <w:rsid w:val="00485E87"/>
    <w:rsid w:val="004861CF"/>
    <w:rsid w:val="00495092"/>
    <w:rsid w:val="004A47FD"/>
    <w:rsid w:val="004B1FEF"/>
    <w:rsid w:val="004C56B6"/>
    <w:rsid w:val="004D2AF8"/>
    <w:rsid w:val="004F5954"/>
    <w:rsid w:val="005658EB"/>
    <w:rsid w:val="00581A48"/>
    <w:rsid w:val="005960BC"/>
    <w:rsid w:val="005A19AD"/>
    <w:rsid w:val="005E3318"/>
    <w:rsid w:val="005E4F4C"/>
    <w:rsid w:val="005F3C95"/>
    <w:rsid w:val="006018A1"/>
    <w:rsid w:val="0061232B"/>
    <w:rsid w:val="00617C62"/>
    <w:rsid w:val="00632B67"/>
    <w:rsid w:val="00675E26"/>
    <w:rsid w:val="0068327F"/>
    <w:rsid w:val="00696458"/>
    <w:rsid w:val="006A2AC8"/>
    <w:rsid w:val="006A5A6B"/>
    <w:rsid w:val="006A6C06"/>
    <w:rsid w:val="006C14D5"/>
    <w:rsid w:val="006E319A"/>
    <w:rsid w:val="007350EE"/>
    <w:rsid w:val="0074673B"/>
    <w:rsid w:val="007D039C"/>
    <w:rsid w:val="007D1A6D"/>
    <w:rsid w:val="00813085"/>
    <w:rsid w:val="008144CC"/>
    <w:rsid w:val="00890637"/>
    <w:rsid w:val="008B0838"/>
    <w:rsid w:val="008D2B03"/>
    <w:rsid w:val="008F5605"/>
    <w:rsid w:val="00922153"/>
    <w:rsid w:val="0093326E"/>
    <w:rsid w:val="009859BD"/>
    <w:rsid w:val="0099181D"/>
    <w:rsid w:val="009A5EED"/>
    <w:rsid w:val="009D30CD"/>
    <w:rsid w:val="00A33270"/>
    <w:rsid w:val="00A3586A"/>
    <w:rsid w:val="00A4422B"/>
    <w:rsid w:val="00A656D9"/>
    <w:rsid w:val="00A95365"/>
    <w:rsid w:val="00AA3881"/>
    <w:rsid w:val="00AA4325"/>
    <w:rsid w:val="00AF0745"/>
    <w:rsid w:val="00B074A1"/>
    <w:rsid w:val="00B16FB7"/>
    <w:rsid w:val="00BB7207"/>
    <w:rsid w:val="00BD1990"/>
    <w:rsid w:val="00BE2EAF"/>
    <w:rsid w:val="00C0011B"/>
    <w:rsid w:val="00C469E9"/>
    <w:rsid w:val="00C60060"/>
    <w:rsid w:val="00C65E7E"/>
    <w:rsid w:val="00CB4C9D"/>
    <w:rsid w:val="00CC3DC9"/>
    <w:rsid w:val="00CF04ED"/>
    <w:rsid w:val="00CF0883"/>
    <w:rsid w:val="00D73E4C"/>
    <w:rsid w:val="00DA2AE6"/>
    <w:rsid w:val="00DB5D97"/>
    <w:rsid w:val="00DB61ED"/>
    <w:rsid w:val="00DE230B"/>
    <w:rsid w:val="00E21EE4"/>
    <w:rsid w:val="00E22127"/>
    <w:rsid w:val="00E2619F"/>
    <w:rsid w:val="00E4012E"/>
    <w:rsid w:val="00E42650"/>
    <w:rsid w:val="00E45580"/>
    <w:rsid w:val="00E4689B"/>
    <w:rsid w:val="00EB4B66"/>
    <w:rsid w:val="00EE0B01"/>
    <w:rsid w:val="00EE0D92"/>
    <w:rsid w:val="00F10C62"/>
    <w:rsid w:val="00F80B98"/>
    <w:rsid w:val="00F85301"/>
    <w:rsid w:val="00F9059D"/>
    <w:rsid w:val="00FA620E"/>
    <w:rsid w:val="00FB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FB7"/>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B16FB7"/>
    <w:pPr>
      <w:keepNext/>
      <w:keepLines/>
      <w:spacing w:before="240" w:after="0" w:line="276" w:lineRule="auto"/>
      <w:outlineLvl w:val="0"/>
    </w:pPr>
    <w:rPr>
      <w:rFonts w:ascii="Calibri Light" w:eastAsia="Times New Roman" w:hAnsi="Calibri Light"/>
      <w:color w:val="2E74B5"/>
      <w:sz w:val="32"/>
      <w:szCs w:val="32"/>
    </w:rPr>
  </w:style>
  <w:style w:type="paragraph" w:styleId="Heading2">
    <w:name w:val="heading 2"/>
    <w:basedOn w:val="Normal"/>
    <w:next w:val="Normal"/>
    <w:link w:val="Heading2Char"/>
    <w:unhideWhenUsed/>
    <w:qFormat/>
    <w:rsid w:val="00B16FB7"/>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B16FB7"/>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nhideWhenUsed/>
    <w:qFormat/>
    <w:rsid w:val="00B16FB7"/>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B16FB7"/>
    <w:pPr>
      <w:numPr>
        <w:ilvl w:val="4"/>
        <w:numId w:val="1"/>
      </w:numPr>
      <w:suppressAutoHyphens/>
      <w:spacing w:before="240" w:after="60" w:line="254" w:lineRule="auto"/>
      <w:outlineLvl w:val="4"/>
    </w:pPr>
    <w:rPr>
      <w:rFonts w:eastAsia="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FB7"/>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rsid w:val="00B16FB7"/>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B16FB7"/>
    <w:rPr>
      <w:rFonts w:ascii="Calibri Light" w:eastAsia="Times New Roman" w:hAnsi="Calibri Light" w:cs="Times New Roman"/>
      <w:b/>
      <w:bCs/>
      <w:sz w:val="26"/>
      <w:szCs w:val="26"/>
    </w:rPr>
  </w:style>
  <w:style w:type="character" w:customStyle="1" w:styleId="Heading4Char">
    <w:name w:val="Heading 4 Char"/>
    <w:basedOn w:val="DefaultParagraphFont"/>
    <w:link w:val="Heading4"/>
    <w:rsid w:val="00B16FB7"/>
    <w:rPr>
      <w:rFonts w:ascii="Calibri" w:eastAsia="Times New Roman" w:hAnsi="Calibri" w:cs="Times New Roman"/>
      <w:b/>
      <w:bCs/>
      <w:sz w:val="28"/>
      <w:szCs w:val="28"/>
    </w:rPr>
  </w:style>
  <w:style w:type="character" w:customStyle="1" w:styleId="Heading5Char">
    <w:name w:val="Heading 5 Char"/>
    <w:basedOn w:val="DefaultParagraphFont"/>
    <w:link w:val="Heading5"/>
    <w:rsid w:val="00B16FB7"/>
    <w:rPr>
      <w:rFonts w:ascii="Calibri" w:eastAsia="Times New Roman" w:hAnsi="Calibri" w:cs="Times New Roman"/>
      <w:b/>
      <w:bCs/>
      <w:i/>
      <w:iCs/>
      <w:sz w:val="26"/>
      <w:szCs w:val="26"/>
      <w:lang w:eastAsia="ar-SA"/>
    </w:rPr>
  </w:style>
  <w:style w:type="paragraph" w:styleId="Header">
    <w:name w:val="header"/>
    <w:basedOn w:val="Normal"/>
    <w:link w:val="HeaderChar"/>
    <w:uiPriority w:val="99"/>
    <w:unhideWhenUsed/>
    <w:rsid w:val="00B16FB7"/>
    <w:pPr>
      <w:tabs>
        <w:tab w:val="center" w:pos="4680"/>
        <w:tab w:val="right" w:pos="9360"/>
      </w:tabs>
    </w:pPr>
  </w:style>
  <w:style w:type="character" w:customStyle="1" w:styleId="HeaderChar">
    <w:name w:val="Header Char"/>
    <w:basedOn w:val="DefaultParagraphFont"/>
    <w:link w:val="Header"/>
    <w:uiPriority w:val="99"/>
    <w:rsid w:val="00B16FB7"/>
    <w:rPr>
      <w:rFonts w:ascii="Calibri" w:eastAsia="Calibri" w:hAnsi="Calibri" w:cs="Times New Roman"/>
    </w:rPr>
  </w:style>
  <w:style w:type="paragraph" w:styleId="ListParagraph">
    <w:name w:val="List Paragraph"/>
    <w:basedOn w:val="Normal"/>
    <w:uiPriority w:val="34"/>
    <w:qFormat/>
    <w:rsid w:val="00B16FB7"/>
    <w:pPr>
      <w:spacing w:after="200" w:line="276" w:lineRule="auto"/>
      <w:ind w:left="720"/>
      <w:contextualSpacing/>
    </w:pPr>
  </w:style>
  <w:style w:type="character" w:customStyle="1" w:styleId="apple-converted-space">
    <w:name w:val="apple-converted-space"/>
    <w:rsid w:val="00B16FB7"/>
  </w:style>
  <w:style w:type="character" w:customStyle="1" w:styleId="pr">
    <w:name w:val="pr"/>
    <w:rsid w:val="00B16FB7"/>
  </w:style>
  <w:style w:type="character" w:styleId="Strong">
    <w:name w:val="Strong"/>
    <w:qFormat/>
    <w:rsid w:val="00B16FB7"/>
    <w:rPr>
      <w:b/>
      <w:bCs/>
    </w:rPr>
  </w:style>
  <w:style w:type="character" w:styleId="Hyperlink">
    <w:name w:val="Hyperlink"/>
    <w:uiPriority w:val="99"/>
    <w:unhideWhenUsed/>
    <w:rsid w:val="00B16FB7"/>
    <w:rPr>
      <w:color w:val="0000FF"/>
      <w:u w:val="single"/>
    </w:rPr>
  </w:style>
  <w:style w:type="character" w:customStyle="1" w:styleId="apple-style-span">
    <w:name w:val="apple-style-span"/>
    <w:rsid w:val="00B16FB7"/>
  </w:style>
  <w:style w:type="paragraph" w:styleId="NoSpacing">
    <w:name w:val="No Spacing"/>
    <w:qFormat/>
    <w:rsid w:val="00B16FB7"/>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B16FB7"/>
    <w:pPr>
      <w:tabs>
        <w:tab w:val="center" w:pos="4680"/>
        <w:tab w:val="right" w:pos="9360"/>
      </w:tabs>
    </w:pPr>
  </w:style>
  <w:style w:type="character" w:customStyle="1" w:styleId="FooterChar">
    <w:name w:val="Footer Char"/>
    <w:basedOn w:val="DefaultParagraphFont"/>
    <w:link w:val="Footer"/>
    <w:uiPriority w:val="99"/>
    <w:rsid w:val="00B16FB7"/>
    <w:rPr>
      <w:rFonts w:ascii="Calibri" w:eastAsia="Calibri" w:hAnsi="Calibri" w:cs="Times New Roman"/>
    </w:rPr>
  </w:style>
  <w:style w:type="character" w:customStyle="1" w:styleId="FootnoteCharacters">
    <w:name w:val="Footnote Characters"/>
    <w:rsid w:val="00B16FB7"/>
    <w:rPr>
      <w:vertAlign w:val="superscript"/>
    </w:rPr>
  </w:style>
  <w:style w:type="paragraph" w:styleId="Caption">
    <w:name w:val="caption"/>
    <w:basedOn w:val="Normal"/>
    <w:next w:val="Normal"/>
    <w:qFormat/>
    <w:rsid w:val="00B16FB7"/>
    <w:pPr>
      <w:suppressAutoHyphens/>
      <w:spacing w:line="254" w:lineRule="auto"/>
    </w:pPr>
    <w:rPr>
      <w:b/>
      <w:bCs/>
      <w:sz w:val="20"/>
      <w:szCs w:val="20"/>
      <w:lang w:eastAsia="ar-SA"/>
    </w:rPr>
  </w:style>
  <w:style w:type="paragraph" w:styleId="NormalWeb">
    <w:name w:val="Normal (Web)"/>
    <w:basedOn w:val="Normal"/>
    <w:uiPriority w:val="99"/>
    <w:rsid w:val="00B16FB7"/>
    <w:pPr>
      <w:suppressAutoHyphens/>
      <w:spacing w:before="280" w:after="280" w:line="240" w:lineRule="auto"/>
    </w:pPr>
    <w:rPr>
      <w:rFonts w:ascii="Times New Roman" w:eastAsia="Times New Roman" w:hAnsi="Times New Roman"/>
      <w:sz w:val="24"/>
      <w:szCs w:val="24"/>
      <w:lang w:eastAsia="ar-SA"/>
    </w:rPr>
  </w:style>
  <w:style w:type="paragraph" w:styleId="FootnoteText">
    <w:name w:val="footnote text"/>
    <w:basedOn w:val="Normal"/>
    <w:link w:val="FootnoteTextChar"/>
    <w:rsid w:val="00B16FB7"/>
    <w:pPr>
      <w:suppressAutoHyphens/>
      <w:spacing w:line="254" w:lineRule="auto"/>
    </w:pPr>
    <w:rPr>
      <w:sz w:val="20"/>
      <w:szCs w:val="20"/>
      <w:lang w:eastAsia="ar-SA"/>
    </w:rPr>
  </w:style>
  <w:style w:type="character" w:customStyle="1" w:styleId="FootnoteTextChar">
    <w:name w:val="Footnote Text Char"/>
    <w:basedOn w:val="DefaultParagraphFont"/>
    <w:link w:val="FootnoteText"/>
    <w:rsid w:val="00B16FB7"/>
    <w:rPr>
      <w:rFonts w:ascii="Calibri" w:eastAsia="Calibri" w:hAnsi="Calibri" w:cs="Times New Roman"/>
      <w:sz w:val="20"/>
      <w:szCs w:val="20"/>
      <w:lang w:eastAsia="ar-SA"/>
    </w:rPr>
  </w:style>
  <w:style w:type="character" w:customStyle="1" w:styleId="Absatz-Standardschriftart">
    <w:name w:val="Absatz-Standardschriftart"/>
    <w:rsid w:val="00B16FB7"/>
  </w:style>
  <w:style w:type="character" w:customStyle="1" w:styleId="WW8Num14z0">
    <w:name w:val="WW8Num14z0"/>
    <w:rsid w:val="00B16FB7"/>
    <w:rPr>
      <w:rFonts w:ascii="Symbol" w:hAnsi="Symbol"/>
    </w:rPr>
  </w:style>
  <w:style w:type="character" w:customStyle="1" w:styleId="WW8Num14z1">
    <w:name w:val="WW8Num14z1"/>
    <w:rsid w:val="00B16FB7"/>
    <w:rPr>
      <w:rFonts w:ascii="Courier New" w:hAnsi="Courier New" w:cs="Courier New"/>
    </w:rPr>
  </w:style>
  <w:style w:type="character" w:customStyle="1" w:styleId="WW8Num14z2">
    <w:name w:val="WW8Num14z2"/>
    <w:rsid w:val="00B16FB7"/>
    <w:rPr>
      <w:rFonts w:ascii="Wingdings" w:hAnsi="Wingdings"/>
    </w:rPr>
  </w:style>
  <w:style w:type="character" w:customStyle="1" w:styleId="WW8Num16z0">
    <w:name w:val="WW8Num16z0"/>
    <w:rsid w:val="00B16FB7"/>
    <w:rPr>
      <w:rFonts w:ascii="Symbol" w:hAnsi="Symbol"/>
    </w:rPr>
  </w:style>
  <w:style w:type="character" w:customStyle="1" w:styleId="WW8Num16z1">
    <w:name w:val="WW8Num16z1"/>
    <w:rsid w:val="00B16FB7"/>
    <w:rPr>
      <w:rFonts w:ascii="Courier New" w:hAnsi="Courier New" w:cs="Courier New"/>
    </w:rPr>
  </w:style>
  <w:style w:type="character" w:customStyle="1" w:styleId="WW8Num16z2">
    <w:name w:val="WW8Num16z2"/>
    <w:rsid w:val="00B16FB7"/>
    <w:rPr>
      <w:rFonts w:ascii="Wingdings" w:hAnsi="Wingdings"/>
    </w:rPr>
  </w:style>
  <w:style w:type="character" w:customStyle="1" w:styleId="WW8Num24z0">
    <w:name w:val="WW8Num24z0"/>
    <w:rsid w:val="00B16FB7"/>
    <w:rPr>
      <w:rFonts w:ascii="Symbol" w:hAnsi="Symbol"/>
    </w:rPr>
  </w:style>
  <w:style w:type="character" w:customStyle="1" w:styleId="WW8Num24z1">
    <w:name w:val="WW8Num24z1"/>
    <w:rsid w:val="00B16FB7"/>
    <w:rPr>
      <w:rFonts w:ascii="Courier New" w:hAnsi="Courier New" w:cs="Courier New"/>
    </w:rPr>
  </w:style>
  <w:style w:type="character" w:customStyle="1" w:styleId="WW8Num24z2">
    <w:name w:val="WW8Num24z2"/>
    <w:rsid w:val="00B16FB7"/>
    <w:rPr>
      <w:rFonts w:ascii="Wingdings" w:hAnsi="Wingdings"/>
    </w:rPr>
  </w:style>
  <w:style w:type="character" w:customStyle="1" w:styleId="BalloonTextChar">
    <w:name w:val="Balloon Text Char"/>
    <w:rsid w:val="00B16FB7"/>
    <w:rPr>
      <w:rFonts w:ascii="Segoe UI" w:hAnsi="Segoe UI" w:cs="Segoe UI"/>
      <w:sz w:val="18"/>
      <w:szCs w:val="18"/>
    </w:rPr>
  </w:style>
  <w:style w:type="character" w:customStyle="1" w:styleId="a">
    <w:name w:val="a"/>
    <w:rsid w:val="00B16FB7"/>
  </w:style>
  <w:style w:type="character" w:customStyle="1" w:styleId="l">
    <w:name w:val="l"/>
    <w:rsid w:val="00B16FB7"/>
  </w:style>
  <w:style w:type="paragraph" w:customStyle="1" w:styleId="Heading">
    <w:name w:val="Heading"/>
    <w:basedOn w:val="Normal"/>
    <w:next w:val="BodyText"/>
    <w:rsid w:val="00B16FB7"/>
    <w:pPr>
      <w:keepNext/>
      <w:suppressAutoHyphens/>
      <w:spacing w:before="240" w:after="120" w:line="254" w:lineRule="auto"/>
    </w:pPr>
    <w:rPr>
      <w:rFonts w:ascii="Arial" w:eastAsia="Lucida Sans Unicode" w:hAnsi="Arial" w:cs="Mangal"/>
      <w:sz w:val="28"/>
      <w:szCs w:val="28"/>
      <w:lang w:eastAsia="ar-SA"/>
    </w:rPr>
  </w:style>
  <w:style w:type="paragraph" w:styleId="BodyText">
    <w:name w:val="Body Text"/>
    <w:basedOn w:val="Normal"/>
    <w:link w:val="BodyTextChar"/>
    <w:rsid w:val="00B16FB7"/>
    <w:pPr>
      <w:suppressAutoHyphens/>
      <w:spacing w:after="120" w:line="254" w:lineRule="auto"/>
    </w:pPr>
    <w:rPr>
      <w:lang w:eastAsia="ar-SA"/>
    </w:rPr>
  </w:style>
  <w:style w:type="character" w:customStyle="1" w:styleId="BodyTextChar">
    <w:name w:val="Body Text Char"/>
    <w:basedOn w:val="DefaultParagraphFont"/>
    <w:link w:val="BodyText"/>
    <w:rsid w:val="00B16FB7"/>
    <w:rPr>
      <w:rFonts w:ascii="Calibri" w:eastAsia="Calibri" w:hAnsi="Calibri" w:cs="Times New Roman"/>
      <w:lang w:eastAsia="ar-SA"/>
    </w:rPr>
  </w:style>
  <w:style w:type="paragraph" w:styleId="List">
    <w:name w:val="List"/>
    <w:basedOn w:val="BodyText"/>
    <w:rsid w:val="00B16FB7"/>
    <w:rPr>
      <w:rFonts w:cs="Mangal"/>
    </w:rPr>
  </w:style>
  <w:style w:type="paragraph" w:customStyle="1" w:styleId="Index">
    <w:name w:val="Index"/>
    <w:basedOn w:val="Normal"/>
    <w:rsid w:val="00B16FB7"/>
    <w:pPr>
      <w:suppressLineNumbers/>
      <w:suppressAutoHyphens/>
      <w:spacing w:line="254" w:lineRule="auto"/>
    </w:pPr>
    <w:rPr>
      <w:rFonts w:cs="Mangal"/>
      <w:lang w:eastAsia="ar-SA"/>
    </w:rPr>
  </w:style>
  <w:style w:type="paragraph" w:styleId="BalloonText">
    <w:name w:val="Balloon Text"/>
    <w:basedOn w:val="Normal"/>
    <w:link w:val="BalloonTextChar1"/>
    <w:rsid w:val="00B16FB7"/>
    <w:pPr>
      <w:suppressAutoHyphens/>
      <w:spacing w:after="0" w:line="240" w:lineRule="auto"/>
    </w:pPr>
    <w:rPr>
      <w:rFonts w:ascii="Segoe UI" w:hAnsi="Segoe UI"/>
      <w:sz w:val="18"/>
      <w:szCs w:val="18"/>
      <w:lang w:eastAsia="ar-SA"/>
    </w:rPr>
  </w:style>
  <w:style w:type="character" w:customStyle="1" w:styleId="BalloonTextChar1">
    <w:name w:val="Balloon Text Char1"/>
    <w:basedOn w:val="DefaultParagraphFont"/>
    <w:link w:val="BalloonText"/>
    <w:rsid w:val="00B16FB7"/>
    <w:rPr>
      <w:rFonts w:ascii="Segoe UI" w:eastAsia="Calibri" w:hAnsi="Segoe UI" w:cs="Times New Roman"/>
      <w:sz w:val="18"/>
      <w:szCs w:val="18"/>
      <w:lang w:eastAsia="ar-SA"/>
    </w:rPr>
  </w:style>
  <w:style w:type="paragraph" w:styleId="TableofFigures">
    <w:name w:val="table of figures"/>
    <w:basedOn w:val="Normal"/>
    <w:next w:val="Normal"/>
    <w:uiPriority w:val="99"/>
    <w:rsid w:val="00B16FB7"/>
    <w:pPr>
      <w:suppressAutoHyphens/>
      <w:spacing w:line="254" w:lineRule="auto"/>
    </w:pPr>
    <w:rPr>
      <w:rFonts w:cs="Calibri"/>
      <w:lang w:eastAsia="ar-SA"/>
    </w:rPr>
  </w:style>
  <w:style w:type="paragraph" w:customStyle="1" w:styleId="TableContents">
    <w:name w:val="Table Contents"/>
    <w:basedOn w:val="Normal"/>
    <w:rsid w:val="00B16FB7"/>
    <w:pPr>
      <w:suppressLineNumbers/>
      <w:suppressAutoHyphens/>
      <w:spacing w:line="254" w:lineRule="auto"/>
    </w:pPr>
    <w:rPr>
      <w:rFonts w:cs="Calibri"/>
      <w:lang w:eastAsia="ar-SA"/>
    </w:rPr>
  </w:style>
  <w:style w:type="paragraph" w:customStyle="1" w:styleId="TableHeading">
    <w:name w:val="Table Heading"/>
    <w:basedOn w:val="TableContents"/>
    <w:rsid w:val="00B16FB7"/>
    <w:pPr>
      <w:jc w:val="center"/>
    </w:pPr>
    <w:rPr>
      <w:b/>
      <w:bCs/>
    </w:rPr>
  </w:style>
  <w:style w:type="paragraph" w:customStyle="1" w:styleId="Framecontents">
    <w:name w:val="Frame contents"/>
    <w:basedOn w:val="BodyText"/>
    <w:rsid w:val="00B16FB7"/>
  </w:style>
  <w:style w:type="table" w:styleId="TableGrid">
    <w:name w:val="Table Grid"/>
    <w:basedOn w:val="TableNormal"/>
    <w:uiPriority w:val="59"/>
    <w:rsid w:val="00B16FB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B16FB7"/>
    <w:pPr>
      <w:spacing w:before="480"/>
      <w:outlineLvl w:val="9"/>
    </w:pPr>
    <w:rPr>
      <w:rFonts w:ascii="Cambria" w:hAnsi="Cambria"/>
      <w:b/>
      <w:bCs/>
      <w:color w:val="365F91"/>
      <w:sz w:val="28"/>
      <w:szCs w:val="28"/>
    </w:rPr>
  </w:style>
  <w:style w:type="paragraph" w:styleId="TOC1">
    <w:name w:val="toc 1"/>
    <w:basedOn w:val="Normal"/>
    <w:next w:val="Normal"/>
    <w:autoRedefine/>
    <w:uiPriority w:val="39"/>
    <w:unhideWhenUsed/>
    <w:rsid w:val="00B16FB7"/>
    <w:pPr>
      <w:tabs>
        <w:tab w:val="right" w:leader="dot" w:pos="8630"/>
      </w:tabs>
    </w:pPr>
    <w:rPr>
      <w:rFonts w:ascii="Times New Roman" w:hAnsi="Times New Roman"/>
      <w:b/>
      <w:noProof/>
    </w:rPr>
  </w:style>
  <w:style w:type="paragraph" w:styleId="TOC2">
    <w:name w:val="toc 2"/>
    <w:basedOn w:val="Normal"/>
    <w:next w:val="Normal"/>
    <w:autoRedefine/>
    <w:uiPriority w:val="39"/>
    <w:unhideWhenUsed/>
    <w:rsid w:val="00B16FB7"/>
    <w:pPr>
      <w:ind w:left="220"/>
    </w:pPr>
  </w:style>
  <w:style w:type="paragraph" w:styleId="TOC3">
    <w:name w:val="toc 3"/>
    <w:basedOn w:val="Normal"/>
    <w:next w:val="Normal"/>
    <w:autoRedefine/>
    <w:uiPriority w:val="39"/>
    <w:unhideWhenUsed/>
    <w:rsid w:val="00B16FB7"/>
    <w:pPr>
      <w:ind w:left="440"/>
    </w:pPr>
  </w:style>
  <w:style w:type="paragraph" w:styleId="Bibliography">
    <w:name w:val="Bibliography"/>
    <w:basedOn w:val="Normal"/>
    <w:next w:val="Normal"/>
    <w:uiPriority w:val="37"/>
    <w:unhideWhenUsed/>
    <w:rsid w:val="00B16FB7"/>
  </w:style>
  <w:style w:type="paragraph" w:styleId="TOC4">
    <w:name w:val="toc 4"/>
    <w:basedOn w:val="Normal"/>
    <w:next w:val="Normal"/>
    <w:autoRedefine/>
    <w:uiPriority w:val="39"/>
    <w:unhideWhenUsed/>
    <w:rsid w:val="00B16FB7"/>
    <w:pPr>
      <w:spacing w:after="100"/>
      <w:ind w:left="660"/>
    </w:pPr>
    <w:rPr>
      <w:rFonts w:eastAsia="Times New Roman"/>
    </w:rPr>
  </w:style>
  <w:style w:type="paragraph" w:styleId="TOC5">
    <w:name w:val="toc 5"/>
    <w:basedOn w:val="Normal"/>
    <w:next w:val="Normal"/>
    <w:autoRedefine/>
    <w:uiPriority w:val="39"/>
    <w:unhideWhenUsed/>
    <w:rsid w:val="00B16FB7"/>
    <w:pPr>
      <w:spacing w:after="100"/>
      <w:ind w:left="880"/>
    </w:pPr>
    <w:rPr>
      <w:rFonts w:eastAsia="Times New Roman"/>
    </w:rPr>
  </w:style>
  <w:style w:type="paragraph" w:styleId="TOC6">
    <w:name w:val="toc 6"/>
    <w:basedOn w:val="Normal"/>
    <w:next w:val="Normal"/>
    <w:autoRedefine/>
    <w:uiPriority w:val="39"/>
    <w:unhideWhenUsed/>
    <w:rsid w:val="00B16FB7"/>
    <w:pPr>
      <w:spacing w:after="100"/>
      <w:ind w:left="1100"/>
    </w:pPr>
    <w:rPr>
      <w:rFonts w:eastAsia="Times New Roman"/>
    </w:rPr>
  </w:style>
  <w:style w:type="paragraph" w:styleId="TOC7">
    <w:name w:val="toc 7"/>
    <w:basedOn w:val="Normal"/>
    <w:next w:val="Normal"/>
    <w:autoRedefine/>
    <w:uiPriority w:val="39"/>
    <w:unhideWhenUsed/>
    <w:rsid w:val="00B16FB7"/>
    <w:pPr>
      <w:spacing w:after="100"/>
      <w:ind w:left="1320"/>
    </w:pPr>
    <w:rPr>
      <w:rFonts w:eastAsia="Times New Roman"/>
    </w:rPr>
  </w:style>
  <w:style w:type="paragraph" w:styleId="TOC8">
    <w:name w:val="toc 8"/>
    <w:basedOn w:val="Normal"/>
    <w:next w:val="Normal"/>
    <w:autoRedefine/>
    <w:uiPriority w:val="39"/>
    <w:unhideWhenUsed/>
    <w:rsid w:val="00B16FB7"/>
    <w:pPr>
      <w:spacing w:after="100"/>
      <w:ind w:left="1540"/>
    </w:pPr>
    <w:rPr>
      <w:rFonts w:eastAsia="Times New Roman"/>
    </w:rPr>
  </w:style>
  <w:style w:type="paragraph" w:styleId="TOC9">
    <w:name w:val="toc 9"/>
    <w:basedOn w:val="Normal"/>
    <w:next w:val="Normal"/>
    <w:autoRedefine/>
    <w:uiPriority w:val="39"/>
    <w:unhideWhenUsed/>
    <w:rsid w:val="00B16FB7"/>
    <w:pPr>
      <w:spacing w:after="100"/>
      <w:ind w:left="1760"/>
    </w:pPr>
    <w:rPr>
      <w:rFonts w:eastAsia="Times New Roman"/>
    </w:rPr>
  </w:style>
  <w:style w:type="character" w:customStyle="1" w:styleId="DocumentMapChar">
    <w:name w:val="Document Map Char"/>
    <w:basedOn w:val="DefaultParagraphFont"/>
    <w:link w:val="DocumentMap"/>
    <w:uiPriority w:val="99"/>
    <w:semiHidden/>
    <w:rsid w:val="00B16FB7"/>
    <w:rPr>
      <w:rFonts w:ascii="Tahoma" w:eastAsia="Calibri" w:hAnsi="Tahoma" w:cs="Tahoma"/>
      <w:sz w:val="16"/>
      <w:szCs w:val="16"/>
    </w:rPr>
  </w:style>
  <w:style w:type="paragraph" w:styleId="DocumentMap">
    <w:name w:val="Document Map"/>
    <w:basedOn w:val="Normal"/>
    <w:link w:val="DocumentMapChar"/>
    <w:uiPriority w:val="99"/>
    <w:semiHidden/>
    <w:unhideWhenUsed/>
    <w:rsid w:val="00B16F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FB7"/>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B16FB7"/>
    <w:pPr>
      <w:keepNext/>
      <w:keepLines/>
      <w:spacing w:before="240" w:after="0" w:line="276" w:lineRule="auto"/>
      <w:outlineLvl w:val="0"/>
    </w:pPr>
    <w:rPr>
      <w:rFonts w:ascii="Calibri Light" w:eastAsia="Times New Roman" w:hAnsi="Calibri Light"/>
      <w:color w:val="2E74B5"/>
      <w:sz w:val="32"/>
      <w:szCs w:val="32"/>
    </w:rPr>
  </w:style>
  <w:style w:type="paragraph" w:styleId="Heading2">
    <w:name w:val="heading 2"/>
    <w:basedOn w:val="Normal"/>
    <w:next w:val="Normal"/>
    <w:link w:val="Heading2Char"/>
    <w:unhideWhenUsed/>
    <w:qFormat/>
    <w:rsid w:val="00B16FB7"/>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B16FB7"/>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nhideWhenUsed/>
    <w:qFormat/>
    <w:rsid w:val="00B16FB7"/>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B16FB7"/>
    <w:pPr>
      <w:numPr>
        <w:ilvl w:val="4"/>
        <w:numId w:val="1"/>
      </w:numPr>
      <w:suppressAutoHyphens/>
      <w:spacing w:before="240" w:after="60" w:line="254" w:lineRule="auto"/>
      <w:outlineLvl w:val="4"/>
    </w:pPr>
    <w:rPr>
      <w:rFonts w:eastAsia="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FB7"/>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rsid w:val="00B16FB7"/>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B16FB7"/>
    <w:rPr>
      <w:rFonts w:ascii="Calibri Light" w:eastAsia="Times New Roman" w:hAnsi="Calibri Light" w:cs="Times New Roman"/>
      <w:b/>
      <w:bCs/>
      <w:sz w:val="26"/>
      <w:szCs w:val="26"/>
    </w:rPr>
  </w:style>
  <w:style w:type="character" w:customStyle="1" w:styleId="Heading4Char">
    <w:name w:val="Heading 4 Char"/>
    <w:basedOn w:val="DefaultParagraphFont"/>
    <w:link w:val="Heading4"/>
    <w:rsid w:val="00B16FB7"/>
    <w:rPr>
      <w:rFonts w:ascii="Calibri" w:eastAsia="Times New Roman" w:hAnsi="Calibri" w:cs="Times New Roman"/>
      <w:b/>
      <w:bCs/>
      <w:sz w:val="28"/>
      <w:szCs w:val="28"/>
    </w:rPr>
  </w:style>
  <w:style w:type="character" w:customStyle="1" w:styleId="Heading5Char">
    <w:name w:val="Heading 5 Char"/>
    <w:basedOn w:val="DefaultParagraphFont"/>
    <w:link w:val="Heading5"/>
    <w:rsid w:val="00B16FB7"/>
    <w:rPr>
      <w:rFonts w:ascii="Calibri" w:eastAsia="Times New Roman" w:hAnsi="Calibri" w:cs="Times New Roman"/>
      <w:b/>
      <w:bCs/>
      <w:i/>
      <w:iCs/>
      <w:sz w:val="26"/>
      <w:szCs w:val="26"/>
      <w:lang w:eastAsia="ar-SA"/>
    </w:rPr>
  </w:style>
  <w:style w:type="paragraph" w:styleId="Header">
    <w:name w:val="header"/>
    <w:basedOn w:val="Normal"/>
    <w:link w:val="HeaderChar"/>
    <w:uiPriority w:val="99"/>
    <w:unhideWhenUsed/>
    <w:rsid w:val="00B16FB7"/>
    <w:pPr>
      <w:tabs>
        <w:tab w:val="center" w:pos="4680"/>
        <w:tab w:val="right" w:pos="9360"/>
      </w:tabs>
    </w:pPr>
  </w:style>
  <w:style w:type="character" w:customStyle="1" w:styleId="HeaderChar">
    <w:name w:val="Header Char"/>
    <w:basedOn w:val="DefaultParagraphFont"/>
    <w:link w:val="Header"/>
    <w:uiPriority w:val="99"/>
    <w:rsid w:val="00B16FB7"/>
    <w:rPr>
      <w:rFonts w:ascii="Calibri" w:eastAsia="Calibri" w:hAnsi="Calibri" w:cs="Times New Roman"/>
    </w:rPr>
  </w:style>
  <w:style w:type="paragraph" w:styleId="ListParagraph">
    <w:name w:val="List Paragraph"/>
    <w:basedOn w:val="Normal"/>
    <w:uiPriority w:val="34"/>
    <w:qFormat/>
    <w:rsid w:val="00B16FB7"/>
    <w:pPr>
      <w:spacing w:after="200" w:line="276" w:lineRule="auto"/>
      <w:ind w:left="720"/>
      <w:contextualSpacing/>
    </w:pPr>
  </w:style>
  <w:style w:type="character" w:customStyle="1" w:styleId="apple-converted-space">
    <w:name w:val="apple-converted-space"/>
    <w:rsid w:val="00B16FB7"/>
  </w:style>
  <w:style w:type="character" w:customStyle="1" w:styleId="pr">
    <w:name w:val="pr"/>
    <w:rsid w:val="00B16FB7"/>
  </w:style>
  <w:style w:type="character" w:styleId="Strong">
    <w:name w:val="Strong"/>
    <w:qFormat/>
    <w:rsid w:val="00B16FB7"/>
    <w:rPr>
      <w:b/>
      <w:bCs/>
    </w:rPr>
  </w:style>
  <w:style w:type="character" w:styleId="Hyperlink">
    <w:name w:val="Hyperlink"/>
    <w:uiPriority w:val="99"/>
    <w:unhideWhenUsed/>
    <w:rsid w:val="00B16FB7"/>
    <w:rPr>
      <w:color w:val="0000FF"/>
      <w:u w:val="single"/>
    </w:rPr>
  </w:style>
  <w:style w:type="character" w:customStyle="1" w:styleId="apple-style-span">
    <w:name w:val="apple-style-span"/>
    <w:rsid w:val="00B16FB7"/>
  </w:style>
  <w:style w:type="paragraph" w:styleId="NoSpacing">
    <w:name w:val="No Spacing"/>
    <w:qFormat/>
    <w:rsid w:val="00B16FB7"/>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B16FB7"/>
    <w:pPr>
      <w:tabs>
        <w:tab w:val="center" w:pos="4680"/>
        <w:tab w:val="right" w:pos="9360"/>
      </w:tabs>
    </w:pPr>
  </w:style>
  <w:style w:type="character" w:customStyle="1" w:styleId="FooterChar">
    <w:name w:val="Footer Char"/>
    <w:basedOn w:val="DefaultParagraphFont"/>
    <w:link w:val="Footer"/>
    <w:uiPriority w:val="99"/>
    <w:rsid w:val="00B16FB7"/>
    <w:rPr>
      <w:rFonts w:ascii="Calibri" w:eastAsia="Calibri" w:hAnsi="Calibri" w:cs="Times New Roman"/>
    </w:rPr>
  </w:style>
  <w:style w:type="character" w:customStyle="1" w:styleId="FootnoteCharacters">
    <w:name w:val="Footnote Characters"/>
    <w:rsid w:val="00B16FB7"/>
    <w:rPr>
      <w:vertAlign w:val="superscript"/>
    </w:rPr>
  </w:style>
  <w:style w:type="paragraph" w:styleId="Caption">
    <w:name w:val="caption"/>
    <w:basedOn w:val="Normal"/>
    <w:next w:val="Normal"/>
    <w:qFormat/>
    <w:rsid w:val="00B16FB7"/>
    <w:pPr>
      <w:suppressAutoHyphens/>
      <w:spacing w:line="254" w:lineRule="auto"/>
    </w:pPr>
    <w:rPr>
      <w:b/>
      <w:bCs/>
      <w:sz w:val="20"/>
      <w:szCs w:val="20"/>
      <w:lang w:eastAsia="ar-SA"/>
    </w:rPr>
  </w:style>
  <w:style w:type="paragraph" w:styleId="NormalWeb">
    <w:name w:val="Normal (Web)"/>
    <w:basedOn w:val="Normal"/>
    <w:uiPriority w:val="99"/>
    <w:rsid w:val="00B16FB7"/>
    <w:pPr>
      <w:suppressAutoHyphens/>
      <w:spacing w:before="280" w:after="280" w:line="240" w:lineRule="auto"/>
    </w:pPr>
    <w:rPr>
      <w:rFonts w:ascii="Times New Roman" w:eastAsia="Times New Roman" w:hAnsi="Times New Roman"/>
      <w:sz w:val="24"/>
      <w:szCs w:val="24"/>
      <w:lang w:eastAsia="ar-SA"/>
    </w:rPr>
  </w:style>
  <w:style w:type="paragraph" w:styleId="FootnoteText">
    <w:name w:val="footnote text"/>
    <w:basedOn w:val="Normal"/>
    <w:link w:val="FootnoteTextChar"/>
    <w:rsid w:val="00B16FB7"/>
    <w:pPr>
      <w:suppressAutoHyphens/>
      <w:spacing w:line="254" w:lineRule="auto"/>
    </w:pPr>
    <w:rPr>
      <w:sz w:val="20"/>
      <w:szCs w:val="20"/>
      <w:lang w:eastAsia="ar-SA"/>
    </w:rPr>
  </w:style>
  <w:style w:type="character" w:customStyle="1" w:styleId="FootnoteTextChar">
    <w:name w:val="Footnote Text Char"/>
    <w:basedOn w:val="DefaultParagraphFont"/>
    <w:link w:val="FootnoteText"/>
    <w:rsid w:val="00B16FB7"/>
    <w:rPr>
      <w:rFonts w:ascii="Calibri" w:eastAsia="Calibri" w:hAnsi="Calibri" w:cs="Times New Roman"/>
      <w:sz w:val="20"/>
      <w:szCs w:val="20"/>
      <w:lang w:eastAsia="ar-SA"/>
    </w:rPr>
  </w:style>
  <w:style w:type="character" w:customStyle="1" w:styleId="Absatz-Standardschriftart">
    <w:name w:val="Absatz-Standardschriftart"/>
    <w:rsid w:val="00B16FB7"/>
  </w:style>
  <w:style w:type="character" w:customStyle="1" w:styleId="WW8Num14z0">
    <w:name w:val="WW8Num14z0"/>
    <w:rsid w:val="00B16FB7"/>
    <w:rPr>
      <w:rFonts w:ascii="Symbol" w:hAnsi="Symbol"/>
    </w:rPr>
  </w:style>
  <w:style w:type="character" w:customStyle="1" w:styleId="WW8Num14z1">
    <w:name w:val="WW8Num14z1"/>
    <w:rsid w:val="00B16FB7"/>
    <w:rPr>
      <w:rFonts w:ascii="Courier New" w:hAnsi="Courier New" w:cs="Courier New"/>
    </w:rPr>
  </w:style>
  <w:style w:type="character" w:customStyle="1" w:styleId="WW8Num14z2">
    <w:name w:val="WW8Num14z2"/>
    <w:rsid w:val="00B16FB7"/>
    <w:rPr>
      <w:rFonts w:ascii="Wingdings" w:hAnsi="Wingdings"/>
    </w:rPr>
  </w:style>
  <w:style w:type="character" w:customStyle="1" w:styleId="WW8Num16z0">
    <w:name w:val="WW8Num16z0"/>
    <w:rsid w:val="00B16FB7"/>
    <w:rPr>
      <w:rFonts w:ascii="Symbol" w:hAnsi="Symbol"/>
    </w:rPr>
  </w:style>
  <w:style w:type="character" w:customStyle="1" w:styleId="WW8Num16z1">
    <w:name w:val="WW8Num16z1"/>
    <w:rsid w:val="00B16FB7"/>
    <w:rPr>
      <w:rFonts w:ascii="Courier New" w:hAnsi="Courier New" w:cs="Courier New"/>
    </w:rPr>
  </w:style>
  <w:style w:type="character" w:customStyle="1" w:styleId="WW8Num16z2">
    <w:name w:val="WW8Num16z2"/>
    <w:rsid w:val="00B16FB7"/>
    <w:rPr>
      <w:rFonts w:ascii="Wingdings" w:hAnsi="Wingdings"/>
    </w:rPr>
  </w:style>
  <w:style w:type="character" w:customStyle="1" w:styleId="WW8Num24z0">
    <w:name w:val="WW8Num24z0"/>
    <w:rsid w:val="00B16FB7"/>
    <w:rPr>
      <w:rFonts w:ascii="Symbol" w:hAnsi="Symbol"/>
    </w:rPr>
  </w:style>
  <w:style w:type="character" w:customStyle="1" w:styleId="WW8Num24z1">
    <w:name w:val="WW8Num24z1"/>
    <w:rsid w:val="00B16FB7"/>
    <w:rPr>
      <w:rFonts w:ascii="Courier New" w:hAnsi="Courier New" w:cs="Courier New"/>
    </w:rPr>
  </w:style>
  <w:style w:type="character" w:customStyle="1" w:styleId="WW8Num24z2">
    <w:name w:val="WW8Num24z2"/>
    <w:rsid w:val="00B16FB7"/>
    <w:rPr>
      <w:rFonts w:ascii="Wingdings" w:hAnsi="Wingdings"/>
    </w:rPr>
  </w:style>
  <w:style w:type="character" w:customStyle="1" w:styleId="BalloonTextChar">
    <w:name w:val="Balloon Text Char"/>
    <w:rsid w:val="00B16FB7"/>
    <w:rPr>
      <w:rFonts w:ascii="Segoe UI" w:hAnsi="Segoe UI" w:cs="Segoe UI"/>
      <w:sz w:val="18"/>
      <w:szCs w:val="18"/>
    </w:rPr>
  </w:style>
  <w:style w:type="character" w:customStyle="1" w:styleId="a">
    <w:name w:val="a"/>
    <w:rsid w:val="00B16FB7"/>
  </w:style>
  <w:style w:type="character" w:customStyle="1" w:styleId="l">
    <w:name w:val="l"/>
    <w:rsid w:val="00B16FB7"/>
  </w:style>
  <w:style w:type="paragraph" w:customStyle="1" w:styleId="Heading">
    <w:name w:val="Heading"/>
    <w:basedOn w:val="Normal"/>
    <w:next w:val="BodyText"/>
    <w:rsid w:val="00B16FB7"/>
    <w:pPr>
      <w:keepNext/>
      <w:suppressAutoHyphens/>
      <w:spacing w:before="240" w:after="120" w:line="254" w:lineRule="auto"/>
    </w:pPr>
    <w:rPr>
      <w:rFonts w:ascii="Arial" w:eastAsia="Lucida Sans Unicode" w:hAnsi="Arial" w:cs="Mangal"/>
      <w:sz w:val="28"/>
      <w:szCs w:val="28"/>
      <w:lang w:eastAsia="ar-SA"/>
    </w:rPr>
  </w:style>
  <w:style w:type="paragraph" w:styleId="BodyText">
    <w:name w:val="Body Text"/>
    <w:basedOn w:val="Normal"/>
    <w:link w:val="BodyTextChar"/>
    <w:rsid w:val="00B16FB7"/>
    <w:pPr>
      <w:suppressAutoHyphens/>
      <w:spacing w:after="120" w:line="254" w:lineRule="auto"/>
    </w:pPr>
    <w:rPr>
      <w:lang w:eastAsia="ar-SA"/>
    </w:rPr>
  </w:style>
  <w:style w:type="character" w:customStyle="1" w:styleId="BodyTextChar">
    <w:name w:val="Body Text Char"/>
    <w:basedOn w:val="DefaultParagraphFont"/>
    <w:link w:val="BodyText"/>
    <w:rsid w:val="00B16FB7"/>
    <w:rPr>
      <w:rFonts w:ascii="Calibri" w:eastAsia="Calibri" w:hAnsi="Calibri" w:cs="Times New Roman"/>
      <w:lang w:eastAsia="ar-SA"/>
    </w:rPr>
  </w:style>
  <w:style w:type="paragraph" w:styleId="List">
    <w:name w:val="List"/>
    <w:basedOn w:val="BodyText"/>
    <w:rsid w:val="00B16FB7"/>
    <w:rPr>
      <w:rFonts w:cs="Mangal"/>
    </w:rPr>
  </w:style>
  <w:style w:type="paragraph" w:customStyle="1" w:styleId="Index">
    <w:name w:val="Index"/>
    <w:basedOn w:val="Normal"/>
    <w:rsid w:val="00B16FB7"/>
    <w:pPr>
      <w:suppressLineNumbers/>
      <w:suppressAutoHyphens/>
      <w:spacing w:line="254" w:lineRule="auto"/>
    </w:pPr>
    <w:rPr>
      <w:rFonts w:cs="Mangal"/>
      <w:lang w:eastAsia="ar-SA"/>
    </w:rPr>
  </w:style>
  <w:style w:type="paragraph" w:styleId="BalloonText">
    <w:name w:val="Balloon Text"/>
    <w:basedOn w:val="Normal"/>
    <w:link w:val="BalloonTextChar1"/>
    <w:rsid w:val="00B16FB7"/>
    <w:pPr>
      <w:suppressAutoHyphens/>
      <w:spacing w:after="0" w:line="240" w:lineRule="auto"/>
    </w:pPr>
    <w:rPr>
      <w:rFonts w:ascii="Segoe UI" w:hAnsi="Segoe UI"/>
      <w:sz w:val="18"/>
      <w:szCs w:val="18"/>
      <w:lang w:eastAsia="ar-SA"/>
    </w:rPr>
  </w:style>
  <w:style w:type="character" w:customStyle="1" w:styleId="BalloonTextChar1">
    <w:name w:val="Balloon Text Char1"/>
    <w:basedOn w:val="DefaultParagraphFont"/>
    <w:link w:val="BalloonText"/>
    <w:rsid w:val="00B16FB7"/>
    <w:rPr>
      <w:rFonts w:ascii="Segoe UI" w:eastAsia="Calibri" w:hAnsi="Segoe UI" w:cs="Times New Roman"/>
      <w:sz w:val="18"/>
      <w:szCs w:val="18"/>
      <w:lang w:eastAsia="ar-SA"/>
    </w:rPr>
  </w:style>
  <w:style w:type="paragraph" w:styleId="TableofFigures">
    <w:name w:val="table of figures"/>
    <w:basedOn w:val="Normal"/>
    <w:next w:val="Normal"/>
    <w:uiPriority w:val="99"/>
    <w:rsid w:val="00B16FB7"/>
    <w:pPr>
      <w:suppressAutoHyphens/>
      <w:spacing w:line="254" w:lineRule="auto"/>
    </w:pPr>
    <w:rPr>
      <w:rFonts w:cs="Calibri"/>
      <w:lang w:eastAsia="ar-SA"/>
    </w:rPr>
  </w:style>
  <w:style w:type="paragraph" w:customStyle="1" w:styleId="TableContents">
    <w:name w:val="Table Contents"/>
    <w:basedOn w:val="Normal"/>
    <w:rsid w:val="00B16FB7"/>
    <w:pPr>
      <w:suppressLineNumbers/>
      <w:suppressAutoHyphens/>
      <w:spacing w:line="254" w:lineRule="auto"/>
    </w:pPr>
    <w:rPr>
      <w:rFonts w:cs="Calibri"/>
      <w:lang w:eastAsia="ar-SA"/>
    </w:rPr>
  </w:style>
  <w:style w:type="paragraph" w:customStyle="1" w:styleId="TableHeading">
    <w:name w:val="Table Heading"/>
    <w:basedOn w:val="TableContents"/>
    <w:rsid w:val="00B16FB7"/>
    <w:pPr>
      <w:jc w:val="center"/>
    </w:pPr>
    <w:rPr>
      <w:b/>
      <w:bCs/>
    </w:rPr>
  </w:style>
  <w:style w:type="paragraph" w:customStyle="1" w:styleId="Framecontents">
    <w:name w:val="Frame contents"/>
    <w:basedOn w:val="BodyText"/>
    <w:rsid w:val="00B16FB7"/>
  </w:style>
  <w:style w:type="table" w:styleId="TableGrid">
    <w:name w:val="Table Grid"/>
    <w:basedOn w:val="TableNormal"/>
    <w:uiPriority w:val="59"/>
    <w:rsid w:val="00B16FB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B16FB7"/>
    <w:pPr>
      <w:spacing w:before="480"/>
      <w:outlineLvl w:val="9"/>
    </w:pPr>
    <w:rPr>
      <w:rFonts w:ascii="Cambria" w:hAnsi="Cambria"/>
      <w:b/>
      <w:bCs/>
      <w:color w:val="365F91"/>
      <w:sz w:val="28"/>
      <w:szCs w:val="28"/>
    </w:rPr>
  </w:style>
  <w:style w:type="paragraph" w:styleId="TOC1">
    <w:name w:val="toc 1"/>
    <w:basedOn w:val="Normal"/>
    <w:next w:val="Normal"/>
    <w:autoRedefine/>
    <w:uiPriority w:val="39"/>
    <w:unhideWhenUsed/>
    <w:rsid w:val="00B16FB7"/>
    <w:pPr>
      <w:tabs>
        <w:tab w:val="right" w:leader="dot" w:pos="8630"/>
      </w:tabs>
    </w:pPr>
    <w:rPr>
      <w:rFonts w:ascii="Times New Roman" w:hAnsi="Times New Roman"/>
      <w:b/>
      <w:noProof/>
    </w:rPr>
  </w:style>
  <w:style w:type="paragraph" w:styleId="TOC2">
    <w:name w:val="toc 2"/>
    <w:basedOn w:val="Normal"/>
    <w:next w:val="Normal"/>
    <w:autoRedefine/>
    <w:uiPriority w:val="39"/>
    <w:unhideWhenUsed/>
    <w:rsid w:val="00B16FB7"/>
    <w:pPr>
      <w:ind w:left="220"/>
    </w:pPr>
  </w:style>
  <w:style w:type="paragraph" w:styleId="TOC3">
    <w:name w:val="toc 3"/>
    <w:basedOn w:val="Normal"/>
    <w:next w:val="Normal"/>
    <w:autoRedefine/>
    <w:uiPriority w:val="39"/>
    <w:unhideWhenUsed/>
    <w:rsid w:val="00B16FB7"/>
    <w:pPr>
      <w:ind w:left="440"/>
    </w:pPr>
  </w:style>
  <w:style w:type="paragraph" w:styleId="Bibliography">
    <w:name w:val="Bibliography"/>
    <w:basedOn w:val="Normal"/>
    <w:next w:val="Normal"/>
    <w:uiPriority w:val="37"/>
    <w:unhideWhenUsed/>
    <w:rsid w:val="00B16FB7"/>
  </w:style>
  <w:style w:type="paragraph" w:styleId="TOC4">
    <w:name w:val="toc 4"/>
    <w:basedOn w:val="Normal"/>
    <w:next w:val="Normal"/>
    <w:autoRedefine/>
    <w:uiPriority w:val="39"/>
    <w:unhideWhenUsed/>
    <w:rsid w:val="00B16FB7"/>
    <w:pPr>
      <w:spacing w:after="100"/>
      <w:ind w:left="660"/>
    </w:pPr>
    <w:rPr>
      <w:rFonts w:eastAsia="Times New Roman"/>
    </w:rPr>
  </w:style>
  <w:style w:type="paragraph" w:styleId="TOC5">
    <w:name w:val="toc 5"/>
    <w:basedOn w:val="Normal"/>
    <w:next w:val="Normal"/>
    <w:autoRedefine/>
    <w:uiPriority w:val="39"/>
    <w:unhideWhenUsed/>
    <w:rsid w:val="00B16FB7"/>
    <w:pPr>
      <w:spacing w:after="100"/>
      <w:ind w:left="880"/>
    </w:pPr>
    <w:rPr>
      <w:rFonts w:eastAsia="Times New Roman"/>
    </w:rPr>
  </w:style>
  <w:style w:type="paragraph" w:styleId="TOC6">
    <w:name w:val="toc 6"/>
    <w:basedOn w:val="Normal"/>
    <w:next w:val="Normal"/>
    <w:autoRedefine/>
    <w:uiPriority w:val="39"/>
    <w:unhideWhenUsed/>
    <w:rsid w:val="00B16FB7"/>
    <w:pPr>
      <w:spacing w:after="100"/>
      <w:ind w:left="1100"/>
    </w:pPr>
    <w:rPr>
      <w:rFonts w:eastAsia="Times New Roman"/>
    </w:rPr>
  </w:style>
  <w:style w:type="paragraph" w:styleId="TOC7">
    <w:name w:val="toc 7"/>
    <w:basedOn w:val="Normal"/>
    <w:next w:val="Normal"/>
    <w:autoRedefine/>
    <w:uiPriority w:val="39"/>
    <w:unhideWhenUsed/>
    <w:rsid w:val="00B16FB7"/>
    <w:pPr>
      <w:spacing w:after="100"/>
      <w:ind w:left="1320"/>
    </w:pPr>
    <w:rPr>
      <w:rFonts w:eastAsia="Times New Roman"/>
    </w:rPr>
  </w:style>
  <w:style w:type="paragraph" w:styleId="TOC8">
    <w:name w:val="toc 8"/>
    <w:basedOn w:val="Normal"/>
    <w:next w:val="Normal"/>
    <w:autoRedefine/>
    <w:uiPriority w:val="39"/>
    <w:unhideWhenUsed/>
    <w:rsid w:val="00B16FB7"/>
    <w:pPr>
      <w:spacing w:after="100"/>
      <w:ind w:left="1540"/>
    </w:pPr>
    <w:rPr>
      <w:rFonts w:eastAsia="Times New Roman"/>
    </w:rPr>
  </w:style>
  <w:style w:type="paragraph" w:styleId="TOC9">
    <w:name w:val="toc 9"/>
    <w:basedOn w:val="Normal"/>
    <w:next w:val="Normal"/>
    <w:autoRedefine/>
    <w:uiPriority w:val="39"/>
    <w:unhideWhenUsed/>
    <w:rsid w:val="00B16FB7"/>
    <w:pPr>
      <w:spacing w:after="100"/>
      <w:ind w:left="1760"/>
    </w:pPr>
    <w:rPr>
      <w:rFonts w:eastAsia="Times New Roman"/>
    </w:rPr>
  </w:style>
  <w:style w:type="character" w:customStyle="1" w:styleId="DocumentMapChar">
    <w:name w:val="Document Map Char"/>
    <w:basedOn w:val="DefaultParagraphFont"/>
    <w:link w:val="DocumentMap"/>
    <w:uiPriority w:val="99"/>
    <w:semiHidden/>
    <w:rsid w:val="00B16FB7"/>
    <w:rPr>
      <w:rFonts w:ascii="Tahoma" w:eastAsia="Calibri" w:hAnsi="Tahoma" w:cs="Tahoma"/>
      <w:sz w:val="16"/>
      <w:szCs w:val="16"/>
    </w:rPr>
  </w:style>
  <w:style w:type="paragraph" w:styleId="DocumentMap">
    <w:name w:val="Document Map"/>
    <w:basedOn w:val="Normal"/>
    <w:link w:val="DocumentMapChar"/>
    <w:uiPriority w:val="99"/>
    <w:semiHidden/>
    <w:unhideWhenUsed/>
    <w:rsid w:val="00B16F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directory.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22</Pages>
  <Words>3415</Words>
  <Characters>19468</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Integration Testing</vt:lpstr>
      <vt:lpstr>        Alpha Testing</vt:lpstr>
      <vt:lpstr>        Acceptance Testing</vt:lpstr>
    </vt:vector>
  </TitlesOfParts>
  <Company/>
  <LinksUpToDate>false</LinksUpToDate>
  <CharactersWithSpaces>22838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emgedz</dc:creator>
  <cp:lastModifiedBy>emgedz</cp:lastModifiedBy>
  <cp:revision>54</cp:revision>
  <dcterms:created xsi:type="dcterms:W3CDTF">2015-09-07T18:58:00Z</dcterms:created>
  <dcterms:modified xsi:type="dcterms:W3CDTF">2015-09-15T07:41:00Z</dcterms:modified>
</cp:coreProperties>
</file>